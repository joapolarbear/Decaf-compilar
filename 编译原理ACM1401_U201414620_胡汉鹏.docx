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A34" w:rsidRDefault="000C2A9B" w:rsidP="00F54713">
      <w:pPr>
        <w:ind w:firstLineChars="0" w:firstLine="0"/>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F54713">
      <w:pPr>
        <w:ind w:firstLineChars="0" w:firstLine="0"/>
      </w:pPr>
    </w:p>
    <w:p w:rsidR="00322A34" w:rsidRDefault="00322A34" w:rsidP="00F54713">
      <w:pPr>
        <w:ind w:firstLineChars="0" w:firstLine="0"/>
      </w:pPr>
    </w:p>
    <w:p w:rsidR="00322A34" w:rsidRDefault="00DC57B6" w:rsidP="00F54713">
      <w:pPr>
        <w:ind w:firstLineChars="0" w:firstLine="0"/>
        <w:jc w:val="center"/>
        <w:rPr>
          <w:rFonts w:ascii="仿宋" w:eastAsia="仿宋" w:hAnsi="仿宋"/>
          <w:b/>
          <w:sz w:val="84"/>
          <w:szCs w:val="84"/>
        </w:rPr>
      </w:pPr>
      <w:r>
        <w:rPr>
          <w:rFonts w:ascii="仿宋" w:eastAsia="仿宋" w:hAnsi="仿宋" w:hint="eastAsia"/>
          <w:b/>
          <w:sz w:val="84"/>
          <w:szCs w:val="84"/>
        </w:rPr>
        <w:t>实践</w:t>
      </w:r>
      <w:r w:rsidR="00322A34">
        <w:rPr>
          <w:rFonts w:ascii="仿宋" w:eastAsia="仿宋" w:hAnsi="仿宋" w:hint="eastAsia"/>
          <w:b/>
          <w:sz w:val="84"/>
          <w:szCs w:val="84"/>
        </w:rPr>
        <w:t>课程报告</w:t>
      </w:r>
    </w:p>
    <w:p w:rsidR="00322A34" w:rsidRDefault="00322A34" w:rsidP="00F54713">
      <w:pPr>
        <w:ind w:firstLineChars="0" w:firstLine="0"/>
      </w:pPr>
    </w:p>
    <w:p w:rsidR="00322A34" w:rsidRDefault="00322A34" w:rsidP="00F54713">
      <w:pPr>
        <w:ind w:firstLineChars="0" w:firstLine="0"/>
      </w:pPr>
    </w:p>
    <w:p w:rsidR="00322A34" w:rsidRDefault="00322A34" w:rsidP="00F54713">
      <w:pPr>
        <w:ind w:firstLineChars="0" w:firstLine="0"/>
        <w:rPr>
          <w:b/>
          <w:sz w:val="36"/>
          <w:szCs w:val="36"/>
        </w:rPr>
      </w:pPr>
    </w:p>
    <w:p w:rsidR="00322A34" w:rsidRDefault="00322A34" w:rsidP="00F54713">
      <w:pPr>
        <w:ind w:firstLineChars="0" w:firstLine="0"/>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2B1340">
        <w:rPr>
          <w:rFonts w:ascii="黑体" w:eastAsia="黑体" w:hAnsi="黑体" w:hint="eastAsia"/>
          <w:b/>
          <w:sz w:val="36"/>
          <w:szCs w:val="36"/>
          <w:u w:val="single"/>
        </w:rPr>
        <w:t>面向对象语言Decaf</w:t>
      </w:r>
      <w:r w:rsidR="005D2388">
        <w:rPr>
          <w:rFonts w:ascii="黑体" w:eastAsia="黑体" w:hAnsi="黑体" w:hint="eastAsia"/>
          <w:b/>
          <w:sz w:val="36"/>
          <w:szCs w:val="36"/>
          <w:u w:val="single"/>
        </w:rPr>
        <w:t xml:space="preserve"> </w:t>
      </w:r>
      <w:r w:rsidR="002B1340">
        <w:rPr>
          <w:rFonts w:ascii="黑体" w:eastAsia="黑体" w:hAnsi="黑体" w:hint="eastAsia"/>
          <w:b/>
          <w:sz w:val="36"/>
          <w:szCs w:val="36"/>
          <w:u w:val="single"/>
        </w:rPr>
        <w:t>编译器实验报告</w:t>
      </w:r>
      <w:r>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F54713">
      <w:pPr>
        <w:ind w:firstLineChars="0" w:firstLine="0"/>
        <w:rPr>
          <w:b/>
          <w:sz w:val="36"/>
          <w:szCs w:val="36"/>
          <w:u w:val="single"/>
        </w:rPr>
      </w:pPr>
    </w:p>
    <w:p w:rsidR="00322A34" w:rsidRDefault="00322A34" w:rsidP="00F54713">
      <w:pPr>
        <w:ind w:firstLineChars="0" w:firstLine="0"/>
      </w:pPr>
    </w:p>
    <w:p w:rsidR="00322A34" w:rsidRDefault="00322A34" w:rsidP="00F54713">
      <w:pPr>
        <w:ind w:firstLineChars="0" w:firstLine="0"/>
      </w:pPr>
    </w:p>
    <w:p w:rsidR="00322A34" w:rsidRDefault="00322A34" w:rsidP="00F54713">
      <w:pPr>
        <w:ind w:firstLineChars="0" w:firstLine="0"/>
      </w:pPr>
    </w:p>
    <w:p w:rsidR="00322A34" w:rsidRDefault="00322A34" w:rsidP="00F54713">
      <w:pPr>
        <w:ind w:firstLineChars="0" w:firstLine="0"/>
      </w:pPr>
    </w:p>
    <w:p w:rsidR="00322A34" w:rsidRDefault="00322A34" w:rsidP="00F54713">
      <w:pPr>
        <w:ind w:leftChars="590" w:left="1417" w:firstLineChars="0" w:hanging="1"/>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00DC57B6">
        <w:rPr>
          <w:rFonts w:hint="eastAsia"/>
          <w:b/>
          <w:sz w:val="28"/>
          <w:szCs w:val="28"/>
          <w:u w:val="single"/>
        </w:rPr>
        <w:t>实践</w:t>
      </w:r>
      <w:r w:rsidRPr="008554A2">
        <w:rPr>
          <w:rFonts w:hint="eastAsia"/>
          <w:b/>
          <w:sz w:val="28"/>
          <w:szCs w:val="28"/>
          <w:u w:val="single"/>
        </w:rPr>
        <w:t xml:space="preserve">      </w:t>
      </w:r>
    </w:p>
    <w:p w:rsidR="00322A34" w:rsidRDefault="00322A34" w:rsidP="00F54713">
      <w:pPr>
        <w:ind w:leftChars="590" w:left="1417" w:firstLineChars="0" w:hanging="1"/>
        <w:rPr>
          <w:b/>
          <w:sz w:val="28"/>
          <w:szCs w:val="28"/>
        </w:rPr>
      </w:pPr>
      <w:r>
        <w:rPr>
          <w:rFonts w:hint="eastAsia"/>
          <w:b/>
          <w:sz w:val="28"/>
          <w:szCs w:val="28"/>
        </w:rPr>
        <w:t>专业班级：</w:t>
      </w:r>
      <w:r w:rsidR="002B1340">
        <w:rPr>
          <w:rFonts w:hint="eastAsia"/>
          <w:b/>
          <w:sz w:val="28"/>
          <w:szCs w:val="28"/>
          <w:u w:val="single"/>
        </w:rPr>
        <w:t xml:space="preserve">      </w:t>
      </w:r>
      <w:r w:rsidR="002B1340">
        <w:rPr>
          <w:b/>
          <w:sz w:val="28"/>
          <w:szCs w:val="28"/>
          <w:u w:val="single"/>
        </w:rPr>
        <w:t xml:space="preserve">   </w:t>
      </w:r>
      <w:r w:rsidR="002B1340">
        <w:rPr>
          <w:rFonts w:hint="eastAsia"/>
          <w:b/>
          <w:sz w:val="28"/>
          <w:szCs w:val="28"/>
          <w:u w:val="single"/>
        </w:rPr>
        <w:t xml:space="preserve"> ACM</w:t>
      </w:r>
      <w:r w:rsidR="002B1340">
        <w:rPr>
          <w:b/>
          <w:sz w:val="28"/>
          <w:szCs w:val="28"/>
          <w:u w:val="single"/>
        </w:rPr>
        <w:t>1401</w:t>
      </w:r>
      <w:r w:rsidR="002B1340">
        <w:rPr>
          <w:rFonts w:hint="eastAsia"/>
          <w:b/>
          <w:sz w:val="28"/>
          <w:szCs w:val="28"/>
          <w:u w:val="single"/>
        </w:rPr>
        <w:t xml:space="preserve">  </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F54713">
      <w:pPr>
        <w:ind w:leftChars="590" w:left="1417" w:firstLineChars="0" w:hanging="1"/>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2B1340">
        <w:rPr>
          <w:b/>
          <w:sz w:val="28"/>
          <w:szCs w:val="28"/>
          <w:u w:val="single"/>
        </w:rPr>
        <w:t xml:space="preserve">  </w:t>
      </w:r>
      <w:r w:rsidR="002B1340">
        <w:rPr>
          <w:rFonts w:hint="eastAsia"/>
          <w:b/>
          <w:sz w:val="28"/>
          <w:szCs w:val="28"/>
          <w:u w:val="single"/>
        </w:rPr>
        <w:t>U201414620</w:t>
      </w:r>
      <w:r w:rsidR="002E1BEC">
        <w:rPr>
          <w:rFonts w:hint="eastAsia"/>
          <w:b/>
          <w:sz w:val="28"/>
          <w:szCs w:val="28"/>
          <w:u w:val="single"/>
        </w:rPr>
        <w:t xml:space="preserve"> </w:t>
      </w:r>
      <w:r w:rsidR="000E7624">
        <w:rPr>
          <w:rFonts w:hint="eastAsia"/>
          <w:b/>
          <w:sz w:val="28"/>
          <w:szCs w:val="28"/>
          <w:u w:val="single"/>
        </w:rPr>
        <w:t xml:space="preserve">   </w:t>
      </w:r>
      <w:r w:rsidR="002B1340">
        <w:rPr>
          <w:rFonts w:hint="eastAsia"/>
          <w:b/>
          <w:sz w:val="28"/>
          <w:szCs w:val="28"/>
          <w:u w:val="single"/>
        </w:rPr>
        <w:t xml:space="preserve"> </w:t>
      </w:r>
      <w:r>
        <w:rPr>
          <w:rFonts w:hint="eastAsia"/>
          <w:b/>
          <w:sz w:val="28"/>
          <w:szCs w:val="28"/>
          <w:u w:val="single"/>
        </w:rPr>
        <w:t xml:space="preserve">   </w:t>
      </w:r>
    </w:p>
    <w:p w:rsidR="00322A34" w:rsidRDefault="00322A34" w:rsidP="00F54713">
      <w:pPr>
        <w:ind w:leftChars="590" w:left="1417" w:firstLineChars="0" w:hanging="1"/>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5846D1">
        <w:rPr>
          <w:rFonts w:hint="eastAsia"/>
          <w:b/>
          <w:sz w:val="28"/>
          <w:szCs w:val="28"/>
          <w:u w:val="single"/>
        </w:rPr>
        <w:t xml:space="preserve"> </w:t>
      </w:r>
      <w:r w:rsidR="002B1340">
        <w:rPr>
          <w:b/>
          <w:sz w:val="28"/>
          <w:szCs w:val="28"/>
          <w:u w:val="single"/>
        </w:rPr>
        <w:t xml:space="preserve"> </w:t>
      </w:r>
      <w:r w:rsidR="002B1340">
        <w:rPr>
          <w:rFonts w:hint="eastAsia"/>
          <w:b/>
          <w:sz w:val="28"/>
          <w:szCs w:val="28"/>
          <w:u w:val="single"/>
        </w:rPr>
        <w:t>胡汉鹏</w:t>
      </w:r>
      <w:r w:rsidR="005846D1">
        <w:rPr>
          <w:rFonts w:hint="eastAsia"/>
          <w:b/>
          <w:sz w:val="28"/>
          <w:szCs w:val="28"/>
          <w:u w:val="single"/>
        </w:rPr>
        <w:t xml:space="preserve"> </w:t>
      </w:r>
      <w:r w:rsidR="002B1340">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F54713">
      <w:pPr>
        <w:ind w:leftChars="590" w:left="1417" w:firstLineChars="0" w:hanging="1"/>
        <w:rPr>
          <w:b/>
          <w:sz w:val="28"/>
          <w:szCs w:val="28"/>
          <w:u w:val="single"/>
        </w:rPr>
      </w:pPr>
      <w:r>
        <w:rPr>
          <w:rFonts w:hint="eastAsia"/>
          <w:b/>
          <w:sz w:val="28"/>
          <w:szCs w:val="28"/>
        </w:rPr>
        <w:t>指导教师：</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sidR="002B1340">
        <w:rPr>
          <w:rFonts w:hint="eastAsia"/>
          <w:b/>
          <w:sz w:val="28"/>
          <w:szCs w:val="28"/>
          <w:u w:val="single"/>
        </w:rPr>
        <w:t>徐丽萍</w:t>
      </w:r>
      <w:r w:rsidR="002B1340">
        <w:rPr>
          <w:rFonts w:hint="eastAsia"/>
          <w:b/>
          <w:sz w:val="28"/>
          <w:szCs w:val="28"/>
          <w:u w:val="single"/>
        </w:rPr>
        <w:t xml:space="preserve"> </w:t>
      </w:r>
      <w:r w:rsidR="000E7624">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F54713">
      <w:pPr>
        <w:ind w:leftChars="590" w:left="1417" w:firstLineChars="0" w:hanging="1"/>
        <w:rPr>
          <w:b/>
          <w:sz w:val="28"/>
          <w:szCs w:val="28"/>
          <w:u w:val="single"/>
        </w:rPr>
      </w:pPr>
      <w:r>
        <w:rPr>
          <w:rFonts w:hint="eastAsia"/>
          <w:b/>
          <w:sz w:val="28"/>
          <w:szCs w:val="28"/>
        </w:rPr>
        <w:t>报告日期：</w:t>
      </w:r>
      <w:r>
        <w:rPr>
          <w:rFonts w:hint="eastAsia"/>
          <w:b/>
          <w:sz w:val="28"/>
          <w:szCs w:val="28"/>
          <w:u w:val="single"/>
        </w:rPr>
        <w:t xml:space="preserve">      </w:t>
      </w:r>
      <w:r w:rsidR="000E7624">
        <w:rPr>
          <w:rFonts w:hint="eastAsia"/>
          <w:b/>
          <w:sz w:val="28"/>
          <w:szCs w:val="28"/>
          <w:u w:val="single"/>
        </w:rPr>
        <w:t xml:space="preserve"> </w:t>
      </w:r>
      <w:r w:rsidR="002B1340">
        <w:rPr>
          <w:b/>
          <w:sz w:val="28"/>
          <w:szCs w:val="28"/>
          <w:u w:val="single"/>
        </w:rPr>
        <w:t>2017</w:t>
      </w:r>
      <w:r w:rsidR="002B1340">
        <w:rPr>
          <w:rFonts w:hint="eastAsia"/>
          <w:b/>
          <w:sz w:val="28"/>
          <w:szCs w:val="28"/>
          <w:u w:val="single"/>
        </w:rPr>
        <w:t>年</w:t>
      </w:r>
      <w:r w:rsidR="002B1340">
        <w:rPr>
          <w:rFonts w:hint="eastAsia"/>
          <w:b/>
          <w:sz w:val="28"/>
          <w:szCs w:val="28"/>
          <w:u w:val="single"/>
        </w:rPr>
        <w:t>1</w:t>
      </w:r>
      <w:r w:rsidR="002B1340">
        <w:rPr>
          <w:rFonts w:hint="eastAsia"/>
          <w:b/>
          <w:sz w:val="28"/>
          <w:szCs w:val="28"/>
          <w:u w:val="single"/>
        </w:rPr>
        <w:t>月</w:t>
      </w:r>
      <w:r w:rsidR="00F54713">
        <w:rPr>
          <w:rFonts w:hint="eastAsia"/>
          <w:b/>
          <w:sz w:val="28"/>
          <w:szCs w:val="28"/>
          <w:u w:val="single"/>
        </w:rPr>
        <w:t>15</w:t>
      </w:r>
      <w:r w:rsidR="002B1340">
        <w:rPr>
          <w:rFonts w:hint="eastAsia"/>
          <w:b/>
          <w:sz w:val="28"/>
          <w:szCs w:val="28"/>
          <w:u w:val="single"/>
        </w:rPr>
        <w:t>日</w:t>
      </w:r>
      <w:r w:rsidR="002B1340">
        <w:rPr>
          <w:rFonts w:hint="eastAsia"/>
          <w:b/>
          <w:sz w:val="28"/>
          <w:szCs w:val="28"/>
          <w:u w:val="single"/>
        </w:rPr>
        <w:t xml:space="preserve">  </w:t>
      </w:r>
      <w:r>
        <w:rPr>
          <w:rFonts w:hint="eastAsia"/>
          <w:b/>
          <w:sz w:val="28"/>
          <w:szCs w:val="28"/>
          <w:u w:val="single"/>
        </w:rPr>
        <w:t xml:space="preserve">    </w:t>
      </w:r>
    </w:p>
    <w:p w:rsidR="00322A34" w:rsidRDefault="00322A34" w:rsidP="00F54713">
      <w:pPr>
        <w:ind w:firstLineChars="0" w:firstLine="0"/>
      </w:pPr>
    </w:p>
    <w:p w:rsidR="00322A34" w:rsidRDefault="00322A34" w:rsidP="00F54713">
      <w:pPr>
        <w:ind w:firstLineChars="0" w:firstLine="0"/>
      </w:pPr>
    </w:p>
    <w:p w:rsidR="00322A34" w:rsidRDefault="00322A34" w:rsidP="00F54713">
      <w:pPr>
        <w:ind w:firstLineChars="0" w:firstLine="0"/>
      </w:pPr>
    </w:p>
    <w:p w:rsidR="00365323" w:rsidRPr="005846D1" w:rsidRDefault="00322A34" w:rsidP="00F54713">
      <w:pPr>
        <w:ind w:firstLineChars="0" w:firstLine="0"/>
        <w:jc w:val="center"/>
        <w:rPr>
          <w:b/>
          <w:sz w:val="28"/>
          <w:szCs w:val="28"/>
        </w:rPr>
      </w:pPr>
      <w:r>
        <w:rPr>
          <w:rFonts w:hint="eastAsia"/>
          <w:b/>
          <w:sz w:val="28"/>
          <w:szCs w:val="28"/>
        </w:rPr>
        <w:t>计算机科学与技术学院</w:t>
      </w:r>
      <w:r w:rsidR="005846D1">
        <w:rPr>
          <w:rFonts w:hint="eastAsia"/>
          <w:szCs w:val="21"/>
        </w:rPr>
        <w:t xml:space="preserve"> </w:t>
      </w:r>
    </w:p>
    <w:p w:rsidR="00A765EB" w:rsidRDefault="00365323" w:rsidP="00A765EB">
      <w:pPr>
        <w:pStyle w:val="a9"/>
        <w:widowControl/>
        <w:ind w:firstLineChars="0" w:firstLine="0"/>
        <w:jc w:val="center"/>
        <w:rPr>
          <w:noProof/>
        </w:rPr>
      </w:pPr>
      <w:r>
        <w:rPr>
          <w:rFonts w:hint="eastAsia"/>
          <w:b/>
          <w:sz w:val="30"/>
          <w:szCs w:val="30"/>
        </w:rPr>
        <w:br w:type="page"/>
      </w:r>
      <w:bookmarkEnd w:id="0"/>
      <w:r w:rsidR="00A765EB">
        <w:rPr>
          <w:b/>
          <w:sz w:val="30"/>
          <w:szCs w:val="30"/>
        </w:rPr>
        <w:fldChar w:fldCharType="begin"/>
      </w:r>
      <w:r w:rsidR="00A765EB">
        <w:rPr>
          <w:b/>
          <w:sz w:val="30"/>
          <w:szCs w:val="30"/>
        </w:rPr>
        <w:instrText xml:space="preserve"> </w:instrText>
      </w:r>
      <w:r w:rsidR="00A765EB">
        <w:rPr>
          <w:rFonts w:hint="eastAsia"/>
          <w:b/>
          <w:sz w:val="30"/>
          <w:szCs w:val="30"/>
        </w:rPr>
        <w:instrText>TOC \o "1-2" \h \z \u</w:instrText>
      </w:r>
      <w:r w:rsidR="00A765EB">
        <w:rPr>
          <w:b/>
          <w:sz w:val="30"/>
          <w:szCs w:val="30"/>
        </w:rPr>
        <w:instrText xml:space="preserve"> </w:instrText>
      </w:r>
      <w:r w:rsidR="00A765EB">
        <w:rPr>
          <w:b/>
          <w:sz w:val="30"/>
          <w:szCs w:val="30"/>
        </w:rPr>
        <w:fldChar w:fldCharType="separate"/>
      </w:r>
    </w:p>
    <w:p w:rsidR="00A765EB" w:rsidRDefault="00A765EB">
      <w:pPr>
        <w:pStyle w:val="11"/>
        <w:rPr>
          <w:rStyle w:val="a3"/>
          <w:noProof/>
        </w:rPr>
      </w:pPr>
      <w:r>
        <w:rPr>
          <w:rStyle w:val="a3"/>
          <w:rFonts w:hint="eastAsia"/>
          <w:noProof/>
        </w:rPr>
        <w:lastRenderedPageBreak/>
        <w:t>目录</w:t>
      </w:r>
    </w:p>
    <w:p w:rsidR="00A765EB" w:rsidRDefault="002F35E9">
      <w:pPr>
        <w:pStyle w:val="11"/>
        <w:rPr>
          <w:rFonts w:asciiTheme="minorHAnsi" w:eastAsiaTheme="minorEastAsia" w:hAnsiTheme="minorHAnsi" w:cstheme="minorBidi"/>
          <w:noProof/>
          <w:sz w:val="21"/>
          <w:szCs w:val="22"/>
        </w:rPr>
      </w:pPr>
      <w:hyperlink w:anchor="_Toc472174394" w:history="1">
        <w:r w:rsidR="00A765EB" w:rsidRPr="007F0AB2">
          <w:rPr>
            <w:rStyle w:val="a3"/>
            <w:noProof/>
          </w:rPr>
          <w:t>1.</w:t>
        </w:r>
        <w:r w:rsidR="00A765EB">
          <w:rPr>
            <w:rFonts w:asciiTheme="minorHAnsi" w:eastAsiaTheme="minorEastAsia" w:hAnsiTheme="minorHAnsi" w:cstheme="minorBidi"/>
            <w:noProof/>
            <w:sz w:val="21"/>
            <w:szCs w:val="22"/>
          </w:rPr>
          <w:tab/>
        </w:r>
        <w:r w:rsidR="00A765EB" w:rsidRPr="007F0AB2">
          <w:rPr>
            <w:rStyle w:val="a3"/>
            <w:noProof/>
          </w:rPr>
          <w:t>选题背景</w:t>
        </w:r>
        <w:r w:rsidR="00A765EB">
          <w:rPr>
            <w:noProof/>
            <w:webHidden/>
          </w:rPr>
          <w:tab/>
        </w:r>
        <w:r w:rsidR="00A765EB">
          <w:rPr>
            <w:noProof/>
            <w:webHidden/>
          </w:rPr>
          <w:fldChar w:fldCharType="begin"/>
        </w:r>
        <w:r w:rsidR="00A765EB">
          <w:rPr>
            <w:noProof/>
            <w:webHidden/>
          </w:rPr>
          <w:instrText xml:space="preserve"> PAGEREF _Toc472174394 \h </w:instrText>
        </w:r>
        <w:r w:rsidR="00A765EB">
          <w:rPr>
            <w:noProof/>
            <w:webHidden/>
          </w:rPr>
        </w:r>
        <w:r w:rsidR="00A765EB">
          <w:rPr>
            <w:noProof/>
            <w:webHidden/>
          </w:rPr>
          <w:fldChar w:fldCharType="separate"/>
        </w:r>
        <w:r w:rsidR="00F42BA0">
          <w:rPr>
            <w:noProof/>
            <w:webHidden/>
          </w:rPr>
          <w:t>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395" w:history="1">
        <w:r w:rsidR="00A765EB" w:rsidRPr="007F0AB2">
          <w:rPr>
            <w:rStyle w:val="a3"/>
            <w:noProof/>
          </w:rPr>
          <w:t>1.1</w:t>
        </w:r>
        <w:r w:rsidR="00A765EB" w:rsidRPr="007F0AB2">
          <w:rPr>
            <w:rStyle w:val="a3"/>
            <w:noProof/>
          </w:rPr>
          <w:t>任务</w:t>
        </w:r>
        <w:r w:rsidR="00A765EB">
          <w:rPr>
            <w:noProof/>
            <w:webHidden/>
          </w:rPr>
          <w:tab/>
        </w:r>
        <w:r w:rsidR="00A765EB">
          <w:rPr>
            <w:noProof/>
            <w:webHidden/>
          </w:rPr>
          <w:fldChar w:fldCharType="begin"/>
        </w:r>
        <w:r w:rsidR="00A765EB">
          <w:rPr>
            <w:noProof/>
            <w:webHidden/>
          </w:rPr>
          <w:instrText xml:space="preserve"> PAGEREF _Toc472174395 \h </w:instrText>
        </w:r>
        <w:r w:rsidR="00A765EB">
          <w:rPr>
            <w:noProof/>
            <w:webHidden/>
          </w:rPr>
        </w:r>
        <w:r w:rsidR="00A765EB">
          <w:rPr>
            <w:noProof/>
            <w:webHidden/>
          </w:rPr>
          <w:fldChar w:fldCharType="separate"/>
        </w:r>
        <w:r w:rsidR="00F42BA0">
          <w:rPr>
            <w:noProof/>
            <w:webHidden/>
          </w:rPr>
          <w:t>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396" w:history="1">
        <w:r w:rsidR="00A765EB" w:rsidRPr="007F0AB2">
          <w:rPr>
            <w:rStyle w:val="a3"/>
            <w:noProof/>
          </w:rPr>
          <w:t>1.2</w:t>
        </w:r>
        <w:r w:rsidR="00A765EB" w:rsidRPr="007F0AB2">
          <w:rPr>
            <w:rStyle w:val="a3"/>
            <w:noProof/>
          </w:rPr>
          <w:t>目标</w:t>
        </w:r>
        <w:r w:rsidR="00A765EB">
          <w:rPr>
            <w:noProof/>
            <w:webHidden/>
          </w:rPr>
          <w:tab/>
        </w:r>
        <w:r w:rsidR="00A765EB">
          <w:rPr>
            <w:noProof/>
            <w:webHidden/>
          </w:rPr>
          <w:fldChar w:fldCharType="begin"/>
        </w:r>
        <w:r w:rsidR="00A765EB">
          <w:rPr>
            <w:noProof/>
            <w:webHidden/>
          </w:rPr>
          <w:instrText xml:space="preserve"> PAGEREF _Toc472174396 \h </w:instrText>
        </w:r>
        <w:r w:rsidR="00A765EB">
          <w:rPr>
            <w:noProof/>
            <w:webHidden/>
          </w:rPr>
        </w:r>
        <w:r w:rsidR="00A765EB">
          <w:rPr>
            <w:noProof/>
            <w:webHidden/>
          </w:rPr>
          <w:fldChar w:fldCharType="separate"/>
        </w:r>
        <w:r w:rsidR="00F42BA0">
          <w:rPr>
            <w:noProof/>
            <w:webHidden/>
          </w:rPr>
          <w:t>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397" w:history="1">
        <w:r w:rsidR="00A765EB" w:rsidRPr="007F0AB2">
          <w:rPr>
            <w:rStyle w:val="a3"/>
            <w:noProof/>
          </w:rPr>
          <w:t xml:space="preserve">1.3 </w:t>
        </w:r>
        <w:r w:rsidR="00A765EB" w:rsidRPr="007F0AB2">
          <w:rPr>
            <w:rStyle w:val="a3"/>
            <w:noProof/>
          </w:rPr>
          <w:t>源语言定义</w:t>
        </w:r>
        <w:r w:rsidR="00A765EB">
          <w:rPr>
            <w:noProof/>
            <w:webHidden/>
          </w:rPr>
          <w:tab/>
        </w:r>
        <w:r w:rsidR="00A765EB">
          <w:rPr>
            <w:noProof/>
            <w:webHidden/>
          </w:rPr>
          <w:fldChar w:fldCharType="begin"/>
        </w:r>
        <w:r w:rsidR="00A765EB">
          <w:rPr>
            <w:noProof/>
            <w:webHidden/>
          </w:rPr>
          <w:instrText xml:space="preserve"> PAGEREF _Toc472174397 \h </w:instrText>
        </w:r>
        <w:r w:rsidR="00A765EB">
          <w:rPr>
            <w:noProof/>
            <w:webHidden/>
          </w:rPr>
        </w:r>
        <w:r w:rsidR="00A765EB">
          <w:rPr>
            <w:noProof/>
            <w:webHidden/>
          </w:rPr>
          <w:fldChar w:fldCharType="separate"/>
        </w:r>
        <w:r w:rsidR="00F42BA0">
          <w:rPr>
            <w:noProof/>
            <w:webHidden/>
          </w:rPr>
          <w:t>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398" w:history="1">
        <w:r w:rsidR="00A765EB" w:rsidRPr="007F0AB2">
          <w:rPr>
            <w:rStyle w:val="a3"/>
            <w:noProof/>
          </w:rPr>
          <w:t>2.</w:t>
        </w:r>
        <w:r w:rsidR="00A765EB">
          <w:rPr>
            <w:rFonts w:asciiTheme="minorHAnsi" w:eastAsiaTheme="minorEastAsia" w:hAnsiTheme="minorHAnsi" w:cstheme="minorBidi"/>
            <w:noProof/>
            <w:sz w:val="21"/>
            <w:szCs w:val="22"/>
          </w:rPr>
          <w:tab/>
        </w:r>
        <w:r w:rsidR="00A765EB" w:rsidRPr="007F0AB2">
          <w:rPr>
            <w:rStyle w:val="a3"/>
            <w:noProof/>
          </w:rPr>
          <w:t>实验一</w:t>
        </w:r>
        <w:r w:rsidR="00A765EB" w:rsidRPr="007F0AB2">
          <w:rPr>
            <w:rStyle w:val="a3"/>
            <w:noProof/>
          </w:rPr>
          <w:t xml:space="preserve"> </w:t>
        </w:r>
        <w:r w:rsidR="00A765EB" w:rsidRPr="007F0AB2">
          <w:rPr>
            <w:rStyle w:val="a3"/>
            <w:noProof/>
          </w:rPr>
          <w:t>词法分析和语法分析</w:t>
        </w:r>
        <w:r w:rsidR="00A765EB">
          <w:rPr>
            <w:noProof/>
            <w:webHidden/>
          </w:rPr>
          <w:tab/>
        </w:r>
        <w:r w:rsidR="00A765EB">
          <w:rPr>
            <w:noProof/>
            <w:webHidden/>
          </w:rPr>
          <w:fldChar w:fldCharType="begin"/>
        </w:r>
        <w:r w:rsidR="00A765EB">
          <w:rPr>
            <w:noProof/>
            <w:webHidden/>
          </w:rPr>
          <w:instrText xml:space="preserve"> PAGEREF _Toc472174398 \h </w:instrText>
        </w:r>
        <w:r w:rsidR="00A765EB">
          <w:rPr>
            <w:noProof/>
            <w:webHidden/>
          </w:rPr>
        </w:r>
        <w:r w:rsidR="00A765EB">
          <w:rPr>
            <w:noProof/>
            <w:webHidden/>
          </w:rPr>
          <w:fldChar w:fldCharType="separate"/>
        </w:r>
        <w:r w:rsidR="00F42BA0">
          <w:rPr>
            <w:noProof/>
            <w:webHidden/>
          </w:rPr>
          <w:t>4</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399" w:history="1">
        <w:r w:rsidR="00A765EB" w:rsidRPr="007F0AB2">
          <w:rPr>
            <w:rStyle w:val="a3"/>
            <w:noProof/>
          </w:rPr>
          <w:t>2.1</w:t>
        </w:r>
        <w:r w:rsidR="00A765EB" w:rsidRPr="007F0AB2">
          <w:rPr>
            <w:rStyle w:val="a3"/>
            <w:noProof/>
          </w:rPr>
          <w:t>单词文法描述</w:t>
        </w:r>
        <w:r w:rsidR="00A765EB">
          <w:rPr>
            <w:noProof/>
            <w:webHidden/>
          </w:rPr>
          <w:tab/>
        </w:r>
        <w:r w:rsidR="00A765EB">
          <w:rPr>
            <w:noProof/>
            <w:webHidden/>
          </w:rPr>
          <w:fldChar w:fldCharType="begin"/>
        </w:r>
        <w:r w:rsidR="00A765EB">
          <w:rPr>
            <w:noProof/>
            <w:webHidden/>
          </w:rPr>
          <w:instrText xml:space="preserve"> PAGEREF _Toc472174399 \h </w:instrText>
        </w:r>
        <w:r w:rsidR="00A765EB">
          <w:rPr>
            <w:noProof/>
            <w:webHidden/>
          </w:rPr>
        </w:r>
        <w:r w:rsidR="00A765EB">
          <w:rPr>
            <w:noProof/>
            <w:webHidden/>
          </w:rPr>
          <w:fldChar w:fldCharType="separate"/>
        </w:r>
        <w:r w:rsidR="00F42BA0">
          <w:rPr>
            <w:noProof/>
            <w:webHidden/>
          </w:rPr>
          <w:t>4</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0" w:history="1">
        <w:r w:rsidR="00A765EB" w:rsidRPr="007F0AB2">
          <w:rPr>
            <w:rStyle w:val="a3"/>
            <w:noProof/>
          </w:rPr>
          <w:t>2.2</w:t>
        </w:r>
        <w:r w:rsidR="00A765EB" w:rsidRPr="007F0AB2">
          <w:rPr>
            <w:rStyle w:val="a3"/>
            <w:noProof/>
          </w:rPr>
          <w:t>语言文法描述</w:t>
        </w:r>
        <w:r w:rsidR="00A765EB">
          <w:rPr>
            <w:noProof/>
            <w:webHidden/>
          </w:rPr>
          <w:tab/>
        </w:r>
        <w:r w:rsidR="00A765EB">
          <w:rPr>
            <w:noProof/>
            <w:webHidden/>
          </w:rPr>
          <w:fldChar w:fldCharType="begin"/>
        </w:r>
        <w:r w:rsidR="00A765EB">
          <w:rPr>
            <w:noProof/>
            <w:webHidden/>
          </w:rPr>
          <w:instrText xml:space="preserve"> PAGEREF _Toc472174400 \h </w:instrText>
        </w:r>
        <w:r w:rsidR="00A765EB">
          <w:rPr>
            <w:noProof/>
            <w:webHidden/>
          </w:rPr>
        </w:r>
        <w:r w:rsidR="00A765EB">
          <w:rPr>
            <w:noProof/>
            <w:webHidden/>
          </w:rPr>
          <w:fldChar w:fldCharType="separate"/>
        </w:r>
        <w:r w:rsidR="00F42BA0">
          <w:rPr>
            <w:noProof/>
            <w:webHidden/>
          </w:rPr>
          <w:t>6</w:t>
        </w:r>
        <w:r w:rsidR="00A765EB">
          <w:rPr>
            <w:noProof/>
            <w:webHidden/>
          </w:rPr>
          <w:fldChar w:fldCharType="end"/>
        </w:r>
      </w:hyperlink>
      <w:bookmarkStart w:id="1" w:name="_GoBack"/>
      <w:bookmarkEnd w:id="1"/>
    </w:p>
    <w:p w:rsidR="00A765EB" w:rsidRDefault="002F35E9">
      <w:pPr>
        <w:pStyle w:val="11"/>
        <w:rPr>
          <w:rFonts w:asciiTheme="minorHAnsi" w:eastAsiaTheme="minorEastAsia" w:hAnsiTheme="minorHAnsi" w:cstheme="minorBidi"/>
          <w:noProof/>
          <w:sz w:val="21"/>
          <w:szCs w:val="22"/>
        </w:rPr>
      </w:pPr>
      <w:hyperlink w:anchor="_Toc472174401" w:history="1">
        <w:r w:rsidR="00A765EB" w:rsidRPr="007F0AB2">
          <w:rPr>
            <w:rStyle w:val="a3"/>
            <w:noProof/>
          </w:rPr>
          <w:t>2.3</w:t>
        </w:r>
        <w:r w:rsidR="00A765EB">
          <w:rPr>
            <w:rFonts w:asciiTheme="minorHAnsi" w:eastAsiaTheme="minorEastAsia" w:hAnsiTheme="minorHAnsi" w:cstheme="minorBidi"/>
            <w:noProof/>
            <w:sz w:val="21"/>
            <w:szCs w:val="22"/>
          </w:rPr>
          <w:tab/>
        </w:r>
        <w:r w:rsidR="00A765EB" w:rsidRPr="007F0AB2">
          <w:rPr>
            <w:rStyle w:val="a3"/>
            <w:noProof/>
          </w:rPr>
          <w:t>词法分析器的设计</w:t>
        </w:r>
        <w:r w:rsidR="00A765EB">
          <w:rPr>
            <w:noProof/>
            <w:webHidden/>
          </w:rPr>
          <w:tab/>
        </w:r>
        <w:r w:rsidR="00A765EB">
          <w:rPr>
            <w:noProof/>
            <w:webHidden/>
          </w:rPr>
          <w:fldChar w:fldCharType="begin"/>
        </w:r>
        <w:r w:rsidR="00A765EB">
          <w:rPr>
            <w:noProof/>
            <w:webHidden/>
          </w:rPr>
          <w:instrText xml:space="preserve"> PAGEREF _Toc472174401 \h </w:instrText>
        </w:r>
        <w:r w:rsidR="00A765EB">
          <w:rPr>
            <w:noProof/>
            <w:webHidden/>
          </w:rPr>
        </w:r>
        <w:r w:rsidR="00A765EB">
          <w:rPr>
            <w:noProof/>
            <w:webHidden/>
          </w:rPr>
          <w:fldChar w:fldCharType="separate"/>
        </w:r>
        <w:r w:rsidR="00F42BA0">
          <w:rPr>
            <w:noProof/>
            <w:webHidden/>
          </w:rPr>
          <w:t>7</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2" w:history="1">
        <w:r w:rsidR="00A765EB" w:rsidRPr="007F0AB2">
          <w:rPr>
            <w:rStyle w:val="a3"/>
            <w:noProof/>
          </w:rPr>
          <w:t>2.4</w:t>
        </w:r>
        <w:r w:rsidR="00A765EB">
          <w:rPr>
            <w:rFonts w:asciiTheme="minorHAnsi" w:eastAsiaTheme="minorEastAsia" w:hAnsiTheme="minorHAnsi" w:cstheme="minorBidi"/>
            <w:noProof/>
            <w:sz w:val="21"/>
            <w:szCs w:val="22"/>
          </w:rPr>
          <w:tab/>
        </w:r>
        <w:r w:rsidR="00A765EB" w:rsidRPr="007F0AB2">
          <w:rPr>
            <w:rStyle w:val="a3"/>
            <w:noProof/>
          </w:rPr>
          <w:t>语法分析器设计</w:t>
        </w:r>
        <w:r w:rsidR="00A765EB">
          <w:rPr>
            <w:noProof/>
            <w:webHidden/>
          </w:rPr>
          <w:tab/>
        </w:r>
        <w:r w:rsidR="00A765EB">
          <w:rPr>
            <w:noProof/>
            <w:webHidden/>
          </w:rPr>
          <w:fldChar w:fldCharType="begin"/>
        </w:r>
        <w:r w:rsidR="00A765EB">
          <w:rPr>
            <w:noProof/>
            <w:webHidden/>
          </w:rPr>
          <w:instrText xml:space="preserve"> PAGEREF _Toc472174402 \h </w:instrText>
        </w:r>
        <w:r w:rsidR="00A765EB">
          <w:rPr>
            <w:noProof/>
            <w:webHidden/>
          </w:rPr>
        </w:r>
        <w:r w:rsidR="00A765EB">
          <w:rPr>
            <w:noProof/>
            <w:webHidden/>
          </w:rPr>
          <w:fldChar w:fldCharType="separate"/>
        </w:r>
        <w:r w:rsidR="00F42BA0">
          <w:rPr>
            <w:noProof/>
            <w:webHidden/>
          </w:rPr>
          <w:t>8</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3" w:history="1">
        <w:r w:rsidR="00A765EB" w:rsidRPr="007F0AB2">
          <w:rPr>
            <w:rStyle w:val="a3"/>
            <w:noProof/>
          </w:rPr>
          <w:t>2.5</w:t>
        </w:r>
        <w:r w:rsidR="00A765EB" w:rsidRPr="007F0AB2">
          <w:rPr>
            <w:rStyle w:val="a3"/>
            <w:noProof/>
          </w:rPr>
          <w:t>语法分析器实现结果展示</w:t>
        </w:r>
        <w:r w:rsidR="00A765EB">
          <w:rPr>
            <w:noProof/>
            <w:webHidden/>
          </w:rPr>
          <w:tab/>
        </w:r>
        <w:r w:rsidR="00A765EB">
          <w:rPr>
            <w:noProof/>
            <w:webHidden/>
          </w:rPr>
          <w:fldChar w:fldCharType="begin"/>
        </w:r>
        <w:r w:rsidR="00A765EB">
          <w:rPr>
            <w:noProof/>
            <w:webHidden/>
          </w:rPr>
          <w:instrText xml:space="preserve"> PAGEREF _Toc472174403 \h </w:instrText>
        </w:r>
        <w:r w:rsidR="00A765EB">
          <w:rPr>
            <w:noProof/>
            <w:webHidden/>
          </w:rPr>
        </w:r>
        <w:r w:rsidR="00A765EB">
          <w:rPr>
            <w:noProof/>
            <w:webHidden/>
          </w:rPr>
          <w:fldChar w:fldCharType="separate"/>
        </w:r>
        <w:r w:rsidR="00F42BA0">
          <w:rPr>
            <w:noProof/>
            <w:webHidden/>
          </w:rPr>
          <w:t>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4" w:history="1">
        <w:r w:rsidR="00A765EB" w:rsidRPr="007F0AB2">
          <w:rPr>
            <w:rStyle w:val="a3"/>
            <w:noProof/>
          </w:rPr>
          <w:t>3.</w:t>
        </w:r>
        <w:r w:rsidR="00A765EB">
          <w:rPr>
            <w:rFonts w:asciiTheme="minorHAnsi" w:eastAsiaTheme="minorEastAsia" w:hAnsiTheme="minorHAnsi" w:cstheme="minorBidi"/>
            <w:noProof/>
            <w:sz w:val="21"/>
            <w:szCs w:val="22"/>
          </w:rPr>
          <w:tab/>
        </w:r>
        <w:r w:rsidR="00A765EB" w:rsidRPr="007F0AB2">
          <w:rPr>
            <w:rStyle w:val="a3"/>
            <w:noProof/>
          </w:rPr>
          <w:t>语义分析</w:t>
        </w:r>
        <w:r w:rsidR="00A765EB">
          <w:rPr>
            <w:noProof/>
            <w:webHidden/>
          </w:rPr>
          <w:tab/>
        </w:r>
        <w:r w:rsidR="00A765EB">
          <w:rPr>
            <w:noProof/>
            <w:webHidden/>
          </w:rPr>
          <w:fldChar w:fldCharType="begin"/>
        </w:r>
        <w:r w:rsidR="00A765EB">
          <w:rPr>
            <w:noProof/>
            <w:webHidden/>
          </w:rPr>
          <w:instrText xml:space="preserve"> PAGEREF _Toc472174404 \h </w:instrText>
        </w:r>
        <w:r w:rsidR="00A765EB">
          <w:rPr>
            <w:noProof/>
            <w:webHidden/>
          </w:rPr>
        </w:r>
        <w:r w:rsidR="00A765EB">
          <w:rPr>
            <w:noProof/>
            <w:webHidden/>
          </w:rPr>
          <w:fldChar w:fldCharType="separate"/>
        </w:r>
        <w:r w:rsidR="00F42BA0">
          <w:rPr>
            <w:noProof/>
            <w:webHidden/>
          </w:rPr>
          <w:t>11</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5" w:history="1">
        <w:r w:rsidR="00A765EB" w:rsidRPr="007F0AB2">
          <w:rPr>
            <w:rStyle w:val="a3"/>
            <w:noProof/>
          </w:rPr>
          <w:t>3.1</w:t>
        </w:r>
        <w:r w:rsidR="00A765EB" w:rsidRPr="007F0AB2">
          <w:rPr>
            <w:rStyle w:val="a3"/>
            <w:noProof/>
          </w:rPr>
          <w:t>语义表示方法描述</w:t>
        </w:r>
        <w:r w:rsidR="00A765EB">
          <w:rPr>
            <w:noProof/>
            <w:webHidden/>
          </w:rPr>
          <w:tab/>
        </w:r>
        <w:r w:rsidR="00A765EB">
          <w:rPr>
            <w:noProof/>
            <w:webHidden/>
          </w:rPr>
          <w:fldChar w:fldCharType="begin"/>
        </w:r>
        <w:r w:rsidR="00A765EB">
          <w:rPr>
            <w:noProof/>
            <w:webHidden/>
          </w:rPr>
          <w:instrText xml:space="preserve"> PAGEREF _Toc472174405 \h </w:instrText>
        </w:r>
        <w:r w:rsidR="00A765EB">
          <w:rPr>
            <w:noProof/>
            <w:webHidden/>
          </w:rPr>
        </w:r>
        <w:r w:rsidR="00A765EB">
          <w:rPr>
            <w:noProof/>
            <w:webHidden/>
          </w:rPr>
          <w:fldChar w:fldCharType="separate"/>
        </w:r>
        <w:r w:rsidR="00F42BA0">
          <w:rPr>
            <w:noProof/>
            <w:webHidden/>
          </w:rPr>
          <w:t>11</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6" w:history="1">
        <w:r w:rsidR="00A765EB" w:rsidRPr="007F0AB2">
          <w:rPr>
            <w:rStyle w:val="a3"/>
            <w:noProof/>
          </w:rPr>
          <w:t>3.2</w:t>
        </w:r>
        <w:r w:rsidR="00A765EB" w:rsidRPr="007F0AB2">
          <w:rPr>
            <w:rStyle w:val="a3"/>
            <w:noProof/>
          </w:rPr>
          <w:t>符号表结构定义</w:t>
        </w:r>
        <w:r w:rsidR="00A765EB">
          <w:rPr>
            <w:noProof/>
            <w:webHidden/>
          </w:rPr>
          <w:tab/>
        </w:r>
        <w:r w:rsidR="00A765EB">
          <w:rPr>
            <w:noProof/>
            <w:webHidden/>
          </w:rPr>
          <w:fldChar w:fldCharType="begin"/>
        </w:r>
        <w:r w:rsidR="00A765EB">
          <w:rPr>
            <w:noProof/>
            <w:webHidden/>
          </w:rPr>
          <w:instrText xml:space="preserve"> PAGEREF _Toc472174406 \h </w:instrText>
        </w:r>
        <w:r w:rsidR="00A765EB">
          <w:rPr>
            <w:noProof/>
            <w:webHidden/>
          </w:rPr>
        </w:r>
        <w:r w:rsidR="00A765EB">
          <w:rPr>
            <w:noProof/>
            <w:webHidden/>
          </w:rPr>
          <w:fldChar w:fldCharType="separate"/>
        </w:r>
        <w:r w:rsidR="00F42BA0">
          <w:rPr>
            <w:noProof/>
            <w:webHidden/>
          </w:rPr>
          <w:t>12</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7" w:history="1">
        <w:r w:rsidR="00A765EB" w:rsidRPr="007F0AB2">
          <w:rPr>
            <w:rStyle w:val="a3"/>
            <w:noProof/>
          </w:rPr>
          <w:t>3.3</w:t>
        </w:r>
        <w:r w:rsidR="00A765EB" w:rsidRPr="007F0AB2">
          <w:rPr>
            <w:rStyle w:val="a3"/>
            <w:noProof/>
          </w:rPr>
          <w:t>错误类型码定义</w:t>
        </w:r>
        <w:r w:rsidR="00A765EB">
          <w:rPr>
            <w:noProof/>
            <w:webHidden/>
          </w:rPr>
          <w:tab/>
        </w:r>
        <w:r w:rsidR="00A765EB">
          <w:rPr>
            <w:noProof/>
            <w:webHidden/>
          </w:rPr>
          <w:fldChar w:fldCharType="begin"/>
        </w:r>
        <w:r w:rsidR="00A765EB">
          <w:rPr>
            <w:noProof/>
            <w:webHidden/>
          </w:rPr>
          <w:instrText xml:space="preserve"> PAGEREF _Toc472174407 \h </w:instrText>
        </w:r>
        <w:r w:rsidR="00A765EB">
          <w:rPr>
            <w:noProof/>
            <w:webHidden/>
          </w:rPr>
        </w:r>
        <w:r w:rsidR="00A765EB">
          <w:rPr>
            <w:noProof/>
            <w:webHidden/>
          </w:rPr>
          <w:fldChar w:fldCharType="separate"/>
        </w:r>
        <w:r w:rsidR="00F42BA0">
          <w:rPr>
            <w:noProof/>
            <w:webHidden/>
          </w:rPr>
          <w:t>13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8" w:history="1">
        <w:r w:rsidR="00A765EB" w:rsidRPr="007F0AB2">
          <w:rPr>
            <w:rStyle w:val="a3"/>
            <w:noProof/>
          </w:rPr>
          <w:t xml:space="preserve">3.4 </w:t>
        </w:r>
        <w:r w:rsidR="00A765EB" w:rsidRPr="007F0AB2">
          <w:rPr>
            <w:rStyle w:val="a3"/>
            <w:noProof/>
          </w:rPr>
          <w:t>语义分析实现技术</w:t>
        </w:r>
        <w:r w:rsidR="00A765EB">
          <w:rPr>
            <w:noProof/>
            <w:webHidden/>
          </w:rPr>
          <w:tab/>
        </w:r>
        <w:r w:rsidR="00A765EB">
          <w:rPr>
            <w:noProof/>
            <w:webHidden/>
          </w:rPr>
          <w:fldChar w:fldCharType="begin"/>
        </w:r>
        <w:r w:rsidR="00A765EB">
          <w:rPr>
            <w:noProof/>
            <w:webHidden/>
          </w:rPr>
          <w:instrText xml:space="preserve"> PAGEREF _Toc472174408 \h </w:instrText>
        </w:r>
        <w:r w:rsidR="00A765EB">
          <w:rPr>
            <w:noProof/>
            <w:webHidden/>
          </w:rPr>
        </w:r>
        <w:r w:rsidR="00A765EB">
          <w:rPr>
            <w:noProof/>
            <w:webHidden/>
          </w:rPr>
          <w:fldChar w:fldCharType="separate"/>
        </w:r>
        <w:r w:rsidR="00F42BA0">
          <w:rPr>
            <w:noProof/>
            <w:webHidden/>
          </w:rPr>
          <w:t>14</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09" w:history="1">
        <w:r w:rsidR="00A765EB" w:rsidRPr="007F0AB2">
          <w:rPr>
            <w:rStyle w:val="a3"/>
            <w:noProof/>
          </w:rPr>
          <w:t>3.5</w:t>
        </w:r>
        <w:r w:rsidR="00A765EB" w:rsidRPr="007F0AB2">
          <w:rPr>
            <w:rStyle w:val="a3"/>
            <w:noProof/>
          </w:rPr>
          <w:t>语义分析结果展示</w:t>
        </w:r>
        <w:r w:rsidR="00A765EB">
          <w:rPr>
            <w:noProof/>
            <w:webHidden/>
          </w:rPr>
          <w:tab/>
        </w:r>
        <w:r w:rsidR="00A765EB">
          <w:rPr>
            <w:noProof/>
            <w:webHidden/>
          </w:rPr>
          <w:fldChar w:fldCharType="begin"/>
        </w:r>
        <w:r w:rsidR="00A765EB">
          <w:rPr>
            <w:noProof/>
            <w:webHidden/>
          </w:rPr>
          <w:instrText xml:space="preserve"> PAGEREF _Toc472174409 \h </w:instrText>
        </w:r>
        <w:r w:rsidR="00A765EB">
          <w:rPr>
            <w:noProof/>
            <w:webHidden/>
          </w:rPr>
        </w:r>
        <w:r w:rsidR="00A765EB">
          <w:rPr>
            <w:noProof/>
            <w:webHidden/>
          </w:rPr>
          <w:fldChar w:fldCharType="separate"/>
        </w:r>
        <w:r w:rsidR="00F42BA0">
          <w:rPr>
            <w:noProof/>
            <w:webHidden/>
          </w:rPr>
          <w:t>17</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0" w:history="1">
        <w:r w:rsidR="00A765EB" w:rsidRPr="007F0AB2">
          <w:rPr>
            <w:rStyle w:val="a3"/>
            <w:noProof/>
          </w:rPr>
          <w:t>4.</w:t>
        </w:r>
        <w:r w:rsidR="00A765EB">
          <w:rPr>
            <w:rFonts w:asciiTheme="minorHAnsi" w:eastAsiaTheme="minorEastAsia" w:hAnsiTheme="minorHAnsi" w:cstheme="minorBidi"/>
            <w:noProof/>
            <w:sz w:val="21"/>
            <w:szCs w:val="22"/>
          </w:rPr>
          <w:tab/>
        </w:r>
        <w:r w:rsidR="00A765EB" w:rsidRPr="007F0AB2">
          <w:rPr>
            <w:rStyle w:val="a3"/>
            <w:noProof/>
          </w:rPr>
          <w:t>中间代码生成</w:t>
        </w:r>
        <w:r w:rsidR="00A765EB">
          <w:rPr>
            <w:noProof/>
            <w:webHidden/>
          </w:rPr>
          <w:tab/>
        </w:r>
        <w:r w:rsidR="00A765EB">
          <w:rPr>
            <w:noProof/>
            <w:webHidden/>
          </w:rPr>
          <w:fldChar w:fldCharType="begin"/>
        </w:r>
        <w:r w:rsidR="00A765EB">
          <w:rPr>
            <w:noProof/>
            <w:webHidden/>
          </w:rPr>
          <w:instrText xml:space="preserve"> PAGEREF _Toc472174410 \h </w:instrText>
        </w:r>
        <w:r w:rsidR="00A765EB">
          <w:rPr>
            <w:noProof/>
            <w:webHidden/>
          </w:rPr>
        </w:r>
        <w:r w:rsidR="00A765EB">
          <w:rPr>
            <w:noProof/>
            <w:webHidden/>
          </w:rPr>
          <w:fldChar w:fldCharType="separate"/>
        </w:r>
        <w:r w:rsidR="00F42BA0">
          <w:rPr>
            <w:noProof/>
            <w:webHidden/>
          </w:rPr>
          <w:t>19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1" w:history="1">
        <w:r w:rsidR="00A765EB" w:rsidRPr="007F0AB2">
          <w:rPr>
            <w:rStyle w:val="a3"/>
            <w:noProof/>
          </w:rPr>
          <w:t>4.1</w:t>
        </w:r>
        <w:r w:rsidR="00A765EB" w:rsidRPr="007F0AB2">
          <w:rPr>
            <w:rStyle w:val="a3"/>
            <w:noProof/>
          </w:rPr>
          <w:t>中间代码格式定义</w:t>
        </w:r>
        <w:r w:rsidR="00A765EB">
          <w:rPr>
            <w:noProof/>
            <w:webHidden/>
          </w:rPr>
          <w:tab/>
        </w:r>
        <w:r w:rsidR="00A765EB">
          <w:rPr>
            <w:noProof/>
            <w:webHidden/>
          </w:rPr>
          <w:fldChar w:fldCharType="begin"/>
        </w:r>
        <w:r w:rsidR="00A765EB">
          <w:rPr>
            <w:noProof/>
            <w:webHidden/>
          </w:rPr>
          <w:instrText xml:space="preserve"> PAGEREF _Toc472174411 \h </w:instrText>
        </w:r>
        <w:r w:rsidR="00A765EB">
          <w:rPr>
            <w:noProof/>
            <w:webHidden/>
          </w:rPr>
        </w:r>
        <w:r w:rsidR="00A765EB">
          <w:rPr>
            <w:noProof/>
            <w:webHidden/>
          </w:rPr>
          <w:fldChar w:fldCharType="separate"/>
        </w:r>
        <w:r w:rsidR="00F42BA0">
          <w:rPr>
            <w:noProof/>
            <w:webHidden/>
          </w:rPr>
          <w:t>19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2" w:history="1">
        <w:r w:rsidR="00A765EB" w:rsidRPr="007F0AB2">
          <w:rPr>
            <w:rStyle w:val="a3"/>
            <w:noProof/>
          </w:rPr>
          <w:t>4.2</w:t>
        </w:r>
        <w:r w:rsidR="00A765EB" w:rsidRPr="007F0AB2">
          <w:rPr>
            <w:rStyle w:val="a3"/>
            <w:noProof/>
          </w:rPr>
          <w:t>中间代码生成规则定义</w:t>
        </w:r>
        <w:r w:rsidR="00A765EB">
          <w:rPr>
            <w:noProof/>
            <w:webHidden/>
          </w:rPr>
          <w:tab/>
        </w:r>
        <w:r w:rsidR="00A765EB">
          <w:rPr>
            <w:noProof/>
            <w:webHidden/>
          </w:rPr>
          <w:fldChar w:fldCharType="begin"/>
        </w:r>
        <w:r w:rsidR="00A765EB">
          <w:rPr>
            <w:noProof/>
            <w:webHidden/>
          </w:rPr>
          <w:instrText xml:space="preserve"> PAGEREF _Toc472174412 \h </w:instrText>
        </w:r>
        <w:r w:rsidR="00A765EB">
          <w:rPr>
            <w:noProof/>
            <w:webHidden/>
          </w:rPr>
        </w:r>
        <w:r w:rsidR="00A765EB">
          <w:rPr>
            <w:noProof/>
            <w:webHidden/>
          </w:rPr>
          <w:fldChar w:fldCharType="separate"/>
        </w:r>
        <w:r w:rsidR="00F42BA0">
          <w:rPr>
            <w:noProof/>
            <w:webHidden/>
          </w:rPr>
          <w:t>19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3" w:history="1">
        <w:r w:rsidR="00A765EB" w:rsidRPr="007F0AB2">
          <w:rPr>
            <w:rStyle w:val="a3"/>
            <w:noProof/>
          </w:rPr>
          <w:t>4.3</w:t>
        </w:r>
        <w:r w:rsidR="00A765EB">
          <w:rPr>
            <w:rFonts w:asciiTheme="minorHAnsi" w:eastAsiaTheme="minorEastAsia" w:hAnsiTheme="minorHAnsi" w:cstheme="minorBidi"/>
            <w:noProof/>
            <w:sz w:val="21"/>
            <w:szCs w:val="22"/>
          </w:rPr>
          <w:tab/>
        </w:r>
        <w:r w:rsidR="00A765EB" w:rsidRPr="007F0AB2">
          <w:rPr>
            <w:rStyle w:val="a3"/>
            <w:noProof/>
          </w:rPr>
          <w:t>中间代码生成过程</w:t>
        </w:r>
        <w:r w:rsidR="00A765EB">
          <w:rPr>
            <w:noProof/>
            <w:webHidden/>
          </w:rPr>
          <w:tab/>
        </w:r>
        <w:r w:rsidR="00A765EB">
          <w:rPr>
            <w:noProof/>
            <w:webHidden/>
          </w:rPr>
          <w:fldChar w:fldCharType="begin"/>
        </w:r>
        <w:r w:rsidR="00A765EB">
          <w:rPr>
            <w:noProof/>
            <w:webHidden/>
          </w:rPr>
          <w:instrText xml:space="preserve"> PAGEREF _Toc472174413 \h </w:instrText>
        </w:r>
        <w:r w:rsidR="00A765EB">
          <w:rPr>
            <w:noProof/>
            <w:webHidden/>
          </w:rPr>
        </w:r>
        <w:r w:rsidR="00A765EB">
          <w:rPr>
            <w:noProof/>
            <w:webHidden/>
          </w:rPr>
          <w:fldChar w:fldCharType="separate"/>
        </w:r>
        <w:r w:rsidR="00F42BA0">
          <w:rPr>
            <w:noProof/>
            <w:webHidden/>
          </w:rPr>
          <w:t>20</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4" w:history="1">
        <w:r w:rsidR="00A765EB" w:rsidRPr="007F0AB2">
          <w:rPr>
            <w:rStyle w:val="a3"/>
            <w:noProof/>
          </w:rPr>
          <w:t>4.4</w:t>
        </w:r>
        <w:r w:rsidR="00A765EB" w:rsidRPr="007F0AB2">
          <w:rPr>
            <w:rStyle w:val="a3"/>
            <w:noProof/>
          </w:rPr>
          <w:t>代码优化</w:t>
        </w:r>
        <w:r w:rsidR="00A765EB">
          <w:rPr>
            <w:noProof/>
            <w:webHidden/>
          </w:rPr>
          <w:tab/>
        </w:r>
        <w:r w:rsidR="00A765EB">
          <w:rPr>
            <w:noProof/>
            <w:webHidden/>
          </w:rPr>
          <w:fldChar w:fldCharType="begin"/>
        </w:r>
        <w:r w:rsidR="00A765EB">
          <w:rPr>
            <w:noProof/>
            <w:webHidden/>
          </w:rPr>
          <w:instrText xml:space="preserve"> PAGEREF _Toc472174414 \h </w:instrText>
        </w:r>
        <w:r w:rsidR="00A765EB">
          <w:rPr>
            <w:noProof/>
            <w:webHidden/>
          </w:rPr>
        </w:r>
        <w:r w:rsidR="00A765EB">
          <w:rPr>
            <w:noProof/>
            <w:webHidden/>
          </w:rPr>
          <w:fldChar w:fldCharType="separate"/>
        </w:r>
        <w:r w:rsidR="00F42BA0">
          <w:rPr>
            <w:noProof/>
            <w:webHidden/>
          </w:rPr>
          <w:t>22</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5" w:history="1">
        <w:r w:rsidR="00A765EB" w:rsidRPr="007F0AB2">
          <w:rPr>
            <w:rStyle w:val="a3"/>
            <w:noProof/>
          </w:rPr>
          <w:t>4.4</w:t>
        </w:r>
        <w:r w:rsidR="00A765EB">
          <w:rPr>
            <w:rFonts w:asciiTheme="minorHAnsi" w:eastAsiaTheme="minorEastAsia" w:hAnsiTheme="minorHAnsi" w:cstheme="minorBidi"/>
            <w:noProof/>
            <w:sz w:val="21"/>
            <w:szCs w:val="22"/>
          </w:rPr>
          <w:tab/>
        </w:r>
        <w:r w:rsidR="00A765EB" w:rsidRPr="007F0AB2">
          <w:rPr>
            <w:rStyle w:val="a3"/>
            <w:noProof/>
          </w:rPr>
          <w:t>中间代码生成结果展示</w:t>
        </w:r>
        <w:r w:rsidR="00A765EB">
          <w:rPr>
            <w:noProof/>
            <w:webHidden/>
          </w:rPr>
          <w:tab/>
        </w:r>
        <w:r w:rsidR="00A765EB">
          <w:rPr>
            <w:noProof/>
            <w:webHidden/>
          </w:rPr>
          <w:fldChar w:fldCharType="begin"/>
        </w:r>
        <w:r w:rsidR="00A765EB">
          <w:rPr>
            <w:noProof/>
            <w:webHidden/>
          </w:rPr>
          <w:instrText xml:space="preserve"> PAGEREF _Toc472174415 \h </w:instrText>
        </w:r>
        <w:r w:rsidR="00A765EB">
          <w:rPr>
            <w:noProof/>
            <w:webHidden/>
          </w:rPr>
        </w:r>
        <w:r w:rsidR="00A765EB">
          <w:rPr>
            <w:noProof/>
            <w:webHidden/>
          </w:rPr>
          <w:fldChar w:fldCharType="separate"/>
        </w:r>
        <w:r w:rsidR="00F42BA0">
          <w:rPr>
            <w:noProof/>
            <w:webHidden/>
          </w:rPr>
          <w:t>23</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6" w:history="1">
        <w:r w:rsidR="00A765EB" w:rsidRPr="007F0AB2">
          <w:rPr>
            <w:rStyle w:val="a3"/>
            <w:noProof/>
          </w:rPr>
          <w:t>5.</w:t>
        </w:r>
        <w:r w:rsidR="00A765EB">
          <w:rPr>
            <w:rFonts w:asciiTheme="minorHAnsi" w:eastAsiaTheme="minorEastAsia" w:hAnsiTheme="minorHAnsi" w:cstheme="minorBidi"/>
            <w:noProof/>
            <w:sz w:val="21"/>
            <w:szCs w:val="22"/>
          </w:rPr>
          <w:tab/>
        </w:r>
        <w:r w:rsidR="00A765EB" w:rsidRPr="007F0AB2">
          <w:rPr>
            <w:rStyle w:val="a3"/>
            <w:noProof/>
          </w:rPr>
          <w:t>目标代码生成</w:t>
        </w:r>
        <w:r w:rsidR="00A765EB">
          <w:rPr>
            <w:noProof/>
            <w:webHidden/>
          </w:rPr>
          <w:tab/>
        </w:r>
        <w:r w:rsidR="00A765EB">
          <w:rPr>
            <w:noProof/>
            <w:webHidden/>
          </w:rPr>
          <w:fldChar w:fldCharType="begin"/>
        </w:r>
        <w:r w:rsidR="00A765EB">
          <w:rPr>
            <w:noProof/>
            <w:webHidden/>
          </w:rPr>
          <w:instrText xml:space="preserve"> PAGEREF _Toc472174416 \h </w:instrText>
        </w:r>
        <w:r w:rsidR="00A765EB">
          <w:rPr>
            <w:noProof/>
            <w:webHidden/>
          </w:rPr>
        </w:r>
        <w:r w:rsidR="00A765EB">
          <w:rPr>
            <w:noProof/>
            <w:webHidden/>
          </w:rPr>
          <w:fldChar w:fldCharType="separate"/>
        </w:r>
        <w:r w:rsidR="00F42BA0">
          <w:rPr>
            <w:noProof/>
            <w:webHidden/>
          </w:rPr>
          <w:t>25</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7" w:history="1">
        <w:r w:rsidR="00A765EB" w:rsidRPr="007F0AB2">
          <w:rPr>
            <w:rStyle w:val="a3"/>
            <w:noProof/>
          </w:rPr>
          <w:t>5.1</w:t>
        </w:r>
        <w:r w:rsidR="00A765EB" w:rsidRPr="007F0AB2">
          <w:rPr>
            <w:rStyle w:val="a3"/>
            <w:noProof/>
          </w:rPr>
          <w:t>指令集选择</w:t>
        </w:r>
        <w:r w:rsidR="00A765EB">
          <w:rPr>
            <w:noProof/>
            <w:webHidden/>
          </w:rPr>
          <w:tab/>
        </w:r>
        <w:r w:rsidR="00A765EB">
          <w:rPr>
            <w:noProof/>
            <w:webHidden/>
          </w:rPr>
          <w:fldChar w:fldCharType="begin"/>
        </w:r>
        <w:r w:rsidR="00A765EB">
          <w:rPr>
            <w:noProof/>
            <w:webHidden/>
          </w:rPr>
          <w:instrText xml:space="preserve"> PAGEREF _Toc472174417 \h </w:instrText>
        </w:r>
        <w:r w:rsidR="00A765EB">
          <w:rPr>
            <w:noProof/>
            <w:webHidden/>
          </w:rPr>
        </w:r>
        <w:r w:rsidR="00A765EB">
          <w:rPr>
            <w:noProof/>
            <w:webHidden/>
          </w:rPr>
          <w:fldChar w:fldCharType="separate"/>
        </w:r>
        <w:r w:rsidR="00F42BA0">
          <w:rPr>
            <w:noProof/>
            <w:webHidden/>
          </w:rPr>
          <w:t>25</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8" w:history="1">
        <w:r w:rsidR="00A765EB" w:rsidRPr="007F0AB2">
          <w:rPr>
            <w:rStyle w:val="a3"/>
            <w:noProof/>
          </w:rPr>
          <w:t>5.2</w:t>
        </w:r>
        <w:r w:rsidR="00A765EB" w:rsidRPr="007F0AB2">
          <w:rPr>
            <w:rStyle w:val="a3"/>
            <w:noProof/>
          </w:rPr>
          <w:t>寄存器分配算法</w:t>
        </w:r>
        <w:r w:rsidR="00A765EB">
          <w:rPr>
            <w:noProof/>
            <w:webHidden/>
          </w:rPr>
          <w:tab/>
        </w:r>
        <w:r w:rsidR="00A765EB">
          <w:rPr>
            <w:noProof/>
            <w:webHidden/>
          </w:rPr>
          <w:fldChar w:fldCharType="begin"/>
        </w:r>
        <w:r w:rsidR="00A765EB">
          <w:rPr>
            <w:noProof/>
            <w:webHidden/>
          </w:rPr>
          <w:instrText xml:space="preserve"> PAGEREF _Toc472174418 \h </w:instrText>
        </w:r>
        <w:r w:rsidR="00A765EB">
          <w:rPr>
            <w:noProof/>
            <w:webHidden/>
          </w:rPr>
        </w:r>
        <w:r w:rsidR="00A765EB">
          <w:rPr>
            <w:noProof/>
            <w:webHidden/>
          </w:rPr>
          <w:fldChar w:fldCharType="separate"/>
        </w:r>
        <w:r w:rsidR="00F42BA0">
          <w:rPr>
            <w:noProof/>
            <w:webHidden/>
          </w:rPr>
          <w:t>26</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19" w:history="1">
        <w:r w:rsidR="00A765EB" w:rsidRPr="007F0AB2">
          <w:rPr>
            <w:rStyle w:val="a3"/>
            <w:noProof/>
          </w:rPr>
          <w:t>5.3</w:t>
        </w:r>
        <w:r w:rsidR="00A765EB">
          <w:rPr>
            <w:rFonts w:asciiTheme="minorHAnsi" w:eastAsiaTheme="minorEastAsia" w:hAnsiTheme="minorHAnsi" w:cstheme="minorBidi"/>
            <w:noProof/>
            <w:sz w:val="21"/>
            <w:szCs w:val="22"/>
          </w:rPr>
          <w:tab/>
        </w:r>
        <w:r w:rsidR="00A765EB" w:rsidRPr="007F0AB2">
          <w:rPr>
            <w:rStyle w:val="a3"/>
            <w:noProof/>
          </w:rPr>
          <w:t>目标代码生成算法</w:t>
        </w:r>
        <w:r w:rsidR="00A765EB">
          <w:rPr>
            <w:noProof/>
            <w:webHidden/>
          </w:rPr>
          <w:tab/>
        </w:r>
        <w:r w:rsidR="00A765EB">
          <w:rPr>
            <w:noProof/>
            <w:webHidden/>
          </w:rPr>
          <w:fldChar w:fldCharType="begin"/>
        </w:r>
        <w:r w:rsidR="00A765EB">
          <w:rPr>
            <w:noProof/>
            <w:webHidden/>
          </w:rPr>
          <w:instrText xml:space="preserve"> PAGEREF _Toc472174419 \h </w:instrText>
        </w:r>
        <w:r w:rsidR="00A765EB">
          <w:rPr>
            <w:noProof/>
            <w:webHidden/>
          </w:rPr>
        </w:r>
        <w:r w:rsidR="00A765EB">
          <w:rPr>
            <w:noProof/>
            <w:webHidden/>
          </w:rPr>
          <w:fldChar w:fldCharType="separate"/>
        </w:r>
        <w:r w:rsidR="00F42BA0">
          <w:rPr>
            <w:noProof/>
            <w:webHidden/>
          </w:rPr>
          <w:t>27</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20" w:history="1">
        <w:r w:rsidR="00A765EB" w:rsidRPr="007F0AB2">
          <w:rPr>
            <w:rStyle w:val="a3"/>
            <w:noProof/>
          </w:rPr>
          <w:t>5.4</w:t>
        </w:r>
        <w:r w:rsidR="00A765EB">
          <w:rPr>
            <w:rFonts w:asciiTheme="minorHAnsi" w:eastAsiaTheme="minorEastAsia" w:hAnsiTheme="minorHAnsi" w:cstheme="minorBidi"/>
            <w:noProof/>
            <w:sz w:val="21"/>
            <w:szCs w:val="22"/>
          </w:rPr>
          <w:tab/>
        </w:r>
        <w:r w:rsidR="00A765EB" w:rsidRPr="007F0AB2">
          <w:rPr>
            <w:rStyle w:val="a3"/>
            <w:noProof/>
          </w:rPr>
          <w:t>目标代码生成结果展示</w:t>
        </w:r>
        <w:r w:rsidR="00A765EB">
          <w:rPr>
            <w:noProof/>
            <w:webHidden/>
          </w:rPr>
          <w:tab/>
        </w:r>
        <w:r w:rsidR="00A765EB">
          <w:rPr>
            <w:noProof/>
            <w:webHidden/>
          </w:rPr>
          <w:fldChar w:fldCharType="begin"/>
        </w:r>
        <w:r w:rsidR="00A765EB">
          <w:rPr>
            <w:noProof/>
            <w:webHidden/>
          </w:rPr>
          <w:instrText xml:space="preserve"> PAGEREF _Toc472174420 \h </w:instrText>
        </w:r>
        <w:r w:rsidR="00A765EB">
          <w:rPr>
            <w:noProof/>
            <w:webHidden/>
          </w:rPr>
        </w:r>
        <w:r w:rsidR="00A765EB">
          <w:rPr>
            <w:noProof/>
            <w:webHidden/>
          </w:rPr>
          <w:fldChar w:fldCharType="separate"/>
        </w:r>
        <w:r w:rsidR="00F42BA0">
          <w:rPr>
            <w:noProof/>
            <w:webHidden/>
          </w:rPr>
          <w:t>27</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22" w:history="1">
        <w:r w:rsidR="00A765EB" w:rsidRPr="007F0AB2">
          <w:rPr>
            <w:rStyle w:val="a3"/>
            <w:noProof/>
          </w:rPr>
          <w:t>6.</w:t>
        </w:r>
        <w:r w:rsidR="00A765EB">
          <w:rPr>
            <w:rFonts w:asciiTheme="minorHAnsi" w:eastAsiaTheme="minorEastAsia" w:hAnsiTheme="minorHAnsi" w:cstheme="minorBidi"/>
            <w:noProof/>
            <w:sz w:val="21"/>
            <w:szCs w:val="22"/>
          </w:rPr>
          <w:tab/>
        </w:r>
        <w:r w:rsidR="00A765EB" w:rsidRPr="007F0AB2">
          <w:rPr>
            <w:rStyle w:val="a3"/>
            <w:noProof/>
          </w:rPr>
          <w:t>结束语</w:t>
        </w:r>
        <w:r w:rsidR="00A765EB">
          <w:rPr>
            <w:noProof/>
            <w:webHidden/>
          </w:rPr>
          <w:tab/>
        </w:r>
        <w:r w:rsidR="00A765EB">
          <w:rPr>
            <w:noProof/>
            <w:webHidden/>
          </w:rPr>
          <w:fldChar w:fldCharType="begin"/>
        </w:r>
        <w:r w:rsidR="00A765EB">
          <w:rPr>
            <w:noProof/>
            <w:webHidden/>
          </w:rPr>
          <w:instrText xml:space="preserve"> PAGEREF _Toc472174422 \h </w:instrText>
        </w:r>
        <w:r w:rsidR="00A765EB">
          <w:rPr>
            <w:noProof/>
            <w:webHidden/>
          </w:rPr>
        </w:r>
        <w:r w:rsidR="00A765EB">
          <w:rPr>
            <w:noProof/>
            <w:webHidden/>
          </w:rPr>
          <w:fldChar w:fldCharType="separate"/>
        </w:r>
        <w:r w:rsidR="00F42BA0">
          <w:rPr>
            <w:noProof/>
            <w:webHidden/>
          </w:rPr>
          <w:t>29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23" w:history="1">
        <w:r w:rsidR="00A765EB" w:rsidRPr="007F0AB2">
          <w:rPr>
            <w:rStyle w:val="a3"/>
            <w:noProof/>
          </w:rPr>
          <w:t xml:space="preserve">6.1 </w:t>
        </w:r>
        <w:r w:rsidR="00A765EB" w:rsidRPr="007F0AB2">
          <w:rPr>
            <w:rStyle w:val="a3"/>
            <w:noProof/>
          </w:rPr>
          <w:t>实践课程小结</w:t>
        </w:r>
        <w:r w:rsidR="00A765EB">
          <w:rPr>
            <w:noProof/>
            <w:webHidden/>
          </w:rPr>
          <w:tab/>
        </w:r>
        <w:r w:rsidR="00A765EB">
          <w:rPr>
            <w:noProof/>
            <w:webHidden/>
          </w:rPr>
          <w:fldChar w:fldCharType="begin"/>
        </w:r>
        <w:r w:rsidR="00A765EB">
          <w:rPr>
            <w:noProof/>
            <w:webHidden/>
          </w:rPr>
          <w:instrText xml:space="preserve"> PAGEREF _Toc472174423 \h </w:instrText>
        </w:r>
        <w:r w:rsidR="00A765EB">
          <w:rPr>
            <w:noProof/>
            <w:webHidden/>
          </w:rPr>
        </w:r>
        <w:r w:rsidR="00A765EB">
          <w:rPr>
            <w:noProof/>
            <w:webHidden/>
          </w:rPr>
          <w:fldChar w:fldCharType="separate"/>
        </w:r>
        <w:r w:rsidR="00F42BA0">
          <w:rPr>
            <w:noProof/>
            <w:webHidden/>
          </w:rPr>
          <w:t>29</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24" w:history="1">
        <w:r w:rsidR="00A765EB" w:rsidRPr="007F0AB2">
          <w:rPr>
            <w:rStyle w:val="a3"/>
            <w:noProof/>
          </w:rPr>
          <w:t>6.2</w:t>
        </w:r>
        <w:r w:rsidR="00A765EB" w:rsidRPr="007F0AB2">
          <w:rPr>
            <w:rStyle w:val="a3"/>
            <w:noProof/>
          </w:rPr>
          <w:t>自己的亲身体会</w:t>
        </w:r>
        <w:r w:rsidR="00A765EB">
          <w:rPr>
            <w:noProof/>
            <w:webHidden/>
          </w:rPr>
          <w:tab/>
        </w:r>
        <w:r w:rsidR="00A765EB">
          <w:rPr>
            <w:noProof/>
            <w:webHidden/>
          </w:rPr>
          <w:fldChar w:fldCharType="begin"/>
        </w:r>
        <w:r w:rsidR="00A765EB">
          <w:rPr>
            <w:noProof/>
            <w:webHidden/>
          </w:rPr>
          <w:instrText xml:space="preserve"> PAGEREF _Toc472174424 \h </w:instrText>
        </w:r>
        <w:r w:rsidR="00A765EB">
          <w:rPr>
            <w:noProof/>
            <w:webHidden/>
          </w:rPr>
        </w:r>
        <w:r w:rsidR="00A765EB">
          <w:rPr>
            <w:noProof/>
            <w:webHidden/>
          </w:rPr>
          <w:fldChar w:fldCharType="separate"/>
        </w:r>
        <w:r w:rsidR="00F42BA0">
          <w:rPr>
            <w:noProof/>
            <w:webHidden/>
          </w:rPr>
          <w:t>30</w:t>
        </w:r>
        <w:r w:rsidR="00A765EB">
          <w:rPr>
            <w:noProof/>
            <w:webHidden/>
          </w:rPr>
          <w:fldChar w:fldCharType="end"/>
        </w:r>
      </w:hyperlink>
    </w:p>
    <w:p w:rsidR="00A765EB" w:rsidRDefault="002F35E9">
      <w:pPr>
        <w:pStyle w:val="11"/>
        <w:rPr>
          <w:rFonts w:asciiTheme="minorHAnsi" w:eastAsiaTheme="minorEastAsia" w:hAnsiTheme="minorHAnsi" w:cstheme="minorBidi"/>
          <w:noProof/>
          <w:sz w:val="21"/>
          <w:szCs w:val="22"/>
        </w:rPr>
      </w:pPr>
      <w:hyperlink w:anchor="_Toc472174425" w:history="1">
        <w:r w:rsidR="00A765EB" w:rsidRPr="007F0AB2">
          <w:rPr>
            <w:rStyle w:val="a3"/>
            <w:rFonts w:ascii="宋体" w:hAnsi="宋体"/>
            <w:b/>
            <w:noProof/>
          </w:rPr>
          <w:t>参考文献</w:t>
        </w:r>
        <w:r w:rsidR="00A765EB">
          <w:rPr>
            <w:noProof/>
            <w:webHidden/>
          </w:rPr>
          <w:tab/>
        </w:r>
        <w:r w:rsidR="00A765EB">
          <w:rPr>
            <w:noProof/>
            <w:webHidden/>
          </w:rPr>
          <w:fldChar w:fldCharType="begin"/>
        </w:r>
        <w:r w:rsidR="00A765EB">
          <w:rPr>
            <w:noProof/>
            <w:webHidden/>
          </w:rPr>
          <w:instrText xml:space="preserve"> PAGEREF _Toc472174425 \h </w:instrText>
        </w:r>
        <w:r w:rsidR="00A765EB">
          <w:rPr>
            <w:noProof/>
            <w:webHidden/>
          </w:rPr>
        </w:r>
        <w:r w:rsidR="00A765EB">
          <w:rPr>
            <w:noProof/>
            <w:webHidden/>
          </w:rPr>
          <w:fldChar w:fldCharType="separate"/>
        </w:r>
        <w:r w:rsidR="00F42BA0">
          <w:rPr>
            <w:noProof/>
            <w:webHidden/>
          </w:rPr>
          <w:t>31</w:t>
        </w:r>
        <w:r w:rsidR="00A765EB">
          <w:rPr>
            <w:noProof/>
            <w:webHidden/>
          </w:rPr>
          <w:fldChar w:fldCharType="end"/>
        </w:r>
      </w:hyperlink>
    </w:p>
    <w:p w:rsidR="00074358" w:rsidRPr="00A765EB" w:rsidRDefault="00A765EB" w:rsidP="00A765EB">
      <w:pPr>
        <w:pStyle w:val="a9"/>
        <w:widowControl/>
        <w:ind w:firstLineChars="0" w:firstLine="0"/>
        <w:jc w:val="center"/>
        <w:rPr>
          <w:rFonts w:ascii="宋体" w:hAnsi="宋体"/>
          <w:b/>
          <w:sz w:val="30"/>
          <w:szCs w:val="30"/>
        </w:rPr>
      </w:pPr>
      <w:r>
        <w:rPr>
          <w:b/>
          <w:sz w:val="30"/>
          <w:szCs w:val="30"/>
        </w:rPr>
        <w:fldChar w:fldCharType="end"/>
      </w:r>
    </w:p>
    <w:p w:rsidR="00365323" w:rsidRDefault="00365323" w:rsidP="002B1340">
      <w:pPr>
        <w:pStyle w:val="1"/>
      </w:pPr>
      <w:bookmarkStart w:id="2" w:name="_Toc376773652"/>
      <w:bookmarkStart w:id="3" w:name="_Toc472174394"/>
      <w:r>
        <w:rPr>
          <w:rFonts w:hint="eastAsia"/>
        </w:rPr>
        <w:lastRenderedPageBreak/>
        <w:t>选题背景</w:t>
      </w:r>
      <w:bookmarkEnd w:id="2"/>
      <w:bookmarkEnd w:id="3"/>
    </w:p>
    <w:p w:rsidR="00B831E3" w:rsidRDefault="00B831E3" w:rsidP="002B1340">
      <w:pPr>
        <w:pStyle w:val="af2"/>
      </w:pPr>
      <w:bookmarkStart w:id="4" w:name="_Toc472174395"/>
      <w:r>
        <w:rPr>
          <w:rFonts w:hint="eastAsia"/>
        </w:rPr>
        <w:t>1</w:t>
      </w:r>
      <w:r w:rsidR="005A6563">
        <w:rPr>
          <w:rFonts w:hint="eastAsia"/>
        </w:rPr>
        <w:t>.</w:t>
      </w:r>
      <w:r>
        <w:rPr>
          <w:rFonts w:hint="eastAsia"/>
        </w:rPr>
        <w:t>1</w:t>
      </w:r>
      <w:r w:rsidR="00D20DBA">
        <w:rPr>
          <w:rFonts w:hint="eastAsia"/>
        </w:rPr>
        <w:t>任务</w:t>
      </w:r>
      <w:bookmarkEnd w:id="4"/>
    </w:p>
    <w:p w:rsidR="00D20DBA" w:rsidRDefault="00D20DBA" w:rsidP="002B1340">
      <w:pPr>
        <w:ind w:firstLine="480"/>
      </w:pPr>
      <w:r>
        <w:rPr>
          <w:rFonts w:hint="eastAsia"/>
        </w:rPr>
        <w:t>主要是通过对简单编译器的完整实现，加深课程中关键算法的理解，提高学生对系统软件编写的能力。</w:t>
      </w:r>
    </w:p>
    <w:p w:rsidR="00B831E3" w:rsidRPr="002B1340" w:rsidRDefault="00B831E3" w:rsidP="002B1340">
      <w:pPr>
        <w:pStyle w:val="af2"/>
      </w:pPr>
      <w:bookmarkStart w:id="5" w:name="_Toc472174396"/>
      <w:r w:rsidRPr="002B1340">
        <w:rPr>
          <w:rFonts w:hint="eastAsia"/>
        </w:rPr>
        <w:t>1.2</w:t>
      </w:r>
      <w:r w:rsidRPr="002B1340">
        <w:rPr>
          <w:rFonts w:hint="eastAsia"/>
        </w:rPr>
        <w:t>目标</w:t>
      </w:r>
      <w:bookmarkEnd w:id="5"/>
    </w:p>
    <w:p w:rsidR="00365323" w:rsidRDefault="00365323" w:rsidP="004375B6">
      <w:pPr>
        <w:ind w:firstLine="480"/>
      </w:pPr>
      <w:r>
        <w:rPr>
          <w:rFonts w:hint="eastAsia"/>
        </w:rPr>
        <w:t>本次课程</w:t>
      </w:r>
      <w:r w:rsidR="00D20DBA">
        <w:rPr>
          <w:rFonts w:hint="eastAsia"/>
        </w:rPr>
        <w:t>实践目标</w:t>
      </w:r>
      <w:r>
        <w:rPr>
          <w:rFonts w:hint="eastAsia"/>
        </w:rPr>
        <w:t>是构造一个高级语言的子集的编译器，目标代码是汇编语言。按照任务书，实现的方案</w:t>
      </w:r>
      <w:r w:rsidR="000E7624">
        <w:rPr>
          <w:rFonts w:hint="eastAsia"/>
        </w:rPr>
        <w:t>可以</w:t>
      </w:r>
      <w:r>
        <w:rPr>
          <w:rFonts w:hint="eastAsia"/>
        </w:rPr>
        <w:t>有很多种选择。</w:t>
      </w:r>
    </w:p>
    <w:p w:rsidR="00B831E3" w:rsidRPr="002B1340" w:rsidRDefault="00B831E3" w:rsidP="002B1340">
      <w:pPr>
        <w:pStyle w:val="af2"/>
      </w:pPr>
      <w:bookmarkStart w:id="6" w:name="_Toc472174397"/>
      <w:r w:rsidRPr="002B1340">
        <w:rPr>
          <w:rFonts w:hint="eastAsia"/>
        </w:rPr>
        <w:t xml:space="preserve">1.3 </w:t>
      </w:r>
      <w:r w:rsidRPr="002B1340">
        <w:rPr>
          <w:rFonts w:hint="eastAsia"/>
        </w:rPr>
        <w:t>源语言定义</w:t>
      </w:r>
      <w:bookmarkEnd w:id="6"/>
    </w:p>
    <w:p w:rsidR="000E7624" w:rsidRDefault="000E7624" w:rsidP="004375B6">
      <w:pPr>
        <w:ind w:firstLine="480"/>
      </w:pPr>
      <w:r>
        <w:rPr>
          <w:rFonts w:hint="eastAsia"/>
        </w:rPr>
        <w:t>可以根据自己对编程语言的喜好选择实现。建议大家选用</w:t>
      </w:r>
      <w:r>
        <w:rPr>
          <w:rFonts w:hint="eastAsia"/>
        </w:rPr>
        <w:t>C</w:t>
      </w:r>
      <w:r>
        <w:rPr>
          <w:rFonts w:hint="eastAsia"/>
        </w:rPr>
        <w:t>语言的简单集合</w:t>
      </w:r>
      <w:r>
        <w:rPr>
          <w:rFonts w:hint="eastAsia"/>
        </w:rPr>
        <w:t>C</w:t>
      </w:r>
      <w:r w:rsidR="00D20DBA">
        <w:rPr>
          <w:rFonts w:hint="eastAsia"/>
        </w:rPr>
        <w:t>--</w:t>
      </w:r>
      <w:r>
        <w:rPr>
          <w:rFonts w:hint="eastAsia"/>
        </w:rPr>
        <w:t>语言</w:t>
      </w:r>
      <w:r w:rsidR="00D20DBA">
        <w:rPr>
          <w:rFonts w:hint="eastAsia"/>
        </w:rPr>
        <w:t>或教材中的</w:t>
      </w:r>
      <w:r w:rsidR="00D20DBA">
        <w:rPr>
          <w:rFonts w:hint="eastAsia"/>
        </w:rPr>
        <w:t>Decaf</w:t>
      </w:r>
      <w:r w:rsidR="00D20DBA">
        <w:rPr>
          <w:rFonts w:hint="eastAsia"/>
        </w:rPr>
        <w:t>语言</w:t>
      </w:r>
      <w:r>
        <w:rPr>
          <w:rFonts w:hint="eastAsia"/>
        </w:rPr>
        <w:t>。</w:t>
      </w:r>
    </w:p>
    <w:p w:rsidR="00365323" w:rsidRDefault="00365323" w:rsidP="004375B6">
      <w:pPr>
        <w:ind w:firstLine="480"/>
      </w:pPr>
    </w:p>
    <w:p w:rsidR="00365323" w:rsidRPr="006505D2" w:rsidRDefault="00074358" w:rsidP="002B1340">
      <w:pPr>
        <w:pStyle w:val="1"/>
      </w:pPr>
      <w:r>
        <w:rPr>
          <w:b w:val="0"/>
          <w:sz w:val="30"/>
          <w:szCs w:val="30"/>
        </w:rPr>
        <w:br w:type="page"/>
      </w:r>
      <w:bookmarkStart w:id="7" w:name="_Toc472174398"/>
      <w:r w:rsidR="00D20DBA">
        <w:rPr>
          <w:rFonts w:hint="eastAsia"/>
        </w:rPr>
        <w:lastRenderedPageBreak/>
        <w:t>实验一</w:t>
      </w:r>
      <w:r w:rsidR="00D20DBA">
        <w:rPr>
          <w:rFonts w:hint="eastAsia"/>
        </w:rPr>
        <w:t xml:space="preserve"> </w:t>
      </w:r>
      <w:r w:rsidR="00D20DBA">
        <w:rPr>
          <w:rFonts w:hint="eastAsia"/>
        </w:rPr>
        <w:t>词法分析</w:t>
      </w:r>
      <w:r w:rsidR="009066D9">
        <w:rPr>
          <w:rFonts w:hint="eastAsia"/>
        </w:rPr>
        <w:t>和</w:t>
      </w:r>
      <w:r w:rsidR="00D20DBA">
        <w:rPr>
          <w:rFonts w:hint="eastAsia"/>
        </w:rPr>
        <w:t>语法分析</w:t>
      </w:r>
      <w:bookmarkEnd w:id="7"/>
    </w:p>
    <w:p w:rsidR="00365323" w:rsidRDefault="00553AC1" w:rsidP="002B1340">
      <w:pPr>
        <w:pStyle w:val="af2"/>
      </w:pPr>
      <w:bookmarkStart w:id="8" w:name="_Toc472174399"/>
      <w:r w:rsidRPr="002B1340">
        <w:rPr>
          <w:rFonts w:hint="eastAsia"/>
        </w:rPr>
        <w:t>2.1</w:t>
      </w:r>
      <w:r w:rsidRPr="002B1340">
        <w:rPr>
          <w:rFonts w:hint="eastAsia"/>
        </w:rPr>
        <w:t>单词文法描述</w:t>
      </w:r>
      <w:bookmarkEnd w:id="8"/>
    </w:p>
    <w:p w:rsidR="0006506A" w:rsidRDefault="0006506A" w:rsidP="00452115">
      <w:pPr>
        <w:ind w:firstLine="480"/>
      </w:pPr>
      <w:r>
        <w:t>D</w:t>
      </w:r>
      <w:r>
        <w:rPr>
          <w:rFonts w:hint="eastAsia"/>
        </w:rPr>
        <w:t>ecaf</w:t>
      </w:r>
      <w:r>
        <w:rPr>
          <w:rFonts w:hint="eastAsia"/>
        </w:rPr>
        <w:t>语言的词法规则如下，词法分析程序写在</w:t>
      </w:r>
      <w:r>
        <w:rPr>
          <w:rFonts w:hint="eastAsia"/>
        </w:rPr>
        <w:t>lab</w:t>
      </w:r>
      <w:r>
        <w:t>2.l</w:t>
      </w:r>
      <w:r>
        <w:rPr>
          <w:rFonts w:hint="eastAsia"/>
        </w:rPr>
        <w:t>文件中。</w:t>
      </w:r>
    </w:p>
    <w:p w:rsidR="0006506A" w:rsidRDefault="0006506A" w:rsidP="00452115">
      <w:pPr>
        <w:ind w:firstLine="480"/>
      </w:pPr>
      <w:r>
        <w:rPr>
          <w:rFonts w:hint="eastAsia"/>
        </w:rPr>
        <w:t>下面的是关键字，他们都是保留字：</w:t>
      </w:r>
      <w:r>
        <w:rPr>
          <w:rFonts w:hint="eastAsia"/>
        </w:rPr>
        <w:t xml:space="preserve"> bool break class else extends for if int new null return string  this void while static Print ReadInteger ReadLine instanceof </w:t>
      </w:r>
    </w:p>
    <w:p w:rsidR="0006506A" w:rsidRDefault="0006506A" w:rsidP="00452115">
      <w:pPr>
        <w:ind w:firstLine="480"/>
      </w:pPr>
      <w:r>
        <w:rPr>
          <w:rFonts w:hint="eastAsia"/>
        </w:rPr>
        <w:t>一个标识符是以字母开头的字母、数字和下划线的序列。</w:t>
      </w:r>
      <w:r>
        <w:rPr>
          <w:rFonts w:hint="eastAsia"/>
        </w:rPr>
        <w:t xml:space="preserve">Decaf/Mind </w:t>
      </w:r>
      <w:r>
        <w:rPr>
          <w:rFonts w:hint="eastAsia"/>
        </w:rPr>
        <w:t>是大小写敏感的，</w:t>
      </w:r>
      <w:r>
        <w:rPr>
          <w:rFonts w:hint="eastAsia"/>
        </w:rPr>
        <w:t xml:space="preserve"> </w:t>
      </w:r>
      <w:r>
        <w:rPr>
          <w:rFonts w:hint="eastAsia"/>
        </w:rPr>
        <w:t>例如</w:t>
      </w:r>
      <w:r>
        <w:rPr>
          <w:rFonts w:hint="eastAsia"/>
        </w:rPr>
        <w:t xml:space="preserve"> if </w:t>
      </w:r>
      <w:r>
        <w:rPr>
          <w:rFonts w:hint="eastAsia"/>
        </w:rPr>
        <w:t>是一个关键字，但是</w:t>
      </w:r>
      <w:r>
        <w:rPr>
          <w:rFonts w:hint="eastAsia"/>
        </w:rPr>
        <w:t xml:space="preserve"> IF </w:t>
      </w:r>
      <w:r>
        <w:rPr>
          <w:rFonts w:hint="eastAsia"/>
        </w:rPr>
        <w:t>却是一个标识符，</w:t>
      </w:r>
      <w:r>
        <w:rPr>
          <w:rFonts w:hint="eastAsia"/>
        </w:rPr>
        <w:t xml:space="preserve">binky </w:t>
      </w:r>
      <w:r>
        <w:rPr>
          <w:rFonts w:hint="eastAsia"/>
        </w:rPr>
        <w:t>和</w:t>
      </w:r>
      <w:r>
        <w:rPr>
          <w:rFonts w:hint="eastAsia"/>
        </w:rPr>
        <w:t xml:space="preserve"> Binky </w:t>
      </w:r>
      <w:r>
        <w:rPr>
          <w:rFonts w:hint="eastAsia"/>
        </w:rPr>
        <w:t>是两个不同的标识符。</w:t>
      </w:r>
      <w:r>
        <w:rPr>
          <w:rFonts w:hint="eastAsia"/>
        </w:rPr>
        <w:t xml:space="preserve"> </w:t>
      </w:r>
    </w:p>
    <w:p w:rsidR="0006506A" w:rsidRDefault="0006506A" w:rsidP="00452115">
      <w:pPr>
        <w:ind w:firstLine="480"/>
      </w:pPr>
      <w:r>
        <w:rPr>
          <w:rFonts w:hint="eastAsia"/>
        </w:rPr>
        <w:t>空白字符（即空格、制表符和换行符）仅用于分隔单词。关键字和标识符必须被空白字符</w:t>
      </w:r>
      <w:r>
        <w:rPr>
          <w:rFonts w:hint="eastAsia"/>
        </w:rPr>
        <w:t xml:space="preserve"> </w:t>
      </w:r>
      <w:r>
        <w:rPr>
          <w:rFonts w:hint="eastAsia"/>
        </w:rPr>
        <w:t>或者一个既不是关键字也不是标识符的单词隔开。</w:t>
      </w:r>
      <w:r>
        <w:rPr>
          <w:rFonts w:hint="eastAsia"/>
        </w:rPr>
        <w:t xml:space="preserve">ifintthis </w:t>
      </w:r>
      <w:r>
        <w:rPr>
          <w:rFonts w:hint="eastAsia"/>
        </w:rPr>
        <w:t>是单个标识符而不是三个关键</w:t>
      </w:r>
      <w:r>
        <w:rPr>
          <w:rFonts w:hint="eastAsia"/>
        </w:rPr>
        <w:t xml:space="preserve"> </w:t>
      </w:r>
      <w:r>
        <w:rPr>
          <w:rFonts w:hint="eastAsia"/>
        </w:rPr>
        <w:t>字，但</w:t>
      </w:r>
      <w:r>
        <w:rPr>
          <w:rFonts w:hint="eastAsia"/>
        </w:rPr>
        <w:t xml:space="preserve"> if(23this </w:t>
      </w:r>
      <w:r>
        <w:rPr>
          <w:rFonts w:hint="eastAsia"/>
        </w:rPr>
        <w:t>被识别成四个单词。</w:t>
      </w:r>
      <w:r>
        <w:rPr>
          <w:rFonts w:hint="eastAsia"/>
        </w:rPr>
        <w:t xml:space="preserve"> </w:t>
      </w:r>
    </w:p>
    <w:p w:rsidR="0006506A" w:rsidRDefault="0006506A" w:rsidP="00452115">
      <w:pPr>
        <w:ind w:firstLine="480"/>
      </w:pPr>
      <w:r>
        <w:rPr>
          <w:rFonts w:hint="eastAsia"/>
        </w:rPr>
        <w:t>布尔常量是</w:t>
      </w:r>
      <w:r>
        <w:rPr>
          <w:rFonts w:hint="eastAsia"/>
        </w:rPr>
        <w:t xml:space="preserve"> true </w:t>
      </w:r>
      <w:r>
        <w:rPr>
          <w:rFonts w:hint="eastAsia"/>
        </w:rPr>
        <w:t>或者</w:t>
      </w:r>
      <w:r>
        <w:rPr>
          <w:rFonts w:hint="eastAsia"/>
        </w:rPr>
        <w:t xml:space="preserve"> false</w:t>
      </w:r>
      <w:r>
        <w:rPr>
          <w:rFonts w:hint="eastAsia"/>
        </w:rPr>
        <w:t>，如同关键字一样，它们也是保留字。</w:t>
      </w:r>
      <w:r>
        <w:rPr>
          <w:rFonts w:hint="eastAsia"/>
        </w:rPr>
        <w:t xml:space="preserve"> </w:t>
      </w:r>
    </w:p>
    <w:p w:rsidR="0006506A" w:rsidRDefault="0006506A" w:rsidP="00452115">
      <w:pPr>
        <w:ind w:firstLine="480"/>
      </w:pPr>
      <w:r>
        <w:rPr>
          <w:rFonts w:hint="eastAsia"/>
        </w:rPr>
        <w:t>一个整型常量既可以是十进制整数也可以是十六进制整数。一个十进制整数是一个十进制</w:t>
      </w:r>
      <w:r>
        <w:rPr>
          <w:rFonts w:hint="eastAsia"/>
        </w:rPr>
        <w:t xml:space="preserve"> </w:t>
      </w:r>
      <w:r>
        <w:rPr>
          <w:rFonts w:hint="eastAsia"/>
        </w:rPr>
        <w:t>数字（</w:t>
      </w:r>
      <w:r>
        <w:rPr>
          <w:rFonts w:hint="eastAsia"/>
        </w:rPr>
        <w:t>0-9</w:t>
      </w:r>
      <w:r>
        <w:rPr>
          <w:rFonts w:hint="eastAsia"/>
        </w:rPr>
        <w:t>）的序列；十六进制整数必须以</w:t>
      </w:r>
      <w:r>
        <w:rPr>
          <w:rFonts w:hint="eastAsia"/>
        </w:rPr>
        <w:t xml:space="preserve"> 0X </w:t>
      </w:r>
      <w:r>
        <w:rPr>
          <w:rFonts w:hint="eastAsia"/>
        </w:rPr>
        <w:t>或者</w:t>
      </w:r>
      <w:r>
        <w:rPr>
          <w:rFonts w:hint="eastAsia"/>
        </w:rPr>
        <w:t xml:space="preserve"> 0x </w:t>
      </w:r>
      <w:r>
        <w:rPr>
          <w:rFonts w:hint="eastAsia"/>
        </w:rPr>
        <w:t>开头（是零，而不是字母</w:t>
      </w:r>
      <w:r>
        <w:rPr>
          <w:rFonts w:hint="eastAsia"/>
        </w:rPr>
        <w:t xml:space="preserve"> O</w:t>
      </w:r>
      <w:r>
        <w:rPr>
          <w:rFonts w:hint="eastAsia"/>
        </w:rPr>
        <w:t>），后面跟</w:t>
      </w:r>
      <w:r>
        <w:rPr>
          <w:rFonts w:hint="eastAsia"/>
        </w:rPr>
        <w:t xml:space="preserve"> </w:t>
      </w:r>
      <w:r>
        <w:rPr>
          <w:rFonts w:hint="eastAsia"/>
        </w:rPr>
        <w:t>着一个十六进制数字的序列。十六进制数字包括了十进制数字和从</w:t>
      </w:r>
      <w:r>
        <w:rPr>
          <w:rFonts w:hint="eastAsia"/>
        </w:rPr>
        <w:t xml:space="preserve"> a </w:t>
      </w:r>
      <w:r>
        <w:rPr>
          <w:rFonts w:hint="eastAsia"/>
        </w:rPr>
        <w:t>到</w:t>
      </w:r>
      <w:r>
        <w:rPr>
          <w:rFonts w:hint="eastAsia"/>
        </w:rPr>
        <w:t xml:space="preserve"> f </w:t>
      </w:r>
      <w:r>
        <w:rPr>
          <w:rFonts w:hint="eastAsia"/>
        </w:rPr>
        <w:t>的六个字母（大小写</w:t>
      </w:r>
      <w:r>
        <w:rPr>
          <w:rFonts w:hint="eastAsia"/>
        </w:rPr>
        <w:t xml:space="preserve"> </w:t>
      </w:r>
      <w:r>
        <w:rPr>
          <w:rFonts w:hint="eastAsia"/>
        </w:rPr>
        <w:t>均可）。合法的整数的例子有：</w:t>
      </w:r>
      <w:r>
        <w:rPr>
          <w:rFonts w:hint="eastAsia"/>
        </w:rPr>
        <w:t>8, 012, 0x0, 0X12aE</w:t>
      </w:r>
      <w:r>
        <w:rPr>
          <w:rFonts w:hint="eastAsia"/>
        </w:rPr>
        <w:t>。</w:t>
      </w:r>
      <w:r>
        <w:rPr>
          <w:rFonts w:hint="eastAsia"/>
        </w:rPr>
        <w:t xml:space="preserve"> </w:t>
      </w:r>
    </w:p>
    <w:p w:rsidR="0006506A" w:rsidRDefault="0006506A" w:rsidP="00452115">
      <w:pPr>
        <w:ind w:firstLine="480"/>
      </w:pPr>
      <w:r>
        <w:rPr>
          <w:rFonts w:hint="eastAsia"/>
        </w:rPr>
        <w:t>一个字符串常量是被一对双引号包围的可打印</w:t>
      </w:r>
      <w:r>
        <w:rPr>
          <w:rFonts w:hint="eastAsia"/>
        </w:rPr>
        <w:t xml:space="preserve"> ASCII </w:t>
      </w:r>
      <w:r>
        <w:rPr>
          <w:rFonts w:hint="eastAsia"/>
        </w:rPr>
        <w:t>字符序列。字符串常量中不可以包含</w:t>
      </w:r>
      <w:r>
        <w:rPr>
          <w:rFonts w:hint="eastAsia"/>
        </w:rPr>
        <w:t xml:space="preserve"> </w:t>
      </w:r>
      <w:r>
        <w:rPr>
          <w:rFonts w:hint="eastAsia"/>
        </w:rPr>
        <w:t>换行符，也不可以分成若干行，例如：</w:t>
      </w:r>
      <w:r>
        <w:rPr>
          <w:rFonts w:hint="eastAsia"/>
        </w:rPr>
        <w:t xml:space="preserve"> "this is not a valid string constant" </w:t>
      </w:r>
      <w:r>
        <w:rPr>
          <w:rFonts w:hint="eastAsia"/>
        </w:rPr>
        <w:t>字符串常量中支持以下几种转义序列：</w:t>
      </w:r>
      <w:r>
        <w:rPr>
          <w:rFonts w:hint="eastAsia"/>
        </w:rPr>
        <w:t>\"</w:t>
      </w:r>
      <w:r>
        <w:rPr>
          <w:rFonts w:hint="eastAsia"/>
        </w:rPr>
        <w:t>表示双引号，</w:t>
      </w:r>
      <w:r>
        <w:rPr>
          <w:rFonts w:hint="eastAsia"/>
        </w:rPr>
        <w:t>\\</w:t>
      </w:r>
      <w:r>
        <w:rPr>
          <w:rFonts w:hint="eastAsia"/>
        </w:rPr>
        <w:t>表示单个反斜杠，</w:t>
      </w:r>
      <w:r>
        <w:rPr>
          <w:rFonts w:hint="eastAsia"/>
        </w:rPr>
        <w:t xml:space="preserve">\t </w:t>
      </w:r>
      <w:r>
        <w:rPr>
          <w:rFonts w:hint="eastAsia"/>
        </w:rPr>
        <w:t>表示制表</w:t>
      </w:r>
      <w:r>
        <w:rPr>
          <w:rFonts w:hint="eastAsia"/>
        </w:rPr>
        <w:t xml:space="preserve"> </w:t>
      </w:r>
      <w:r>
        <w:rPr>
          <w:rFonts w:hint="eastAsia"/>
        </w:rPr>
        <w:t>符，</w:t>
      </w:r>
      <w:r>
        <w:rPr>
          <w:rFonts w:hint="eastAsia"/>
        </w:rPr>
        <w:t xml:space="preserve">\n </w:t>
      </w:r>
      <w:r>
        <w:rPr>
          <w:rFonts w:hint="eastAsia"/>
        </w:rPr>
        <w:t>表示换行符。其它情况下不认为反斜杠（</w:t>
      </w:r>
      <w:r>
        <w:rPr>
          <w:rFonts w:hint="eastAsia"/>
        </w:rPr>
        <w:t>\</w:t>
      </w:r>
      <w:r>
        <w:rPr>
          <w:rFonts w:hint="eastAsia"/>
        </w:rPr>
        <w:t>）是转义符。例如：</w:t>
      </w:r>
      <w:r>
        <w:rPr>
          <w:rFonts w:hint="eastAsia"/>
        </w:rPr>
        <w:t>"\t"</w:t>
      </w:r>
      <w:r>
        <w:rPr>
          <w:rFonts w:hint="eastAsia"/>
        </w:rPr>
        <w:t>是一个长度为</w:t>
      </w:r>
      <w:r>
        <w:rPr>
          <w:rFonts w:hint="eastAsia"/>
        </w:rPr>
        <w:t xml:space="preserve"> 1 </w:t>
      </w:r>
      <w:r>
        <w:rPr>
          <w:rFonts w:hint="eastAsia"/>
        </w:rPr>
        <w:t>的</w:t>
      </w:r>
      <w:r>
        <w:rPr>
          <w:rFonts w:hint="eastAsia"/>
        </w:rPr>
        <w:t xml:space="preserve"> </w:t>
      </w:r>
      <w:r>
        <w:rPr>
          <w:rFonts w:hint="eastAsia"/>
        </w:rPr>
        <w:t>字符串，其中的</w:t>
      </w:r>
      <w:r>
        <w:rPr>
          <w:rFonts w:hint="eastAsia"/>
        </w:rPr>
        <w:t xml:space="preserve">\t </w:t>
      </w:r>
      <w:r>
        <w:rPr>
          <w:rFonts w:hint="eastAsia"/>
        </w:rPr>
        <w:t>转义为制表符；而</w:t>
      </w:r>
      <w:r>
        <w:rPr>
          <w:rFonts w:hint="eastAsia"/>
        </w:rPr>
        <w:t>"\u"</w:t>
      </w:r>
      <w:r>
        <w:rPr>
          <w:rFonts w:hint="eastAsia"/>
        </w:rPr>
        <w:t>是一个长度为</w:t>
      </w:r>
      <w:r>
        <w:rPr>
          <w:rFonts w:hint="eastAsia"/>
        </w:rPr>
        <w:t xml:space="preserve"> 2 </w:t>
      </w:r>
      <w:r>
        <w:rPr>
          <w:rFonts w:hint="eastAsia"/>
        </w:rPr>
        <w:t>的字符串，它包含反斜杠和字母</w:t>
      </w:r>
      <w:r>
        <w:rPr>
          <w:rFonts w:hint="eastAsia"/>
        </w:rPr>
        <w:t xml:space="preserve"> u </w:t>
      </w:r>
      <w:r>
        <w:rPr>
          <w:rFonts w:hint="eastAsia"/>
        </w:rPr>
        <w:t>两个字符。</w:t>
      </w:r>
      <w:r>
        <w:rPr>
          <w:rFonts w:hint="eastAsia"/>
        </w:rPr>
        <w:t xml:space="preserve"> </w:t>
      </w:r>
    </w:p>
    <w:p w:rsidR="0006506A" w:rsidRDefault="0006506A" w:rsidP="00452115">
      <w:pPr>
        <w:ind w:firstLine="480"/>
      </w:pPr>
      <w:r>
        <w:rPr>
          <w:rFonts w:hint="eastAsia"/>
        </w:rPr>
        <w:t>这个语言中的操作符和分隔字符包括：</w:t>
      </w:r>
      <w:r>
        <w:rPr>
          <w:rFonts w:hint="eastAsia"/>
        </w:rPr>
        <w:t xml:space="preserve"> </w:t>
      </w:r>
    </w:p>
    <w:p w:rsidR="0006506A" w:rsidRDefault="0006506A" w:rsidP="00452115">
      <w:pPr>
        <w:ind w:firstLine="480"/>
      </w:pPr>
      <w:r>
        <w:t xml:space="preserve">+ - * / % &lt; &lt;= &gt; &gt;= = == != &amp;&amp; || ! ; , . [ ] ( ) { } </w:t>
      </w:r>
    </w:p>
    <w:p w:rsidR="0006506A" w:rsidRDefault="0006506A" w:rsidP="00452115">
      <w:pPr>
        <w:ind w:firstLine="480"/>
      </w:pPr>
      <w:r>
        <w:rPr>
          <w:rFonts w:hint="eastAsia"/>
        </w:rPr>
        <w:t>单行注释是以</w:t>
      </w:r>
      <w:r>
        <w:rPr>
          <w:rFonts w:hint="eastAsia"/>
        </w:rPr>
        <w:t>//</w:t>
      </w:r>
      <w:r>
        <w:rPr>
          <w:rFonts w:hint="eastAsia"/>
        </w:rPr>
        <w:t>开头直到该行的结尾。</w:t>
      </w:r>
      <w:r>
        <w:rPr>
          <w:rFonts w:hint="eastAsia"/>
        </w:rPr>
        <w:t xml:space="preserve">Decaf/Mind </w:t>
      </w:r>
      <w:r>
        <w:rPr>
          <w:rFonts w:hint="eastAsia"/>
        </w:rPr>
        <w:t>中没有多行注释。如果单行注释出现</w:t>
      </w:r>
      <w:r>
        <w:rPr>
          <w:rFonts w:hint="eastAsia"/>
        </w:rPr>
        <w:t xml:space="preserve"> </w:t>
      </w:r>
      <w:r>
        <w:rPr>
          <w:rFonts w:hint="eastAsia"/>
        </w:rPr>
        <w:t>在程序末尾，那么单行注释的结尾需要换行。</w:t>
      </w:r>
    </w:p>
    <w:p w:rsidR="00452115" w:rsidRDefault="00452115" w:rsidP="00452115">
      <w:pPr>
        <w:ind w:firstLine="480"/>
      </w:pPr>
      <w:r>
        <w:rPr>
          <w:rFonts w:hint="eastAsia"/>
        </w:rPr>
        <w:t>对应单词元素和生成的</w:t>
      </w:r>
      <w:r>
        <w:rPr>
          <w:rFonts w:hint="eastAsia"/>
        </w:rPr>
        <w:t>Token</w:t>
      </w:r>
      <w:r>
        <w:rPr>
          <w:rFonts w:hint="eastAsia"/>
        </w:rPr>
        <w:t>关系</w:t>
      </w:r>
      <w:r w:rsidR="002B186B">
        <w:rPr>
          <w:rFonts w:hint="eastAsia"/>
        </w:rPr>
        <w:t>见</w:t>
      </w:r>
      <w:r w:rsidR="002B186B">
        <w:fldChar w:fldCharType="begin"/>
      </w:r>
      <w:r w:rsidR="002B186B">
        <w:instrText xml:space="preserve"> </w:instrText>
      </w:r>
      <w:r w:rsidR="002B186B">
        <w:rPr>
          <w:rFonts w:hint="eastAsia"/>
        </w:rPr>
        <w:instrText>REF _Ref472146374 \h</w:instrText>
      </w:r>
      <w:r w:rsidR="002B186B">
        <w:instrText xml:space="preserve"> </w:instrText>
      </w:r>
      <w:r w:rsidR="002B186B">
        <w:fldChar w:fldCharType="separate"/>
      </w:r>
      <w:r w:rsidR="00F42BA0">
        <w:rPr>
          <w:rFonts w:hint="eastAsia"/>
        </w:rPr>
        <w:t>表格</w:t>
      </w:r>
      <w:r w:rsidR="00F42BA0">
        <w:rPr>
          <w:rFonts w:hint="eastAsia"/>
        </w:rPr>
        <w:t xml:space="preserve"> </w:t>
      </w:r>
      <w:r w:rsidR="00F42BA0">
        <w:rPr>
          <w:noProof/>
        </w:rPr>
        <w:t>2</w:t>
      </w:r>
      <w:r w:rsidR="00F42BA0">
        <w:noBreakHyphen/>
      </w:r>
      <w:r w:rsidR="00F42BA0">
        <w:rPr>
          <w:noProof/>
        </w:rPr>
        <w:t>1</w:t>
      </w:r>
      <w:r w:rsidR="002B186B">
        <w:fldChar w:fldCharType="end"/>
      </w:r>
      <w:r>
        <w:rPr>
          <w:rFonts w:hint="eastAsia"/>
        </w:rPr>
        <w:t>。</w:t>
      </w:r>
    </w:p>
    <w:p w:rsidR="00EE4315" w:rsidRDefault="00EE4315" w:rsidP="00452115">
      <w:pPr>
        <w:ind w:firstLine="480"/>
      </w:pPr>
    </w:p>
    <w:p w:rsidR="00EE4315" w:rsidRDefault="00EE4315" w:rsidP="00EE4315">
      <w:pPr>
        <w:pStyle w:val="a4"/>
        <w:keepNext/>
        <w:ind w:firstLineChars="0" w:firstLine="0"/>
        <w:jc w:val="center"/>
      </w:pPr>
      <w:bookmarkStart w:id="9" w:name="_Ref472146374"/>
      <w:r>
        <w:rPr>
          <w:rFonts w:hint="eastAsia"/>
        </w:rPr>
        <w:lastRenderedPageBreak/>
        <w:t>表格</w:t>
      </w:r>
      <w:r>
        <w:rPr>
          <w:rFonts w:hint="eastAsia"/>
        </w:rPr>
        <w:t xml:space="preserve"> </w:t>
      </w:r>
      <w:r w:rsidR="00C642D5">
        <w:fldChar w:fldCharType="begin"/>
      </w:r>
      <w:r w:rsidR="00C642D5">
        <w:instrText xml:space="preserve"> </w:instrText>
      </w:r>
      <w:r w:rsidR="00C642D5">
        <w:rPr>
          <w:rFonts w:hint="eastAsia"/>
        </w:rPr>
        <w:instrText>STYLEREF 1 \s</w:instrText>
      </w:r>
      <w:r w:rsidR="00C642D5">
        <w:instrText xml:space="preserve"> </w:instrText>
      </w:r>
      <w:r w:rsidR="00C642D5">
        <w:fldChar w:fldCharType="separate"/>
      </w:r>
      <w:r w:rsidR="00F42BA0">
        <w:rPr>
          <w:noProof/>
        </w:rPr>
        <w:t>2</w:t>
      </w:r>
      <w:r w:rsidR="00C642D5">
        <w:fldChar w:fldCharType="end"/>
      </w:r>
      <w:r w:rsidR="00C642D5">
        <w:noBreakHyphen/>
      </w:r>
      <w:r w:rsidR="00C642D5">
        <w:fldChar w:fldCharType="begin"/>
      </w:r>
      <w:r w:rsidR="00C642D5">
        <w:instrText xml:space="preserve"> </w:instrText>
      </w:r>
      <w:r w:rsidR="00C642D5">
        <w:rPr>
          <w:rFonts w:hint="eastAsia"/>
        </w:rPr>
        <w:instrText xml:space="preserve">SEQ </w:instrText>
      </w:r>
      <w:r w:rsidR="00C642D5">
        <w:rPr>
          <w:rFonts w:hint="eastAsia"/>
        </w:rPr>
        <w:instrText>表格</w:instrText>
      </w:r>
      <w:r w:rsidR="00C642D5">
        <w:rPr>
          <w:rFonts w:hint="eastAsia"/>
        </w:rPr>
        <w:instrText xml:space="preserve"> \* ARABIC \s 1</w:instrText>
      </w:r>
      <w:r w:rsidR="00C642D5">
        <w:instrText xml:space="preserve"> </w:instrText>
      </w:r>
      <w:r w:rsidR="00C642D5">
        <w:fldChar w:fldCharType="separate"/>
      </w:r>
      <w:r w:rsidR="00F42BA0">
        <w:rPr>
          <w:noProof/>
        </w:rPr>
        <w:t>1</w:t>
      </w:r>
      <w:r w:rsidR="00C642D5">
        <w:fldChar w:fldCharType="end"/>
      </w:r>
      <w:bookmarkEnd w:id="9"/>
      <w:r>
        <w:rPr>
          <w:rFonts w:hint="eastAsia"/>
        </w:rPr>
        <w:t>词法及对应</w:t>
      </w:r>
      <w:r>
        <w:rPr>
          <w:rFonts w:hint="eastAsia"/>
        </w:rPr>
        <w:t>token</w:t>
      </w:r>
      <w:r>
        <w:rPr>
          <w:rFonts w:hint="eastAsia"/>
        </w:rPr>
        <w:t>关系表</w:t>
      </w:r>
    </w:p>
    <w:tbl>
      <w:tblPr>
        <w:tblStyle w:val="af1"/>
        <w:tblW w:w="0" w:type="auto"/>
        <w:tblLook w:val="04A0" w:firstRow="1" w:lastRow="0" w:firstColumn="1" w:lastColumn="0" w:noHBand="0" w:noVBand="1"/>
      </w:tblPr>
      <w:tblGrid>
        <w:gridCol w:w="2301"/>
        <w:gridCol w:w="1896"/>
        <w:gridCol w:w="2602"/>
        <w:gridCol w:w="1723"/>
      </w:tblGrid>
      <w:tr w:rsidR="00EE4315" w:rsidTr="00EE4315">
        <w:tc>
          <w:tcPr>
            <w:tcW w:w="2301" w:type="dxa"/>
          </w:tcPr>
          <w:p w:rsidR="00EE4315" w:rsidRDefault="00EE4315" w:rsidP="00EE4315">
            <w:pPr>
              <w:ind w:firstLineChars="0" w:firstLine="0"/>
            </w:pPr>
            <w:r>
              <w:rPr>
                <w:rFonts w:hint="eastAsia"/>
              </w:rPr>
              <w:t>正规式部分</w:t>
            </w:r>
          </w:p>
        </w:tc>
        <w:tc>
          <w:tcPr>
            <w:tcW w:w="1896" w:type="dxa"/>
          </w:tcPr>
          <w:p w:rsidR="00EE4315" w:rsidRDefault="00EE4315" w:rsidP="00EE4315">
            <w:pPr>
              <w:ind w:firstLineChars="0" w:firstLine="0"/>
            </w:pPr>
            <w:r>
              <w:rPr>
                <w:rFonts w:hint="eastAsia"/>
              </w:rPr>
              <w:t>生成的</w:t>
            </w:r>
            <w:r>
              <w:rPr>
                <w:rFonts w:hint="eastAsia"/>
              </w:rPr>
              <w:t>token</w:t>
            </w:r>
          </w:p>
        </w:tc>
        <w:tc>
          <w:tcPr>
            <w:tcW w:w="2602" w:type="dxa"/>
          </w:tcPr>
          <w:p w:rsidR="00EE4315" w:rsidRDefault="00EE4315" w:rsidP="00EE4315">
            <w:pPr>
              <w:ind w:firstLineChars="0" w:firstLine="0"/>
            </w:pPr>
            <w:r>
              <w:rPr>
                <w:rFonts w:hint="eastAsia"/>
              </w:rPr>
              <w:t>正规式部分</w:t>
            </w:r>
          </w:p>
        </w:tc>
        <w:tc>
          <w:tcPr>
            <w:tcW w:w="1723" w:type="dxa"/>
          </w:tcPr>
          <w:p w:rsidR="00EE4315" w:rsidRDefault="00EE4315" w:rsidP="00EE4315">
            <w:pPr>
              <w:ind w:firstLineChars="0" w:firstLine="0"/>
            </w:pPr>
            <w:r>
              <w:rPr>
                <w:rFonts w:hint="eastAsia"/>
              </w:rPr>
              <w:t>生成的</w:t>
            </w:r>
            <w:r>
              <w:rPr>
                <w:rFonts w:hint="eastAsia"/>
              </w:rPr>
              <w:t>token</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int</w:t>
            </w:r>
          </w:p>
        </w:tc>
        <w:tc>
          <w:tcPr>
            <w:tcW w:w="1896" w:type="dxa"/>
          </w:tcPr>
          <w:p w:rsidR="00EE4315" w:rsidRPr="00EE4315" w:rsidRDefault="00EE4315" w:rsidP="00EE4315">
            <w:pPr>
              <w:ind w:firstLineChars="0" w:firstLine="0"/>
              <w:rPr>
                <w:sz w:val="21"/>
                <w:szCs w:val="21"/>
              </w:rPr>
            </w:pPr>
            <w:r w:rsidRPr="00EE4315">
              <w:rPr>
                <w:rFonts w:hint="eastAsia"/>
                <w:sz w:val="21"/>
                <w:szCs w:val="21"/>
              </w:rPr>
              <w:t>INT</w:t>
            </w:r>
          </w:p>
        </w:tc>
        <w:tc>
          <w:tcPr>
            <w:tcW w:w="2602" w:type="dxa"/>
          </w:tcPr>
          <w:p w:rsidR="00EE4315" w:rsidRPr="00EE4315" w:rsidRDefault="00EE4315" w:rsidP="00EE4315">
            <w:pPr>
              <w:ind w:firstLineChars="0" w:firstLine="0"/>
              <w:rPr>
                <w:sz w:val="21"/>
                <w:szCs w:val="21"/>
              </w:rPr>
            </w:pPr>
            <w:r w:rsidRPr="00EE4315">
              <w:rPr>
                <w:sz w:val="21"/>
                <w:szCs w:val="21"/>
              </w:rPr>
              <w:t>[a-zA-Z_][0-9A-Za-z_]*</w:t>
            </w:r>
          </w:p>
        </w:tc>
        <w:tc>
          <w:tcPr>
            <w:tcW w:w="1723" w:type="dxa"/>
          </w:tcPr>
          <w:p w:rsidR="00EE4315" w:rsidRPr="00EE4315" w:rsidRDefault="00EE4315" w:rsidP="00EE4315">
            <w:pPr>
              <w:ind w:firstLineChars="0" w:firstLine="0"/>
              <w:rPr>
                <w:sz w:val="21"/>
                <w:szCs w:val="21"/>
              </w:rPr>
            </w:pPr>
            <w:r w:rsidRPr="00EE4315">
              <w:rPr>
                <w:rFonts w:hint="eastAsia"/>
                <w:sz w:val="21"/>
                <w:szCs w:val="21"/>
              </w:rPr>
              <w:t>ID</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float</w:t>
            </w:r>
          </w:p>
        </w:tc>
        <w:tc>
          <w:tcPr>
            <w:tcW w:w="1896" w:type="dxa"/>
          </w:tcPr>
          <w:p w:rsidR="00EE4315" w:rsidRPr="00EE4315" w:rsidRDefault="00EE4315" w:rsidP="00EE4315">
            <w:pPr>
              <w:ind w:firstLineChars="0" w:firstLine="0"/>
              <w:rPr>
                <w:sz w:val="21"/>
                <w:szCs w:val="21"/>
              </w:rPr>
            </w:pPr>
            <w:r w:rsidRPr="00EE4315">
              <w:rPr>
                <w:rFonts w:hint="eastAsia"/>
                <w:sz w:val="21"/>
                <w:szCs w:val="21"/>
              </w:rPr>
              <w:t>FLOAT</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SEMI</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bool</w:t>
            </w:r>
          </w:p>
        </w:tc>
        <w:tc>
          <w:tcPr>
            <w:tcW w:w="1896" w:type="dxa"/>
          </w:tcPr>
          <w:p w:rsidR="00EE4315" w:rsidRPr="00EE4315" w:rsidRDefault="00EE4315" w:rsidP="00EE4315">
            <w:pPr>
              <w:ind w:firstLineChars="0" w:firstLine="0"/>
              <w:rPr>
                <w:sz w:val="21"/>
                <w:szCs w:val="21"/>
              </w:rPr>
            </w:pPr>
            <w:r w:rsidRPr="00EE4315">
              <w:rPr>
                <w:rFonts w:hint="eastAsia"/>
                <w:sz w:val="21"/>
                <w:szCs w:val="21"/>
              </w:rPr>
              <w:t>BOOL</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COMMA</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 xml:space="preserve">string </w:t>
            </w:r>
          </w:p>
        </w:tc>
        <w:tc>
          <w:tcPr>
            <w:tcW w:w="1896" w:type="dxa"/>
          </w:tcPr>
          <w:p w:rsidR="00EE4315" w:rsidRPr="00EE4315" w:rsidRDefault="00EE4315" w:rsidP="00EE4315">
            <w:pPr>
              <w:ind w:firstLineChars="0" w:firstLine="0"/>
              <w:rPr>
                <w:sz w:val="21"/>
                <w:szCs w:val="21"/>
              </w:rPr>
            </w:pPr>
            <w:r w:rsidRPr="00EE4315">
              <w:rPr>
                <w:rFonts w:hint="eastAsia"/>
                <w:sz w:val="21"/>
                <w:szCs w:val="21"/>
              </w:rPr>
              <w:t>STRING</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ASSIGNOP</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void</w:t>
            </w:r>
          </w:p>
        </w:tc>
        <w:tc>
          <w:tcPr>
            <w:tcW w:w="1896" w:type="dxa"/>
          </w:tcPr>
          <w:p w:rsidR="00EE4315" w:rsidRPr="00EE4315" w:rsidRDefault="00EE4315" w:rsidP="00EE4315">
            <w:pPr>
              <w:ind w:firstLineChars="0" w:firstLine="0"/>
              <w:rPr>
                <w:sz w:val="21"/>
                <w:szCs w:val="21"/>
              </w:rPr>
            </w:pPr>
            <w:r w:rsidRPr="00EE4315">
              <w:rPr>
                <w:rFonts w:hint="eastAsia"/>
                <w:sz w:val="21"/>
                <w:szCs w:val="21"/>
              </w:rPr>
              <w:t>VOID</w:t>
            </w:r>
          </w:p>
        </w:tc>
        <w:tc>
          <w:tcPr>
            <w:tcW w:w="2602" w:type="dxa"/>
          </w:tcPr>
          <w:p w:rsidR="00EE4315" w:rsidRPr="00EE4315" w:rsidRDefault="00EE4315" w:rsidP="00EE4315">
            <w:pPr>
              <w:ind w:firstLineChars="0" w:firstLine="0"/>
              <w:rPr>
                <w:sz w:val="21"/>
                <w:szCs w:val="21"/>
              </w:rPr>
            </w:pPr>
            <w:r w:rsidRPr="00EE4315">
              <w:rPr>
                <w:rFonts w:hint="eastAsia"/>
                <w:sz w:val="21"/>
                <w:szCs w:val="21"/>
              </w:rPr>
              <w:t>&lt;</w:t>
            </w:r>
          </w:p>
        </w:tc>
        <w:tc>
          <w:tcPr>
            <w:tcW w:w="1723" w:type="dxa"/>
          </w:tcPr>
          <w:p w:rsidR="00EE4315" w:rsidRPr="00EE4315" w:rsidRDefault="00EE4315" w:rsidP="00EE4315">
            <w:pPr>
              <w:ind w:firstLineChars="0" w:firstLine="0"/>
              <w:rPr>
                <w:sz w:val="21"/>
                <w:szCs w:val="21"/>
              </w:rPr>
            </w:pPr>
            <w:r w:rsidRPr="00EE4315">
              <w:rPr>
                <w:rFonts w:hint="eastAsia"/>
                <w:sz w:val="21"/>
                <w:szCs w:val="21"/>
              </w:rPr>
              <w:t>LESS</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class</w:t>
            </w:r>
          </w:p>
        </w:tc>
        <w:tc>
          <w:tcPr>
            <w:tcW w:w="1896" w:type="dxa"/>
          </w:tcPr>
          <w:p w:rsidR="00EE4315" w:rsidRPr="00EE4315" w:rsidRDefault="00EE4315" w:rsidP="00EE4315">
            <w:pPr>
              <w:ind w:firstLineChars="0" w:firstLine="0"/>
              <w:rPr>
                <w:sz w:val="21"/>
                <w:szCs w:val="21"/>
              </w:rPr>
            </w:pPr>
            <w:r w:rsidRPr="00EE4315">
              <w:rPr>
                <w:rFonts w:hint="eastAsia"/>
                <w:sz w:val="21"/>
                <w:szCs w:val="21"/>
              </w:rPr>
              <w:t>CLASS</w:t>
            </w:r>
          </w:p>
        </w:tc>
        <w:tc>
          <w:tcPr>
            <w:tcW w:w="2602" w:type="dxa"/>
          </w:tcPr>
          <w:p w:rsidR="00EE4315" w:rsidRPr="00EE4315" w:rsidRDefault="00EE4315" w:rsidP="00EE4315">
            <w:pPr>
              <w:ind w:firstLineChars="0" w:firstLine="0"/>
              <w:rPr>
                <w:sz w:val="21"/>
                <w:szCs w:val="21"/>
              </w:rPr>
            </w:pPr>
            <w:r w:rsidRPr="00EE4315">
              <w:rPr>
                <w:rFonts w:hint="eastAsia"/>
                <w:sz w:val="21"/>
                <w:szCs w:val="21"/>
              </w:rPr>
              <w:t>&gt;</w:t>
            </w:r>
          </w:p>
        </w:tc>
        <w:tc>
          <w:tcPr>
            <w:tcW w:w="1723" w:type="dxa"/>
          </w:tcPr>
          <w:p w:rsidR="00EE4315" w:rsidRPr="00EE4315" w:rsidRDefault="00EE4315" w:rsidP="00EE4315">
            <w:pPr>
              <w:ind w:firstLineChars="0" w:firstLine="0"/>
              <w:rPr>
                <w:sz w:val="21"/>
                <w:szCs w:val="21"/>
              </w:rPr>
            </w:pPr>
            <w:r w:rsidRPr="00EE4315">
              <w:rPr>
                <w:rFonts w:hint="eastAsia"/>
                <w:sz w:val="21"/>
                <w:szCs w:val="21"/>
              </w:rPr>
              <w:t>MORE</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new</w:t>
            </w:r>
          </w:p>
        </w:tc>
        <w:tc>
          <w:tcPr>
            <w:tcW w:w="1896" w:type="dxa"/>
          </w:tcPr>
          <w:p w:rsidR="00EE4315" w:rsidRPr="00EE4315" w:rsidRDefault="00EE4315" w:rsidP="00EE4315">
            <w:pPr>
              <w:ind w:firstLineChars="0" w:firstLine="0"/>
              <w:rPr>
                <w:sz w:val="21"/>
                <w:szCs w:val="21"/>
              </w:rPr>
            </w:pPr>
            <w:r w:rsidRPr="00EE4315">
              <w:rPr>
                <w:rFonts w:hint="eastAsia"/>
                <w:sz w:val="21"/>
                <w:szCs w:val="21"/>
              </w:rPr>
              <w:t>NEW</w:t>
            </w:r>
          </w:p>
        </w:tc>
        <w:tc>
          <w:tcPr>
            <w:tcW w:w="2602" w:type="dxa"/>
          </w:tcPr>
          <w:p w:rsidR="00EE4315" w:rsidRPr="00EE4315" w:rsidRDefault="00EE4315" w:rsidP="00EE4315">
            <w:pPr>
              <w:ind w:firstLineChars="0" w:firstLine="0"/>
              <w:rPr>
                <w:sz w:val="21"/>
                <w:szCs w:val="21"/>
              </w:rPr>
            </w:pPr>
            <w:r w:rsidRPr="00EE4315">
              <w:rPr>
                <w:rFonts w:hint="eastAsia"/>
                <w:sz w:val="21"/>
                <w:szCs w:val="21"/>
              </w:rPr>
              <w:t>&lt;=</w:t>
            </w:r>
          </w:p>
        </w:tc>
        <w:tc>
          <w:tcPr>
            <w:tcW w:w="1723" w:type="dxa"/>
          </w:tcPr>
          <w:p w:rsidR="00EE4315" w:rsidRPr="00EE4315" w:rsidRDefault="00EE4315" w:rsidP="00EE4315">
            <w:pPr>
              <w:ind w:firstLineChars="0" w:firstLine="0"/>
              <w:rPr>
                <w:sz w:val="21"/>
                <w:szCs w:val="21"/>
              </w:rPr>
            </w:pPr>
            <w:r w:rsidRPr="00EE4315">
              <w:rPr>
                <w:rFonts w:hint="eastAsia"/>
                <w:sz w:val="21"/>
                <w:szCs w:val="21"/>
              </w:rPr>
              <w:t>LESS</w:t>
            </w:r>
            <w:r w:rsidRPr="00EE4315">
              <w:rPr>
                <w:sz w:val="21"/>
                <w:szCs w:val="21"/>
              </w:rPr>
              <w:t>EQUAL</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 xml:space="preserve">static </w:t>
            </w:r>
          </w:p>
        </w:tc>
        <w:tc>
          <w:tcPr>
            <w:tcW w:w="1896" w:type="dxa"/>
          </w:tcPr>
          <w:p w:rsidR="00EE4315" w:rsidRPr="00EE4315" w:rsidRDefault="00EE4315" w:rsidP="00EE4315">
            <w:pPr>
              <w:ind w:firstLineChars="0" w:firstLine="0"/>
              <w:rPr>
                <w:sz w:val="21"/>
                <w:szCs w:val="21"/>
              </w:rPr>
            </w:pPr>
            <w:r w:rsidRPr="00EE4315">
              <w:rPr>
                <w:rFonts w:hint="eastAsia"/>
                <w:sz w:val="21"/>
                <w:szCs w:val="21"/>
              </w:rPr>
              <w:t>STATIC</w:t>
            </w:r>
          </w:p>
        </w:tc>
        <w:tc>
          <w:tcPr>
            <w:tcW w:w="2602" w:type="dxa"/>
          </w:tcPr>
          <w:p w:rsidR="00EE4315" w:rsidRPr="00EE4315" w:rsidRDefault="00EE4315" w:rsidP="00EE4315">
            <w:pPr>
              <w:ind w:firstLineChars="0" w:firstLine="0"/>
              <w:rPr>
                <w:sz w:val="21"/>
                <w:szCs w:val="21"/>
              </w:rPr>
            </w:pPr>
            <w:r w:rsidRPr="00EE4315">
              <w:rPr>
                <w:rFonts w:hint="eastAsia"/>
                <w:sz w:val="21"/>
                <w:szCs w:val="21"/>
              </w:rPr>
              <w:t>&gt;=</w:t>
            </w:r>
          </w:p>
        </w:tc>
        <w:tc>
          <w:tcPr>
            <w:tcW w:w="1723" w:type="dxa"/>
          </w:tcPr>
          <w:p w:rsidR="00EE4315" w:rsidRPr="00EE4315" w:rsidRDefault="00EE4315" w:rsidP="00EE4315">
            <w:pPr>
              <w:ind w:firstLineChars="0" w:firstLine="0"/>
              <w:rPr>
                <w:sz w:val="21"/>
                <w:szCs w:val="21"/>
              </w:rPr>
            </w:pPr>
            <w:r w:rsidRPr="00EE4315">
              <w:rPr>
                <w:rFonts w:hint="eastAsia"/>
                <w:sz w:val="21"/>
                <w:szCs w:val="21"/>
              </w:rPr>
              <w:t>MOREEQUAL</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extends</w:t>
            </w:r>
          </w:p>
        </w:tc>
        <w:tc>
          <w:tcPr>
            <w:tcW w:w="1896" w:type="dxa"/>
          </w:tcPr>
          <w:p w:rsidR="00EE4315" w:rsidRPr="00EE4315" w:rsidRDefault="00EE4315" w:rsidP="00EE4315">
            <w:pPr>
              <w:ind w:firstLineChars="0" w:firstLine="0"/>
              <w:rPr>
                <w:sz w:val="21"/>
                <w:szCs w:val="21"/>
              </w:rPr>
            </w:pPr>
            <w:r w:rsidRPr="00EE4315">
              <w:rPr>
                <w:rFonts w:hint="eastAsia"/>
                <w:sz w:val="21"/>
                <w:szCs w:val="21"/>
              </w:rPr>
              <w:t>EXTENDS</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EQUAL</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 xml:space="preserve">for </w:t>
            </w:r>
          </w:p>
        </w:tc>
        <w:tc>
          <w:tcPr>
            <w:tcW w:w="1896" w:type="dxa"/>
          </w:tcPr>
          <w:p w:rsidR="00EE4315" w:rsidRPr="00EE4315" w:rsidRDefault="00EE4315" w:rsidP="00EE4315">
            <w:pPr>
              <w:ind w:firstLineChars="0" w:firstLine="0"/>
              <w:rPr>
                <w:sz w:val="21"/>
                <w:szCs w:val="21"/>
              </w:rPr>
            </w:pPr>
            <w:r w:rsidRPr="00EE4315">
              <w:rPr>
                <w:rFonts w:hint="eastAsia"/>
                <w:sz w:val="21"/>
                <w:szCs w:val="21"/>
              </w:rPr>
              <w:t>FOR</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NOTEQUAL</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return</w:t>
            </w:r>
          </w:p>
        </w:tc>
        <w:tc>
          <w:tcPr>
            <w:tcW w:w="1896" w:type="dxa"/>
          </w:tcPr>
          <w:p w:rsidR="00EE4315" w:rsidRPr="00EE4315" w:rsidRDefault="00EE4315" w:rsidP="00EE4315">
            <w:pPr>
              <w:ind w:firstLineChars="0" w:firstLine="0"/>
              <w:rPr>
                <w:sz w:val="21"/>
                <w:szCs w:val="21"/>
              </w:rPr>
            </w:pPr>
            <w:r w:rsidRPr="00EE4315">
              <w:rPr>
                <w:rFonts w:hint="eastAsia"/>
                <w:sz w:val="21"/>
                <w:szCs w:val="21"/>
              </w:rPr>
              <w:t>RETURN</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PLUS</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if</w:t>
            </w:r>
          </w:p>
        </w:tc>
        <w:tc>
          <w:tcPr>
            <w:tcW w:w="1896" w:type="dxa"/>
          </w:tcPr>
          <w:p w:rsidR="00EE4315" w:rsidRPr="00EE4315" w:rsidRDefault="00EE4315" w:rsidP="00EE4315">
            <w:pPr>
              <w:ind w:firstLineChars="0" w:firstLine="0"/>
              <w:rPr>
                <w:sz w:val="21"/>
                <w:szCs w:val="21"/>
              </w:rPr>
            </w:pPr>
            <w:r w:rsidRPr="00EE4315">
              <w:rPr>
                <w:rFonts w:hint="eastAsia"/>
                <w:sz w:val="21"/>
                <w:szCs w:val="21"/>
              </w:rPr>
              <w:t>IF</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MINUS</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 xml:space="preserve">else </w:t>
            </w:r>
          </w:p>
        </w:tc>
        <w:tc>
          <w:tcPr>
            <w:tcW w:w="1896" w:type="dxa"/>
          </w:tcPr>
          <w:p w:rsidR="00EE4315" w:rsidRPr="00EE4315" w:rsidRDefault="00EE4315" w:rsidP="00EE4315">
            <w:pPr>
              <w:ind w:firstLineChars="0" w:firstLine="0"/>
              <w:rPr>
                <w:sz w:val="21"/>
                <w:szCs w:val="21"/>
              </w:rPr>
            </w:pPr>
            <w:r w:rsidRPr="00EE4315">
              <w:rPr>
                <w:rFonts w:hint="eastAsia"/>
                <w:sz w:val="21"/>
                <w:szCs w:val="21"/>
              </w:rPr>
              <w:t>ELSE</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STAR</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while</w:t>
            </w:r>
          </w:p>
        </w:tc>
        <w:tc>
          <w:tcPr>
            <w:tcW w:w="1896" w:type="dxa"/>
          </w:tcPr>
          <w:p w:rsidR="00EE4315" w:rsidRPr="00EE4315" w:rsidRDefault="00EE4315" w:rsidP="00EE4315">
            <w:pPr>
              <w:ind w:firstLineChars="0" w:firstLine="0"/>
              <w:rPr>
                <w:sz w:val="21"/>
                <w:szCs w:val="21"/>
              </w:rPr>
            </w:pPr>
            <w:r w:rsidRPr="00EE4315">
              <w:rPr>
                <w:rFonts w:hint="eastAsia"/>
                <w:sz w:val="21"/>
                <w:szCs w:val="21"/>
              </w:rPr>
              <w:t>WHILE</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DIV</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break</w:t>
            </w:r>
          </w:p>
        </w:tc>
        <w:tc>
          <w:tcPr>
            <w:tcW w:w="1896" w:type="dxa"/>
          </w:tcPr>
          <w:p w:rsidR="00EE4315" w:rsidRPr="00EE4315" w:rsidRDefault="00EE4315" w:rsidP="00EE4315">
            <w:pPr>
              <w:ind w:firstLineChars="0" w:firstLine="0"/>
              <w:rPr>
                <w:sz w:val="21"/>
                <w:szCs w:val="21"/>
              </w:rPr>
            </w:pPr>
            <w:r w:rsidRPr="00EE4315">
              <w:rPr>
                <w:rFonts w:hint="eastAsia"/>
                <w:sz w:val="21"/>
                <w:szCs w:val="21"/>
              </w:rPr>
              <w:t>BREAK</w:t>
            </w:r>
          </w:p>
        </w:tc>
        <w:tc>
          <w:tcPr>
            <w:tcW w:w="2602" w:type="dxa"/>
          </w:tcPr>
          <w:p w:rsidR="00EE4315" w:rsidRPr="00EE4315" w:rsidRDefault="00EE4315" w:rsidP="00EE4315">
            <w:pPr>
              <w:ind w:firstLineChars="0" w:firstLine="0"/>
              <w:rPr>
                <w:sz w:val="21"/>
                <w:szCs w:val="21"/>
              </w:rPr>
            </w:pPr>
            <w:r w:rsidRPr="00EE4315">
              <w:rPr>
                <w:rFonts w:hint="eastAsia"/>
                <w:sz w:val="21"/>
                <w:szCs w:val="21"/>
              </w:rPr>
              <w:t>&amp;&amp;</w:t>
            </w:r>
          </w:p>
        </w:tc>
        <w:tc>
          <w:tcPr>
            <w:tcW w:w="1723" w:type="dxa"/>
          </w:tcPr>
          <w:p w:rsidR="00EE4315" w:rsidRPr="00EE4315" w:rsidRDefault="00EE4315" w:rsidP="00EE4315">
            <w:pPr>
              <w:ind w:firstLineChars="0" w:firstLine="0"/>
              <w:rPr>
                <w:sz w:val="21"/>
                <w:szCs w:val="21"/>
              </w:rPr>
            </w:pPr>
            <w:r w:rsidRPr="00EE4315">
              <w:rPr>
                <w:rFonts w:hint="eastAsia"/>
                <w:sz w:val="21"/>
                <w:szCs w:val="21"/>
              </w:rPr>
              <w:t>AND</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print</w:t>
            </w:r>
          </w:p>
        </w:tc>
        <w:tc>
          <w:tcPr>
            <w:tcW w:w="1896" w:type="dxa"/>
          </w:tcPr>
          <w:p w:rsidR="00EE4315" w:rsidRPr="00EE4315" w:rsidRDefault="00EE4315" w:rsidP="00EE4315">
            <w:pPr>
              <w:ind w:firstLineChars="0" w:firstLine="0"/>
              <w:rPr>
                <w:sz w:val="21"/>
                <w:szCs w:val="21"/>
              </w:rPr>
            </w:pPr>
            <w:r w:rsidRPr="00EE4315">
              <w:rPr>
                <w:rFonts w:hint="eastAsia"/>
                <w:sz w:val="21"/>
                <w:szCs w:val="21"/>
              </w:rPr>
              <w:t>PRINT</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OR</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this</w:t>
            </w:r>
          </w:p>
        </w:tc>
        <w:tc>
          <w:tcPr>
            <w:tcW w:w="1896" w:type="dxa"/>
          </w:tcPr>
          <w:p w:rsidR="00EE4315" w:rsidRPr="00EE4315" w:rsidRDefault="00EE4315" w:rsidP="00EE4315">
            <w:pPr>
              <w:ind w:firstLineChars="0" w:firstLine="0"/>
              <w:rPr>
                <w:sz w:val="21"/>
                <w:szCs w:val="21"/>
              </w:rPr>
            </w:pPr>
            <w:r w:rsidRPr="00EE4315">
              <w:rPr>
                <w:rFonts w:hint="eastAsia"/>
                <w:sz w:val="21"/>
                <w:szCs w:val="21"/>
              </w:rPr>
              <w:t>THIS</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DOT</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ReadInteger</w:t>
            </w:r>
          </w:p>
        </w:tc>
        <w:tc>
          <w:tcPr>
            <w:tcW w:w="1896" w:type="dxa"/>
          </w:tcPr>
          <w:p w:rsidR="00EE4315" w:rsidRPr="00EE4315" w:rsidRDefault="00EE4315" w:rsidP="00EE4315">
            <w:pPr>
              <w:ind w:firstLineChars="0" w:firstLine="0"/>
              <w:rPr>
                <w:sz w:val="21"/>
                <w:szCs w:val="21"/>
              </w:rPr>
            </w:pPr>
            <w:r w:rsidRPr="00EE4315">
              <w:rPr>
                <w:rFonts w:hint="eastAsia"/>
                <w:sz w:val="21"/>
                <w:szCs w:val="21"/>
              </w:rPr>
              <w:t>READINTEGER</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NOT</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ReadLine</w:t>
            </w:r>
          </w:p>
        </w:tc>
        <w:tc>
          <w:tcPr>
            <w:tcW w:w="1896" w:type="dxa"/>
          </w:tcPr>
          <w:p w:rsidR="00EE4315" w:rsidRPr="00EE4315" w:rsidRDefault="00EE4315" w:rsidP="00EE4315">
            <w:pPr>
              <w:ind w:firstLineChars="0" w:firstLine="0"/>
              <w:rPr>
                <w:sz w:val="21"/>
                <w:szCs w:val="21"/>
              </w:rPr>
            </w:pPr>
            <w:r w:rsidRPr="00EE4315">
              <w:rPr>
                <w:rFonts w:hint="eastAsia"/>
                <w:sz w:val="21"/>
                <w:szCs w:val="21"/>
              </w:rPr>
              <w:t>READLINE</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MOD</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sz w:val="21"/>
                <w:szCs w:val="21"/>
              </w:rPr>
              <w:t xml:space="preserve">instanceof </w:t>
            </w:r>
          </w:p>
        </w:tc>
        <w:tc>
          <w:tcPr>
            <w:tcW w:w="1896" w:type="dxa"/>
          </w:tcPr>
          <w:p w:rsidR="00EE4315" w:rsidRPr="00EE4315" w:rsidRDefault="00EE4315" w:rsidP="00EE4315">
            <w:pPr>
              <w:ind w:firstLineChars="0" w:firstLine="0"/>
              <w:rPr>
                <w:sz w:val="21"/>
                <w:szCs w:val="21"/>
              </w:rPr>
            </w:pPr>
            <w:r w:rsidRPr="00EE4315">
              <w:rPr>
                <w:rFonts w:hint="eastAsia"/>
                <w:sz w:val="21"/>
                <w:szCs w:val="21"/>
              </w:rPr>
              <w:t>INSTANCEOF</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LP</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w:t>
            </w:r>
          </w:p>
        </w:tc>
        <w:tc>
          <w:tcPr>
            <w:tcW w:w="1896" w:type="dxa"/>
          </w:tcPr>
          <w:p w:rsidR="00EE4315" w:rsidRPr="00EE4315" w:rsidRDefault="00EE4315" w:rsidP="00EE4315">
            <w:pPr>
              <w:ind w:firstLineChars="0" w:firstLine="0"/>
              <w:rPr>
                <w:sz w:val="21"/>
                <w:szCs w:val="21"/>
              </w:rPr>
            </w:pPr>
            <w:r w:rsidRPr="00EE4315">
              <w:rPr>
                <w:rFonts w:hint="eastAsia"/>
                <w:sz w:val="21"/>
                <w:szCs w:val="21"/>
              </w:rPr>
              <w:t>RP</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LB</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w:t>
            </w:r>
          </w:p>
        </w:tc>
        <w:tc>
          <w:tcPr>
            <w:tcW w:w="1896" w:type="dxa"/>
          </w:tcPr>
          <w:p w:rsidR="00EE4315" w:rsidRPr="00EE4315" w:rsidRDefault="00EE4315" w:rsidP="00EE4315">
            <w:pPr>
              <w:ind w:firstLineChars="0" w:firstLine="0"/>
              <w:rPr>
                <w:sz w:val="21"/>
                <w:szCs w:val="21"/>
              </w:rPr>
            </w:pPr>
            <w:r w:rsidRPr="00EE4315">
              <w:rPr>
                <w:rFonts w:hint="eastAsia"/>
                <w:sz w:val="21"/>
                <w:szCs w:val="21"/>
              </w:rPr>
              <w:t>RB</w:t>
            </w:r>
          </w:p>
        </w:tc>
        <w:tc>
          <w:tcPr>
            <w:tcW w:w="2602" w:type="dxa"/>
          </w:tcPr>
          <w:p w:rsidR="00EE4315" w:rsidRPr="00EE4315" w:rsidRDefault="00EE4315" w:rsidP="00EE4315">
            <w:pPr>
              <w:ind w:firstLineChars="0" w:firstLine="0"/>
              <w:rPr>
                <w:sz w:val="21"/>
                <w:szCs w:val="21"/>
              </w:rPr>
            </w:pPr>
            <w:r w:rsidRPr="00EE4315">
              <w:rPr>
                <w:rFonts w:hint="eastAsia"/>
                <w:sz w:val="21"/>
                <w:szCs w:val="21"/>
              </w:rPr>
              <w:t>\{</w:t>
            </w:r>
          </w:p>
        </w:tc>
        <w:tc>
          <w:tcPr>
            <w:tcW w:w="1723" w:type="dxa"/>
          </w:tcPr>
          <w:p w:rsidR="00EE4315" w:rsidRPr="00EE4315" w:rsidRDefault="00EE4315" w:rsidP="00EE4315">
            <w:pPr>
              <w:ind w:firstLineChars="0" w:firstLine="0"/>
              <w:rPr>
                <w:sz w:val="21"/>
                <w:szCs w:val="21"/>
              </w:rPr>
            </w:pPr>
            <w:r w:rsidRPr="00EE4315">
              <w:rPr>
                <w:rFonts w:hint="eastAsia"/>
                <w:sz w:val="21"/>
                <w:szCs w:val="21"/>
              </w:rPr>
              <w:t>LC</w:t>
            </w:r>
          </w:p>
        </w:tc>
      </w:tr>
      <w:tr w:rsidR="00EE4315" w:rsidRPr="00EE4315" w:rsidTr="00EE4315">
        <w:tc>
          <w:tcPr>
            <w:tcW w:w="2301" w:type="dxa"/>
          </w:tcPr>
          <w:p w:rsidR="00EE4315" w:rsidRPr="00EE4315" w:rsidRDefault="00EE4315" w:rsidP="00EE4315">
            <w:pPr>
              <w:ind w:firstLineChars="0" w:firstLine="0"/>
              <w:rPr>
                <w:sz w:val="21"/>
                <w:szCs w:val="21"/>
              </w:rPr>
            </w:pPr>
            <w:r w:rsidRPr="00EE4315">
              <w:rPr>
                <w:rFonts w:hint="eastAsia"/>
                <w:sz w:val="21"/>
                <w:szCs w:val="21"/>
              </w:rPr>
              <w:t>\}</w:t>
            </w:r>
          </w:p>
        </w:tc>
        <w:tc>
          <w:tcPr>
            <w:tcW w:w="1896" w:type="dxa"/>
          </w:tcPr>
          <w:p w:rsidR="00EE4315" w:rsidRPr="00EE4315" w:rsidRDefault="00EE4315" w:rsidP="00EE4315">
            <w:pPr>
              <w:ind w:firstLineChars="0" w:firstLine="0"/>
              <w:rPr>
                <w:sz w:val="21"/>
                <w:szCs w:val="21"/>
              </w:rPr>
            </w:pPr>
            <w:r w:rsidRPr="00EE4315">
              <w:rPr>
                <w:rFonts w:hint="eastAsia"/>
                <w:sz w:val="21"/>
                <w:szCs w:val="21"/>
              </w:rPr>
              <w:t>RC</w:t>
            </w:r>
          </w:p>
        </w:tc>
        <w:tc>
          <w:tcPr>
            <w:tcW w:w="2602" w:type="dxa"/>
          </w:tcPr>
          <w:p w:rsidR="00EE4315" w:rsidRPr="00EE4315" w:rsidRDefault="00EE4315" w:rsidP="00EE4315">
            <w:pPr>
              <w:ind w:firstLineChars="0" w:firstLine="0"/>
              <w:rPr>
                <w:sz w:val="21"/>
                <w:szCs w:val="21"/>
              </w:rPr>
            </w:pPr>
          </w:p>
        </w:tc>
        <w:tc>
          <w:tcPr>
            <w:tcW w:w="1723" w:type="dxa"/>
          </w:tcPr>
          <w:p w:rsidR="00EE4315" w:rsidRPr="00EE4315" w:rsidRDefault="00EE4315" w:rsidP="00EE4315">
            <w:pPr>
              <w:ind w:firstLineChars="0" w:firstLine="0"/>
              <w:rPr>
                <w:sz w:val="21"/>
                <w:szCs w:val="21"/>
              </w:rPr>
            </w:pPr>
          </w:p>
        </w:tc>
      </w:tr>
    </w:tbl>
    <w:p w:rsidR="00452115" w:rsidRDefault="00452115" w:rsidP="0006506A">
      <w:pPr>
        <w:ind w:firstLine="420"/>
        <w:rPr>
          <w:sz w:val="21"/>
          <w:szCs w:val="21"/>
        </w:rPr>
      </w:pPr>
    </w:p>
    <w:p w:rsidR="00EE4315" w:rsidRDefault="00EE4315" w:rsidP="00EE4315">
      <w:pPr>
        <w:ind w:firstLine="480"/>
      </w:pPr>
      <w:r>
        <w:rPr>
          <w:rFonts w:hint="eastAsia"/>
        </w:rPr>
        <w:t>以上所有</w:t>
      </w:r>
      <w:r>
        <w:rPr>
          <w:rFonts w:hint="eastAsia"/>
        </w:rPr>
        <w:t>token</w:t>
      </w:r>
      <w:r>
        <w:rPr>
          <w:rFonts w:hint="eastAsia"/>
        </w:rPr>
        <w:t>生成时，为了构造语法树以及后续实验，除了返回</w:t>
      </w:r>
      <w:r>
        <w:rPr>
          <w:rFonts w:hint="eastAsia"/>
        </w:rPr>
        <w:t>token</w:t>
      </w:r>
      <w:r>
        <w:rPr>
          <w:rFonts w:hint="eastAsia"/>
        </w:rPr>
        <w:t>供语法分析使用，都会有以下几个动作。一是构造叶子节点，二是维持</w:t>
      </w:r>
      <w:r>
        <w:rPr>
          <w:rFonts w:hint="eastAsia"/>
        </w:rPr>
        <w:t>yyrol</w:t>
      </w:r>
      <w:r>
        <w:rPr>
          <w:rFonts w:hint="eastAsia"/>
        </w:rPr>
        <w:t>变量，</w:t>
      </w:r>
      <w:r>
        <w:rPr>
          <w:rFonts w:hint="eastAsia"/>
        </w:rPr>
        <w:t>token</w:t>
      </w:r>
      <w:r>
        <w:rPr>
          <w:rFonts w:hint="eastAsia"/>
        </w:rPr>
        <w:t>所在的列号。</w:t>
      </w:r>
    </w:p>
    <w:p w:rsidR="00EE4315" w:rsidRPr="00EE4315" w:rsidRDefault="00EE4315" w:rsidP="0006506A">
      <w:pPr>
        <w:ind w:firstLine="420"/>
        <w:rPr>
          <w:sz w:val="21"/>
          <w:szCs w:val="21"/>
        </w:rPr>
      </w:pPr>
      <w:r>
        <w:rPr>
          <w:sz w:val="21"/>
          <w:szCs w:val="21"/>
        </w:rPr>
        <w:fldChar w:fldCharType="begin"/>
      </w:r>
      <w:r>
        <w:rPr>
          <w:sz w:val="21"/>
          <w:szCs w:val="21"/>
        </w:rPr>
        <w:instrText xml:space="preserve"> </w:instrText>
      </w:r>
      <w:r>
        <w:rPr>
          <w:rFonts w:hint="eastAsia"/>
          <w:sz w:val="21"/>
          <w:szCs w:val="21"/>
        </w:rPr>
        <w:instrText>REF _Ref472146374 \h</w:instrText>
      </w:r>
      <w:r>
        <w:rPr>
          <w:sz w:val="21"/>
          <w:szCs w:val="21"/>
        </w:rPr>
        <w:instrText xml:space="preserve"> </w:instrText>
      </w:r>
      <w:r>
        <w:rPr>
          <w:sz w:val="21"/>
          <w:szCs w:val="21"/>
        </w:rPr>
      </w:r>
      <w:r>
        <w:rPr>
          <w:sz w:val="21"/>
          <w:szCs w:val="21"/>
        </w:rPr>
        <w:fldChar w:fldCharType="separate"/>
      </w:r>
      <w:r w:rsidR="00F42BA0">
        <w:rPr>
          <w:rFonts w:hint="eastAsia"/>
        </w:rPr>
        <w:t>表格</w:t>
      </w:r>
      <w:r w:rsidR="00F42BA0">
        <w:rPr>
          <w:rFonts w:hint="eastAsia"/>
        </w:rPr>
        <w:t xml:space="preserve"> </w:t>
      </w:r>
      <w:r w:rsidR="00F42BA0">
        <w:rPr>
          <w:noProof/>
        </w:rPr>
        <w:t>2</w:t>
      </w:r>
      <w:r w:rsidR="00F42BA0">
        <w:noBreakHyphen/>
      </w:r>
      <w:r w:rsidR="00F42BA0">
        <w:rPr>
          <w:noProof/>
        </w:rPr>
        <w:t>1</w:t>
      </w:r>
      <w:r>
        <w:rPr>
          <w:sz w:val="21"/>
          <w:szCs w:val="21"/>
        </w:rPr>
        <w:fldChar w:fldCharType="end"/>
      </w:r>
      <w:r>
        <w:rPr>
          <w:rFonts w:hint="eastAsia"/>
          <w:sz w:val="21"/>
          <w:szCs w:val="21"/>
        </w:rPr>
        <w:t>反映了词法分析中分析到的其他元素，这些元素不返回</w:t>
      </w:r>
      <w:r>
        <w:rPr>
          <w:rFonts w:hint="eastAsia"/>
          <w:sz w:val="21"/>
          <w:szCs w:val="21"/>
        </w:rPr>
        <w:t>token</w:t>
      </w:r>
      <w:r>
        <w:rPr>
          <w:rFonts w:hint="eastAsia"/>
          <w:sz w:val="21"/>
          <w:szCs w:val="21"/>
        </w:rPr>
        <w:t>，但也有语义动作，例如对</w:t>
      </w:r>
      <w:r>
        <w:rPr>
          <w:rFonts w:hint="eastAsia"/>
          <w:sz w:val="21"/>
          <w:szCs w:val="21"/>
        </w:rPr>
        <w:t>SPACE</w:t>
      </w:r>
      <w:r>
        <w:rPr>
          <w:rFonts w:hint="eastAsia"/>
          <w:sz w:val="21"/>
          <w:szCs w:val="21"/>
        </w:rPr>
        <w:t>，</w:t>
      </w:r>
      <w:r>
        <w:rPr>
          <w:rFonts w:hint="eastAsia"/>
          <w:sz w:val="21"/>
          <w:szCs w:val="21"/>
        </w:rPr>
        <w:t>yyrol</w:t>
      </w:r>
      <w:r>
        <w:rPr>
          <w:rFonts w:hint="eastAsia"/>
          <w:sz w:val="21"/>
          <w:szCs w:val="21"/>
        </w:rPr>
        <w:t>需要加</w:t>
      </w:r>
      <w:r>
        <w:rPr>
          <w:rFonts w:hint="eastAsia"/>
          <w:sz w:val="21"/>
          <w:szCs w:val="21"/>
        </w:rPr>
        <w:t>strlen</w:t>
      </w:r>
      <w:r>
        <w:rPr>
          <w:sz w:val="21"/>
          <w:szCs w:val="21"/>
        </w:rPr>
        <w:t>(yytext)</w:t>
      </w:r>
      <w:r>
        <w:rPr>
          <w:rFonts w:hint="eastAsia"/>
          <w:sz w:val="21"/>
          <w:szCs w:val="21"/>
        </w:rPr>
        <w:t>；对</w:t>
      </w:r>
      <w:r w:rsidR="002B186B">
        <w:rPr>
          <w:rFonts w:hint="eastAsia"/>
          <w:sz w:val="21"/>
          <w:szCs w:val="21"/>
        </w:rPr>
        <w:t>TAB</w:t>
      </w:r>
      <w:r w:rsidR="002B186B">
        <w:rPr>
          <w:rFonts w:hint="eastAsia"/>
          <w:sz w:val="21"/>
          <w:szCs w:val="21"/>
        </w:rPr>
        <w:t>，</w:t>
      </w:r>
      <w:r w:rsidR="002B186B">
        <w:rPr>
          <w:rFonts w:hint="eastAsia"/>
          <w:sz w:val="21"/>
          <w:szCs w:val="21"/>
        </w:rPr>
        <w:t>yyrol</w:t>
      </w:r>
      <w:r w:rsidR="002B186B">
        <w:rPr>
          <w:rFonts w:hint="eastAsia"/>
          <w:sz w:val="21"/>
          <w:szCs w:val="21"/>
        </w:rPr>
        <w:t>需要加</w:t>
      </w:r>
      <w:r w:rsidR="002B186B">
        <w:rPr>
          <w:rFonts w:hint="eastAsia"/>
          <w:sz w:val="21"/>
          <w:szCs w:val="21"/>
        </w:rPr>
        <w:t>4</w:t>
      </w:r>
      <w:r w:rsidR="002B186B">
        <w:rPr>
          <w:rFonts w:hint="eastAsia"/>
          <w:sz w:val="21"/>
          <w:szCs w:val="21"/>
        </w:rPr>
        <w:t>；对</w:t>
      </w:r>
      <w:r w:rsidR="002B186B">
        <w:rPr>
          <w:rFonts w:hint="eastAsia"/>
          <w:sz w:val="21"/>
          <w:szCs w:val="21"/>
        </w:rPr>
        <w:t>RET</w:t>
      </w:r>
      <w:r w:rsidR="002B186B">
        <w:rPr>
          <w:rFonts w:hint="eastAsia"/>
          <w:sz w:val="21"/>
          <w:szCs w:val="21"/>
        </w:rPr>
        <w:t>和</w:t>
      </w:r>
      <w:r w:rsidR="002B186B">
        <w:rPr>
          <w:rFonts w:hint="eastAsia"/>
          <w:sz w:val="21"/>
          <w:szCs w:val="21"/>
        </w:rPr>
        <w:t>EOF</w:t>
      </w:r>
      <w:r w:rsidR="002B186B">
        <w:rPr>
          <w:rFonts w:hint="eastAsia"/>
          <w:sz w:val="21"/>
          <w:szCs w:val="21"/>
        </w:rPr>
        <w:t>都对</w:t>
      </w:r>
      <w:r w:rsidR="002B186B">
        <w:rPr>
          <w:rFonts w:hint="eastAsia"/>
          <w:sz w:val="21"/>
          <w:szCs w:val="21"/>
        </w:rPr>
        <w:t>yyrol</w:t>
      </w:r>
      <w:r w:rsidR="002B186B">
        <w:rPr>
          <w:rFonts w:hint="eastAsia"/>
          <w:sz w:val="21"/>
          <w:szCs w:val="21"/>
        </w:rPr>
        <w:t>置为</w:t>
      </w:r>
      <w:r w:rsidR="002B186B">
        <w:rPr>
          <w:rFonts w:hint="eastAsia"/>
          <w:sz w:val="21"/>
          <w:szCs w:val="21"/>
        </w:rPr>
        <w:t>1.</w:t>
      </w:r>
    </w:p>
    <w:p w:rsidR="00EE4315" w:rsidRDefault="00EE4315" w:rsidP="00EE4315">
      <w:pPr>
        <w:pStyle w:val="a4"/>
        <w:keepNext/>
        <w:ind w:firstLineChars="0" w:firstLine="0"/>
        <w:jc w:val="center"/>
      </w:pPr>
      <w:r>
        <w:rPr>
          <w:rFonts w:hint="eastAsia"/>
        </w:rPr>
        <w:lastRenderedPageBreak/>
        <w:t>表格</w:t>
      </w:r>
      <w:r>
        <w:rPr>
          <w:rFonts w:hint="eastAsia"/>
        </w:rPr>
        <w:t xml:space="preserve"> </w:t>
      </w:r>
      <w:r w:rsidR="00C642D5">
        <w:fldChar w:fldCharType="begin"/>
      </w:r>
      <w:r w:rsidR="00C642D5">
        <w:instrText xml:space="preserve"> </w:instrText>
      </w:r>
      <w:r w:rsidR="00C642D5">
        <w:rPr>
          <w:rFonts w:hint="eastAsia"/>
        </w:rPr>
        <w:instrText>STYLEREF 1 \s</w:instrText>
      </w:r>
      <w:r w:rsidR="00C642D5">
        <w:instrText xml:space="preserve"> </w:instrText>
      </w:r>
      <w:r w:rsidR="00C642D5">
        <w:fldChar w:fldCharType="separate"/>
      </w:r>
      <w:r w:rsidR="00F42BA0">
        <w:rPr>
          <w:noProof/>
        </w:rPr>
        <w:t>2</w:t>
      </w:r>
      <w:r w:rsidR="00C642D5">
        <w:fldChar w:fldCharType="end"/>
      </w:r>
      <w:r w:rsidR="00C642D5">
        <w:noBreakHyphen/>
      </w:r>
      <w:r w:rsidR="00C642D5">
        <w:fldChar w:fldCharType="begin"/>
      </w:r>
      <w:r w:rsidR="00C642D5">
        <w:instrText xml:space="preserve"> </w:instrText>
      </w:r>
      <w:r w:rsidR="00C642D5">
        <w:rPr>
          <w:rFonts w:hint="eastAsia"/>
        </w:rPr>
        <w:instrText xml:space="preserve">SEQ </w:instrText>
      </w:r>
      <w:r w:rsidR="00C642D5">
        <w:rPr>
          <w:rFonts w:hint="eastAsia"/>
        </w:rPr>
        <w:instrText>表格</w:instrText>
      </w:r>
      <w:r w:rsidR="00C642D5">
        <w:rPr>
          <w:rFonts w:hint="eastAsia"/>
        </w:rPr>
        <w:instrText xml:space="preserve"> \* ARABIC \s 1</w:instrText>
      </w:r>
      <w:r w:rsidR="00C642D5">
        <w:instrText xml:space="preserve"> </w:instrText>
      </w:r>
      <w:r w:rsidR="00C642D5">
        <w:fldChar w:fldCharType="separate"/>
      </w:r>
      <w:r w:rsidR="00F42BA0">
        <w:rPr>
          <w:noProof/>
        </w:rPr>
        <w:t>2</w:t>
      </w:r>
      <w:r w:rsidR="00C642D5">
        <w:fldChar w:fldCharType="end"/>
      </w:r>
      <w:r>
        <w:t xml:space="preserve"> </w:t>
      </w:r>
      <w:r>
        <w:rPr>
          <w:rFonts w:hint="eastAsia"/>
        </w:rPr>
        <w:t>不返回</w:t>
      </w:r>
      <w:r>
        <w:rPr>
          <w:rFonts w:hint="eastAsia"/>
        </w:rPr>
        <w:t>token</w:t>
      </w:r>
      <w:r>
        <w:rPr>
          <w:rFonts w:hint="eastAsia"/>
        </w:rPr>
        <w:t>的词法元素表</w:t>
      </w:r>
    </w:p>
    <w:tbl>
      <w:tblPr>
        <w:tblStyle w:val="af1"/>
        <w:tblW w:w="0" w:type="auto"/>
        <w:tblLook w:val="04A0" w:firstRow="1" w:lastRow="0" w:firstColumn="1" w:lastColumn="0" w:noHBand="0" w:noVBand="1"/>
      </w:tblPr>
      <w:tblGrid>
        <w:gridCol w:w="4261"/>
        <w:gridCol w:w="4261"/>
      </w:tblGrid>
      <w:tr w:rsidR="00EE4315" w:rsidRPr="00EE4315" w:rsidTr="00936CAB">
        <w:tc>
          <w:tcPr>
            <w:tcW w:w="4261" w:type="dxa"/>
          </w:tcPr>
          <w:p w:rsidR="00EE4315" w:rsidRPr="00EE4315" w:rsidRDefault="00EE4315" w:rsidP="00936CAB">
            <w:pPr>
              <w:ind w:firstLineChars="0" w:firstLine="0"/>
              <w:rPr>
                <w:sz w:val="21"/>
                <w:szCs w:val="21"/>
              </w:rPr>
            </w:pPr>
            <w:r>
              <w:rPr>
                <w:rFonts w:hint="eastAsia"/>
                <w:sz w:val="21"/>
                <w:szCs w:val="21"/>
              </w:rPr>
              <w:t>正规式</w:t>
            </w:r>
          </w:p>
        </w:tc>
        <w:tc>
          <w:tcPr>
            <w:tcW w:w="4261" w:type="dxa"/>
          </w:tcPr>
          <w:p w:rsidR="00EE4315" w:rsidRPr="00EE4315" w:rsidRDefault="00EE4315" w:rsidP="00936CAB">
            <w:pPr>
              <w:ind w:firstLineChars="0" w:firstLine="0"/>
              <w:rPr>
                <w:sz w:val="21"/>
                <w:szCs w:val="21"/>
              </w:rPr>
            </w:pPr>
            <w:r>
              <w:rPr>
                <w:rFonts w:hint="eastAsia"/>
                <w:sz w:val="21"/>
                <w:szCs w:val="21"/>
              </w:rPr>
              <w:t>识别符号</w:t>
            </w:r>
          </w:p>
        </w:tc>
      </w:tr>
      <w:tr w:rsidR="00692F10" w:rsidRPr="00EE4315" w:rsidTr="00936CAB">
        <w:tc>
          <w:tcPr>
            <w:tcW w:w="4261" w:type="dxa"/>
          </w:tcPr>
          <w:p w:rsidR="00692F10" w:rsidRPr="00EE4315" w:rsidRDefault="00692F10" w:rsidP="00936CAB">
            <w:pPr>
              <w:ind w:firstLineChars="0" w:firstLine="0"/>
              <w:rPr>
                <w:sz w:val="21"/>
                <w:szCs w:val="21"/>
              </w:rPr>
            </w:pPr>
            <w:r w:rsidRPr="00EE4315">
              <w:rPr>
                <w:rFonts w:hint="eastAsia"/>
                <w:sz w:val="21"/>
                <w:szCs w:val="21"/>
              </w:rPr>
              <w:t>[ ]*</w:t>
            </w:r>
          </w:p>
        </w:tc>
        <w:tc>
          <w:tcPr>
            <w:tcW w:w="4261" w:type="dxa"/>
          </w:tcPr>
          <w:p w:rsidR="00692F10" w:rsidRPr="00EE4315" w:rsidRDefault="00692F10" w:rsidP="00936CAB">
            <w:pPr>
              <w:ind w:firstLineChars="0" w:firstLine="0"/>
              <w:rPr>
                <w:sz w:val="21"/>
                <w:szCs w:val="21"/>
              </w:rPr>
            </w:pPr>
            <w:r w:rsidRPr="00EE4315">
              <w:rPr>
                <w:rFonts w:hint="eastAsia"/>
                <w:sz w:val="21"/>
                <w:szCs w:val="21"/>
              </w:rPr>
              <w:t>SPACE</w:t>
            </w:r>
          </w:p>
        </w:tc>
      </w:tr>
      <w:tr w:rsidR="00692F10" w:rsidRPr="00EE4315" w:rsidTr="00936CAB">
        <w:tc>
          <w:tcPr>
            <w:tcW w:w="4261" w:type="dxa"/>
          </w:tcPr>
          <w:p w:rsidR="00692F10" w:rsidRPr="00EE4315" w:rsidRDefault="00692F10" w:rsidP="00936CAB">
            <w:pPr>
              <w:ind w:firstLineChars="0" w:firstLine="0"/>
              <w:rPr>
                <w:sz w:val="21"/>
                <w:szCs w:val="21"/>
              </w:rPr>
            </w:pPr>
            <w:r w:rsidRPr="00EE4315">
              <w:rPr>
                <w:rFonts w:hint="eastAsia"/>
                <w:sz w:val="21"/>
                <w:szCs w:val="21"/>
              </w:rPr>
              <w:t>\t</w:t>
            </w:r>
          </w:p>
        </w:tc>
        <w:tc>
          <w:tcPr>
            <w:tcW w:w="4261" w:type="dxa"/>
          </w:tcPr>
          <w:p w:rsidR="00692F10" w:rsidRPr="00EE4315" w:rsidRDefault="00EE4315" w:rsidP="00936CAB">
            <w:pPr>
              <w:ind w:firstLineChars="0" w:firstLine="0"/>
              <w:rPr>
                <w:sz w:val="21"/>
                <w:szCs w:val="21"/>
              </w:rPr>
            </w:pPr>
            <w:r w:rsidRPr="00EE4315">
              <w:rPr>
                <w:rFonts w:hint="eastAsia"/>
                <w:sz w:val="21"/>
                <w:szCs w:val="21"/>
              </w:rPr>
              <w:t>TAB</w:t>
            </w:r>
          </w:p>
        </w:tc>
      </w:tr>
      <w:tr w:rsidR="00692F10" w:rsidRPr="00EE4315" w:rsidTr="00936CAB">
        <w:tc>
          <w:tcPr>
            <w:tcW w:w="4261" w:type="dxa"/>
          </w:tcPr>
          <w:p w:rsidR="00692F10" w:rsidRPr="00EE4315" w:rsidRDefault="00692F10" w:rsidP="00936CAB">
            <w:pPr>
              <w:ind w:firstLineChars="0" w:firstLine="0"/>
              <w:rPr>
                <w:sz w:val="21"/>
                <w:szCs w:val="21"/>
              </w:rPr>
            </w:pPr>
            <w:r w:rsidRPr="00EE4315">
              <w:rPr>
                <w:rFonts w:hint="eastAsia"/>
                <w:sz w:val="21"/>
                <w:szCs w:val="21"/>
              </w:rPr>
              <w:t>\r</w:t>
            </w:r>
          </w:p>
        </w:tc>
        <w:tc>
          <w:tcPr>
            <w:tcW w:w="4261" w:type="dxa"/>
          </w:tcPr>
          <w:p w:rsidR="00692F10" w:rsidRPr="00EE4315" w:rsidRDefault="00EE4315" w:rsidP="00936CAB">
            <w:pPr>
              <w:ind w:firstLineChars="0" w:firstLine="0"/>
              <w:rPr>
                <w:sz w:val="21"/>
                <w:szCs w:val="21"/>
              </w:rPr>
            </w:pPr>
            <w:r w:rsidRPr="00EE4315">
              <w:rPr>
                <w:rFonts w:hint="eastAsia"/>
                <w:sz w:val="21"/>
                <w:szCs w:val="21"/>
              </w:rPr>
              <w:t>RET</w:t>
            </w:r>
          </w:p>
        </w:tc>
      </w:tr>
      <w:tr w:rsidR="00692F10" w:rsidRPr="00EE4315" w:rsidTr="00936CAB">
        <w:tc>
          <w:tcPr>
            <w:tcW w:w="4261" w:type="dxa"/>
          </w:tcPr>
          <w:p w:rsidR="00692F10" w:rsidRPr="00EE4315" w:rsidRDefault="00692F10" w:rsidP="00936CAB">
            <w:pPr>
              <w:ind w:firstLineChars="0" w:firstLine="0"/>
              <w:rPr>
                <w:sz w:val="21"/>
                <w:szCs w:val="21"/>
              </w:rPr>
            </w:pPr>
            <w:r w:rsidRPr="00EE4315">
              <w:rPr>
                <w:rFonts w:hint="eastAsia"/>
                <w:sz w:val="21"/>
                <w:szCs w:val="21"/>
              </w:rPr>
              <w:t>\n</w:t>
            </w:r>
          </w:p>
        </w:tc>
        <w:tc>
          <w:tcPr>
            <w:tcW w:w="4261" w:type="dxa"/>
          </w:tcPr>
          <w:p w:rsidR="00692F10" w:rsidRPr="00EE4315" w:rsidRDefault="00EE4315" w:rsidP="00936CAB">
            <w:pPr>
              <w:ind w:firstLineChars="0" w:firstLine="0"/>
              <w:rPr>
                <w:sz w:val="21"/>
                <w:szCs w:val="21"/>
              </w:rPr>
            </w:pPr>
            <w:r w:rsidRPr="00EE4315">
              <w:rPr>
                <w:rFonts w:hint="eastAsia"/>
                <w:sz w:val="21"/>
                <w:szCs w:val="21"/>
              </w:rPr>
              <w:t>EOF</w:t>
            </w:r>
          </w:p>
        </w:tc>
      </w:tr>
    </w:tbl>
    <w:p w:rsidR="00553AC1" w:rsidRDefault="00553AC1" w:rsidP="002B1340">
      <w:pPr>
        <w:pStyle w:val="af2"/>
      </w:pPr>
      <w:bookmarkStart w:id="10" w:name="_Toc472174400"/>
      <w:r w:rsidRPr="002B1340">
        <w:rPr>
          <w:rFonts w:hint="eastAsia"/>
        </w:rPr>
        <w:t>2.2</w:t>
      </w:r>
      <w:r w:rsidRPr="002B1340">
        <w:rPr>
          <w:rFonts w:hint="eastAsia"/>
        </w:rPr>
        <w:t>语</w:t>
      </w:r>
      <w:r w:rsidR="00B25BEC" w:rsidRPr="002B1340">
        <w:rPr>
          <w:rFonts w:hint="eastAsia"/>
        </w:rPr>
        <w:t>言</w:t>
      </w:r>
      <w:r w:rsidRPr="002B1340">
        <w:rPr>
          <w:rFonts w:hint="eastAsia"/>
        </w:rPr>
        <w:t>文法描述</w:t>
      </w:r>
      <w:bookmarkEnd w:id="10"/>
    </w:p>
    <w:p w:rsidR="00042CC5" w:rsidRPr="00042CC5" w:rsidRDefault="00042CC5" w:rsidP="00042CC5">
      <w:pPr>
        <w:ind w:firstLine="480"/>
      </w:pPr>
      <w:r>
        <w:t>D</w:t>
      </w:r>
      <w:r>
        <w:rPr>
          <w:rFonts w:hint="eastAsia"/>
        </w:rPr>
        <w:t>ecaf</w:t>
      </w:r>
      <w:r w:rsidR="007A7A74">
        <w:rPr>
          <w:rFonts w:hint="eastAsia"/>
        </w:rPr>
        <w:t>语法采用的是课程教材后面的语法，有部分小细节有所改动，但大体思想依旧相同。文法规则如下。</w:t>
      </w:r>
    </w:p>
    <w:p w:rsidR="003E2026" w:rsidRPr="00042CC5" w:rsidRDefault="003E2026" w:rsidP="00042CC5">
      <w:pPr>
        <w:ind w:firstLine="420"/>
        <w:rPr>
          <w:sz w:val="21"/>
        </w:rPr>
      </w:pPr>
      <w:r w:rsidRPr="00042CC5">
        <w:rPr>
          <w:sz w:val="21"/>
        </w:rPr>
        <w:t>Program : ClassDef ProgramList</w:t>
      </w:r>
    </w:p>
    <w:p w:rsidR="003E2026" w:rsidRPr="00042CC5" w:rsidRDefault="003E2026" w:rsidP="00042CC5">
      <w:pPr>
        <w:ind w:firstLine="420"/>
        <w:rPr>
          <w:sz w:val="21"/>
        </w:rPr>
      </w:pPr>
      <w:r w:rsidRPr="00042CC5">
        <w:rPr>
          <w:sz w:val="21"/>
        </w:rPr>
        <w:t>ProgramList : ClassDef</w:t>
      </w:r>
      <w:r w:rsidR="00042CC5" w:rsidRPr="00042CC5">
        <w:rPr>
          <w:rFonts w:hint="eastAsia"/>
          <w:sz w:val="21"/>
        </w:rPr>
        <w:t xml:space="preserve"> </w:t>
      </w:r>
      <w:r w:rsidRPr="00042CC5">
        <w:rPr>
          <w:sz w:val="21"/>
        </w:rPr>
        <w:t xml:space="preserve">| </w:t>
      </w:r>
      <w:r w:rsidR="00042CC5" w:rsidRPr="00042CC5">
        <w:rPr>
          <w:rFonts w:hint="eastAsia"/>
          <w:sz w:val="21"/>
        </w:rPr>
        <w:t>ξ</w:t>
      </w:r>
    </w:p>
    <w:p w:rsidR="003E2026" w:rsidRPr="00042CC5" w:rsidRDefault="003E2026" w:rsidP="00042CC5">
      <w:pPr>
        <w:ind w:firstLine="420"/>
        <w:rPr>
          <w:sz w:val="21"/>
        </w:rPr>
      </w:pPr>
      <w:r w:rsidRPr="00042CC5">
        <w:rPr>
          <w:sz w:val="21"/>
        </w:rPr>
        <w:t>VariableDef : Variable SEMI</w:t>
      </w:r>
    </w:p>
    <w:p w:rsidR="003E2026" w:rsidRPr="00042CC5" w:rsidRDefault="003E2026" w:rsidP="00042CC5">
      <w:pPr>
        <w:ind w:firstLine="420"/>
        <w:rPr>
          <w:sz w:val="21"/>
        </w:rPr>
      </w:pPr>
      <w:r w:rsidRPr="00042CC5">
        <w:rPr>
          <w:sz w:val="21"/>
        </w:rPr>
        <w:t xml:space="preserve">Variable : Type ID </w:t>
      </w:r>
    </w:p>
    <w:p w:rsidR="003E2026" w:rsidRPr="00042CC5" w:rsidRDefault="003E2026" w:rsidP="00042CC5">
      <w:pPr>
        <w:ind w:firstLine="420"/>
        <w:rPr>
          <w:sz w:val="21"/>
        </w:rPr>
      </w:pPr>
      <w:r w:rsidRPr="00042CC5">
        <w:rPr>
          <w:sz w:val="21"/>
        </w:rPr>
        <w:t>Type : INT</w:t>
      </w:r>
      <w:r w:rsidR="00042CC5" w:rsidRPr="00042CC5">
        <w:rPr>
          <w:rFonts w:hint="eastAsia"/>
          <w:sz w:val="21"/>
        </w:rPr>
        <w:t xml:space="preserve"> </w:t>
      </w:r>
      <w:r w:rsidRPr="00042CC5">
        <w:rPr>
          <w:sz w:val="21"/>
        </w:rPr>
        <w:t>| BOOL</w:t>
      </w:r>
      <w:r w:rsidR="00042CC5" w:rsidRPr="00042CC5">
        <w:rPr>
          <w:sz w:val="21"/>
        </w:rPr>
        <w:t xml:space="preserve"> </w:t>
      </w:r>
      <w:r w:rsidRPr="00042CC5">
        <w:rPr>
          <w:sz w:val="21"/>
        </w:rPr>
        <w:t>| FLOAT</w:t>
      </w:r>
      <w:r w:rsidR="00042CC5" w:rsidRPr="00042CC5">
        <w:rPr>
          <w:sz w:val="21"/>
        </w:rPr>
        <w:t xml:space="preserve"> </w:t>
      </w:r>
      <w:r w:rsidRPr="00042CC5">
        <w:rPr>
          <w:sz w:val="21"/>
        </w:rPr>
        <w:t>| STRING</w:t>
      </w:r>
      <w:r w:rsidR="00042CC5" w:rsidRPr="00042CC5">
        <w:rPr>
          <w:sz w:val="21"/>
        </w:rPr>
        <w:t xml:space="preserve"> </w:t>
      </w:r>
      <w:r w:rsidRPr="00042CC5">
        <w:rPr>
          <w:sz w:val="21"/>
        </w:rPr>
        <w:t>| VOID</w:t>
      </w:r>
      <w:r w:rsidR="00042CC5" w:rsidRPr="00042CC5">
        <w:rPr>
          <w:sz w:val="21"/>
        </w:rPr>
        <w:t xml:space="preserve"> </w:t>
      </w:r>
      <w:r w:rsidRPr="00042CC5">
        <w:rPr>
          <w:sz w:val="21"/>
        </w:rPr>
        <w:t xml:space="preserve">| CLASS ID | Type LB RB </w:t>
      </w:r>
    </w:p>
    <w:p w:rsidR="00042CC5" w:rsidRPr="00042CC5" w:rsidRDefault="003E2026" w:rsidP="00042CC5">
      <w:pPr>
        <w:ind w:firstLineChars="175" w:firstLine="368"/>
        <w:rPr>
          <w:sz w:val="21"/>
        </w:rPr>
      </w:pPr>
      <w:r w:rsidRPr="00042CC5">
        <w:rPr>
          <w:sz w:val="21"/>
        </w:rPr>
        <w:t>Formals : FormalsList |</w:t>
      </w:r>
      <w:r w:rsidR="00042CC5" w:rsidRPr="00042CC5">
        <w:rPr>
          <w:rFonts w:hint="eastAsia"/>
          <w:sz w:val="21"/>
        </w:rPr>
        <w:t>ξ</w:t>
      </w:r>
    </w:p>
    <w:p w:rsidR="003E2026" w:rsidRPr="00042CC5" w:rsidRDefault="003E2026" w:rsidP="00042CC5">
      <w:pPr>
        <w:ind w:firstLineChars="175" w:firstLine="368"/>
        <w:rPr>
          <w:sz w:val="21"/>
        </w:rPr>
      </w:pPr>
      <w:r w:rsidRPr="00042CC5">
        <w:rPr>
          <w:sz w:val="21"/>
        </w:rPr>
        <w:t>FormalsList : Variable COMMA FormalsList</w:t>
      </w:r>
      <w:r w:rsidR="00042CC5" w:rsidRPr="00042CC5">
        <w:rPr>
          <w:sz w:val="21"/>
        </w:rPr>
        <w:t xml:space="preserve"> </w:t>
      </w:r>
      <w:r w:rsidRPr="00042CC5">
        <w:rPr>
          <w:sz w:val="21"/>
        </w:rPr>
        <w:t>| Variable</w:t>
      </w:r>
    </w:p>
    <w:p w:rsidR="003E2026" w:rsidRPr="00042CC5" w:rsidRDefault="003E2026" w:rsidP="003E2026">
      <w:pPr>
        <w:ind w:firstLine="420"/>
        <w:rPr>
          <w:sz w:val="21"/>
        </w:rPr>
      </w:pPr>
      <w:r w:rsidRPr="00042CC5">
        <w:rPr>
          <w:sz w:val="21"/>
        </w:rPr>
        <w:t>FunctionDef : Type ID LP Formals RP StmtBlock</w:t>
      </w:r>
    </w:p>
    <w:p w:rsidR="003E2026" w:rsidRPr="00042CC5" w:rsidRDefault="003E2026" w:rsidP="00042CC5">
      <w:pPr>
        <w:ind w:firstLine="420"/>
        <w:rPr>
          <w:sz w:val="21"/>
        </w:rPr>
      </w:pPr>
      <w:r w:rsidRPr="00042CC5">
        <w:rPr>
          <w:sz w:val="21"/>
        </w:rPr>
        <w:tab/>
        <w:t>| STATIC Type ID LP Formals RP StmtBlock</w:t>
      </w:r>
    </w:p>
    <w:p w:rsidR="003E2026" w:rsidRPr="00042CC5" w:rsidRDefault="003E2026" w:rsidP="003E2026">
      <w:pPr>
        <w:ind w:firstLine="420"/>
        <w:rPr>
          <w:sz w:val="21"/>
        </w:rPr>
      </w:pPr>
      <w:r w:rsidRPr="00042CC5">
        <w:rPr>
          <w:sz w:val="21"/>
        </w:rPr>
        <w:t>ClassDef : CLASS ID LC Field RC</w:t>
      </w:r>
    </w:p>
    <w:p w:rsidR="003E2026" w:rsidRPr="00042CC5" w:rsidRDefault="003E2026" w:rsidP="00042CC5">
      <w:pPr>
        <w:ind w:firstLine="420"/>
        <w:rPr>
          <w:sz w:val="21"/>
        </w:rPr>
      </w:pPr>
      <w:r w:rsidRPr="00042CC5">
        <w:rPr>
          <w:sz w:val="21"/>
        </w:rPr>
        <w:tab/>
        <w:t xml:space="preserve">| CLASS ID EXTENDS ID  LC Field RC </w:t>
      </w:r>
    </w:p>
    <w:p w:rsidR="003E2026" w:rsidRPr="00042CC5" w:rsidRDefault="003E2026" w:rsidP="00042CC5">
      <w:pPr>
        <w:ind w:firstLine="420"/>
        <w:rPr>
          <w:sz w:val="21"/>
        </w:rPr>
      </w:pPr>
      <w:r w:rsidRPr="00042CC5">
        <w:rPr>
          <w:sz w:val="21"/>
        </w:rPr>
        <w:t>Field : VariableDef</w:t>
      </w:r>
      <w:r w:rsidRPr="00042CC5">
        <w:rPr>
          <w:sz w:val="21"/>
        </w:rPr>
        <w:tab/>
        <w:t>Field</w:t>
      </w:r>
      <w:r w:rsidR="00042CC5" w:rsidRPr="00042CC5">
        <w:rPr>
          <w:sz w:val="21"/>
        </w:rPr>
        <w:t xml:space="preserve"> </w:t>
      </w:r>
      <w:r w:rsidRPr="00042CC5">
        <w:rPr>
          <w:sz w:val="21"/>
        </w:rPr>
        <w:t>| FunctionDef Field</w:t>
      </w:r>
      <w:r w:rsidR="00042CC5" w:rsidRPr="00042CC5">
        <w:rPr>
          <w:sz w:val="21"/>
        </w:rPr>
        <w:t xml:space="preserve"> </w:t>
      </w:r>
      <w:r w:rsidRPr="00042CC5">
        <w:rPr>
          <w:sz w:val="21"/>
        </w:rPr>
        <w:t xml:space="preserve">| </w:t>
      </w:r>
      <w:r w:rsidR="00042CC5" w:rsidRPr="00042CC5">
        <w:rPr>
          <w:rFonts w:hint="eastAsia"/>
          <w:sz w:val="21"/>
        </w:rPr>
        <w:t>ξ</w:t>
      </w:r>
    </w:p>
    <w:p w:rsidR="003E2026" w:rsidRPr="00042CC5" w:rsidRDefault="003E2026" w:rsidP="003E2026">
      <w:pPr>
        <w:ind w:firstLine="420"/>
        <w:rPr>
          <w:sz w:val="21"/>
        </w:rPr>
      </w:pPr>
      <w:r w:rsidRPr="00042CC5">
        <w:rPr>
          <w:sz w:val="21"/>
        </w:rPr>
        <w:t xml:space="preserve">StmtBlock : LC StmtList RC </w:t>
      </w:r>
    </w:p>
    <w:p w:rsidR="003E2026" w:rsidRPr="00042CC5" w:rsidRDefault="003E2026" w:rsidP="00042CC5">
      <w:pPr>
        <w:ind w:firstLine="420"/>
        <w:rPr>
          <w:sz w:val="21"/>
        </w:rPr>
      </w:pPr>
      <w:r w:rsidRPr="00042CC5">
        <w:rPr>
          <w:sz w:val="21"/>
        </w:rPr>
        <w:t>StmtList :</w:t>
      </w:r>
      <w:r w:rsidR="00042CC5" w:rsidRPr="00042CC5">
        <w:rPr>
          <w:rFonts w:hint="eastAsia"/>
          <w:sz w:val="21"/>
        </w:rPr>
        <w:t xml:space="preserve"> </w:t>
      </w:r>
      <w:r w:rsidR="00042CC5" w:rsidRPr="00042CC5">
        <w:rPr>
          <w:rFonts w:hint="eastAsia"/>
          <w:sz w:val="21"/>
        </w:rPr>
        <w:t>ξ</w:t>
      </w:r>
      <w:r w:rsidRPr="00042CC5">
        <w:rPr>
          <w:sz w:val="21"/>
        </w:rPr>
        <w:t>| Stmt StmtList</w:t>
      </w:r>
    </w:p>
    <w:p w:rsidR="003E2026" w:rsidRPr="00042CC5" w:rsidRDefault="003E2026" w:rsidP="00042CC5">
      <w:pPr>
        <w:ind w:firstLine="420"/>
        <w:rPr>
          <w:sz w:val="21"/>
        </w:rPr>
      </w:pPr>
      <w:r w:rsidRPr="00042CC5">
        <w:rPr>
          <w:sz w:val="21"/>
        </w:rPr>
        <w:t>Stmt : Variable SEMI</w:t>
      </w:r>
      <w:r w:rsidR="00042CC5" w:rsidRPr="00042CC5">
        <w:rPr>
          <w:sz w:val="21"/>
        </w:rPr>
        <w:t xml:space="preserve"> </w:t>
      </w:r>
      <w:r w:rsidRPr="00042CC5">
        <w:rPr>
          <w:sz w:val="21"/>
        </w:rPr>
        <w:t>| SimpleStmt SEMI</w:t>
      </w:r>
      <w:r w:rsidR="00042CC5" w:rsidRPr="00042CC5">
        <w:rPr>
          <w:sz w:val="21"/>
        </w:rPr>
        <w:t xml:space="preserve"> </w:t>
      </w:r>
      <w:r w:rsidRPr="00042CC5">
        <w:rPr>
          <w:sz w:val="21"/>
        </w:rPr>
        <w:t>| IfStmt</w:t>
      </w:r>
      <w:r w:rsidR="00042CC5" w:rsidRPr="00042CC5">
        <w:rPr>
          <w:sz w:val="21"/>
        </w:rPr>
        <w:t xml:space="preserve"> </w:t>
      </w:r>
      <w:r w:rsidRPr="00042CC5">
        <w:rPr>
          <w:sz w:val="21"/>
        </w:rPr>
        <w:t>| WhileStmt</w:t>
      </w:r>
      <w:r w:rsidR="00042CC5" w:rsidRPr="00042CC5">
        <w:rPr>
          <w:sz w:val="21"/>
        </w:rPr>
        <w:t xml:space="preserve"> </w:t>
      </w:r>
      <w:r w:rsidRPr="00042CC5">
        <w:rPr>
          <w:sz w:val="21"/>
        </w:rPr>
        <w:t>| ForStmt</w:t>
      </w:r>
    </w:p>
    <w:p w:rsidR="003E2026" w:rsidRPr="00042CC5" w:rsidRDefault="003E2026" w:rsidP="00042CC5">
      <w:pPr>
        <w:ind w:firstLine="420"/>
        <w:rPr>
          <w:sz w:val="21"/>
        </w:rPr>
      </w:pPr>
      <w:r w:rsidRPr="00042CC5">
        <w:rPr>
          <w:sz w:val="21"/>
        </w:rPr>
        <w:tab/>
        <w:t>| BreakStmt SEMI</w:t>
      </w:r>
      <w:r w:rsidR="00042CC5" w:rsidRPr="00042CC5">
        <w:rPr>
          <w:sz w:val="21"/>
        </w:rPr>
        <w:t xml:space="preserve"> </w:t>
      </w:r>
      <w:r w:rsidRPr="00042CC5">
        <w:rPr>
          <w:sz w:val="21"/>
        </w:rPr>
        <w:t>| ReturnStmt SEMI</w:t>
      </w:r>
      <w:r w:rsidR="00042CC5" w:rsidRPr="00042CC5">
        <w:rPr>
          <w:sz w:val="21"/>
        </w:rPr>
        <w:t xml:space="preserve"> </w:t>
      </w:r>
      <w:r w:rsidRPr="00042CC5">
        <w:rPr>
          <w:sz w:val="21"/>
        </w:rPr>
        <w:t>| PrintStmt SEMI</w:t>
      </w:r>
      <w:r w:rsidR="00042CC5" w:rsidRPr="00042CC5">
        <w:rPr>
          <w:sz w:val="21"/>
        </w:rPr>
        <w:t xml:space="preserve"> </w:t>
      </w:r>
      <w:r w:rsidRPr="00042CC5">
        <w:rPr>
          <w:sz w:val="21"/>
        </w:rPr>
        <w:t xml:space="preserve">| StmtBlock </w:t>
      </w:r>
      <w:r w:rsidRPr="00042CC5">
        <w:rPr>
          <w:sz w:val="21"/>
        </w:rPr>
        <w:tab/>
      </w:r>
    </w:p>
    <w:p w:rsidR="00042CC5" w:rsidRPr="00042CC5" w:rsidRDefault="003E2026" w:rsidP="00042CC5">
      <w:pPr>
        <w:ind w:firstLine="420"/>
        <w:rPr>
          <w:sz w:val="21"/>
        </w:rPr>
      </w:pPr>
      <w:r w:rsidRPr="00042CC5">
        <w:rPr>
          <w:sz w:val="21"/>
        </w:rPr>
        <w:t>SimpleStmt : LValue ASSIGNOP Expr</w:t>
      </w:r>
      <w:r w:rsidR="00042CC5" w:rsidRPr="00042CC5">
        <w:rPr>
          <w:sz w:val="21"/>
        </w:rPr>
        <w:t xml:space="preserve"> </w:t>
      </w:r>
      <w:r w:rsidRPr="00042CC5">
        <w:rPr>
          <w:sz w:val="21"/>
        </w:rPr>
        <w:t>| Call</w:t>
      </w:r>
      <w:r w:rsidR="00042CC5" w:rsidRPr="00042CC5">
        <w:rPr>
          <w:sz w:val="21"/>
        </w:rPr>
        <w:t xml:space="preserve"> </w:t>
      </w:r>
      <w:r w:rsidRPr="00042CC5">
        <w:rPr>
          <w:sz w:val="21"/>
        </w:rPr>
        <w:t xml:space="preserve">| </w:t>
      </w:r>
      <w:r w:rsidR="00042CC5" w:rsidRPr="00042CC5">
        <w:rPr>
          <w:rFonts w:hint="eastAsia"/>
          <w:sz w:val="21"/>
        </w:rPr>
        <w:t>ξ</w:t>
      </w:r>
    </w:p>
    <w:p w:rsidR="003E2026" w:rsidRPr="00042CC5" w:rsidRDefault="003E2026" w:rsidP="00042CC5">
      <w:pPr>
        <w:ind w:firstLine="420"/>
        <w:rPr>
          <w:sz w:val="21"/>
        </w:rPr>
      </w:pPr>
      <w:r w:rsidRPr="00042CC5">
        <w:rPr>
          <w:sz w:val="21"/>
        </w:rPr>
        <w:t>LValue : ID</w:t>
      </w:r>
      <w:r w:rsidR="00042CC5" w:rsidRPr="00042CC5">
        <w:rPr>
          <w:sz w:val="21"/>
        </w:rPr>
        <w:t xml:space="preserve"> </w:t>
      </w:r>
      <w:r w:rsidRPr="00042CC5">
        <w:rPr>
          <w:sz w:val="21"/>
        </w:rPr>
        <w:t>| Expr DOT ID</w:t>
      </w:r>
      <w:r w:rsidR="00042CC5" w:rsidRPr="00042CC5">
        <w:rPr>
          <w:sz w:val="21"/>
        </w:rPr>
        <w:t xml:space="preserve"> </w:t>
      </w:r>
      <w:r w:rsidRPr="00042CC5">
        <w:rPr>
          <w:sz w:val="21"/>
        </w:rPr>
        <w:t xml:space="preserve">| Expr LB Expr RB </w:t>
      </w:r>
    </w:p>
    <w:p w:rsidR="003E2026" w:rsidRPr="00042CC5" w:rsidRDefault="003E2026" w:rsidP="003E2026">
      <w:pPr>
        <w:ind w:firstLine="420"/>
        <w:rPr>
          <w:sz w:val="21"/>
        </w:rPr>
      </w:pPr>
      <w:r w:rsidRPr="00042CC5">
        <w:rPr>
          <w:sz w:val="21"/>
        </w:rPr>
        <w:t>Call : ID LP Actuals RP</w:t>
      </w:r>
      <w:r w:rsidR="00042CC5" w:rsidRPr="00042CC5">
        <w:rPr>
          <w:sz w:val="21"/>
        </w:rPr>
        <w:t xml:space="preserve"> </w:t>
      </w:r>
      <w:r w:rsidRPr="00042CC5">
        <w:rPr>
          <w:sz w:val="21"/>
        </w:rPr>
        <w:t xml:space="preserve">| Expr DOT ID LP Actuals RP </w:t>
      </w:r>
    </w:p>
    <w:p w:rsidR="00042CC5" w:rsidRPr="00042CC5" w:rsidRDefault="00042CC5" w:rsidP="00042CC5">
      <w:pPr>
        <w:ind w:firstLine="420"/>
        <w:rPr>
          <w:sz w:val="21"/>
        </w:rPr>
      </w:pPr>
      <w:r w:rsidRPr="00042CC5">
        <w:rPr>
          <w:sz w:val="21"/>
        </w:rPr>
        <w:t xml:space="preserve">Actuals : ActualsList </w:t>
      </w:r>
      <w:r w:rsidR="003E2026" w:rsidRPr="00042CC5">
        <w:rPr>
          <w:sz w:val="21"/>
        </w:rPr>
        <w:t>|</w:t>
      </w:r>
      <w:r w:rsidRPr="00042CC5">
        <w:rPr>
          <w:rFonts w:hint="eastAsia"/>
          <w:sz w:val="21"/>
        </w:rPr>
        <w:t>ξ</w:t>
      </w:r>
    </w:p>
    <w:p w:rsidR="003E2026" w:rsidRPr="00042CC5" w:rsidRDefault="003E2026" w:rsidP="00042CC5">
      <w:pPr>
        <w:ind w:firstLine="420"/>
        <w:rPr>
          <w:sz w:val="21"/>
        </w:rPr>
      </w:pPr>
      <w:r w:rsidRPr="00042CC5">
        <w:rPr>
          <w:sz w:val="21"/>
        </w:rPr>
        <w:t>ActualsList : Expr COMMA ActualsList</w:t>
      </w:r>
      <w:r w:rsidR="00042CC5" w:rsidRPr="00042CC5">
        <w:rPr>
          <w:sz w:val="21"/>
        </w:rPr>
        <w:t xml:space="preserve"> </w:t>
      </w:r>
      <w:r w:rsidRPr="00042CC5">
        <w:rPr>
          <w:sz w:val="21"/>
        </w:rPr>
        <w:t xml:space="preserve">| Expr </w:t>
      </w:r>
    </w:p>
    <w:p w:rsidR="003E2026" w:rsidRPr="00042CC5" w:rsidRDefault="003E2026" w:rsidP="00042CC5">
      <w:pPr>
        <w:ind w:firstLine="420"/>
        <w:rPr>
          <w:sz w:val="21"/>
        </w:rPr>
      </w:pPr>
      <w:r w:rsidRPr="00042CC5">
        <w:rPr>
          <w:sz w:val="21"/>
        </w:rPr>
        <w:t xml:space="preserve">ForStmt: FOR LP SimpleStmt SEMI BoolExpr SEMI SimpleStmt RP Stmt </w:t>
      </w:r>
    </w:p>
    <w:p w:rsidR="003E2026" w:rsidRPr="00042CC5" w:rsidRDefault="003E2026" w:rsidP="00042CC5">
      <w:pPr>
        <w:ind w:firstLine="420"/>
        <w:rPr>
          <w:sz w:val="21"/>
        </w:rPr>
      </w:pPr>
      <w:r w:rsidRPr="00042CC5">
        <w:rPr>
          <w:sz w:val="21"/>
        </w:rPr>
        <w:t>WhileStmt : WHILE LP BoolExpr RP Stmt</w:t>
      </w:r>
    </w:p>
    <w:p w:rsidR="003E2026" w:rsidRPr="00042CC5" w:rsidRDefault="003E2026" w:rsidP="003E2026">
      <w:pPr>
        <w:ind w:firstLine="420"/>
        <w:rPr>
          <w:sz w:val="21"/>
        </w:rPr>
      </w:pPr>
      <w:r w:rsidRPr="00042CC5">
        <w:rPr>
          <w:sz w:val="21"/>
        </w:rPr>
        <w:lastRenderedPageBreak/>
        <w:t xml:space="preserve">IfStmt : IF LP BoolExpr RP Stmt </w:t>
      </w:r>
      <w:r w:rsidRPr="00042CC5">
        <w:rPr>
          <w:sz w:val="21"/>
        </w:rPr>
        <w:tab/>
        <w:t xml:space="preserve">%prec LOWER_THAN_ELSE </w:t>
      </w:r>
    </w:p>
    <w:p w:rsidR="003E2026" w:rsidRPr="00042CC5" w:rsidRDefault="003E2026" w:rsidP="003E2026">
      <w:pPr>
        <w:ind w:firstLine="420"/>
        <w:rPr>
          <w:sz w:val="21"/>
        </w:rPr>
      </w:pPr>
      <w:r w:rsidRPr="00042CC5">
        <w:rPr>
          <w:sz w:val="21"/>
        </w:rPr>
        <w:tab/>
        <w:t xml:space="preserve">| IF LP BoolExpr RP Stmt ELSE Stmt </w:t>
      </w:r>
    </w:p>
    <w:p w:rsidR="003E2026" w:rsidRPr="00042CC5" w:rsidRDefault="003E2026" w:rsidP="00042CC5">
      <w:pPr>
        <w:ind w:firstLine="420"/>
        <w:rPr>
          <w:sz w:val="21"/>
        </w:rPr>
      </w:pPr>
      <w:r w:rsidRPr="00042CC5">
        <w:rPr>
          <w:sz w:val="21"/>
        </w:rPr>
        <w:t>ReturnStmt : RETURN</w:t>
      </w:r>
      <w:r w:rsidR="00042CC5" w:rsidRPr="00042CC5">
        <w:rPr>
          <w:sz w:val="21"/>
        </w:rPr>
        <w:t xml:space="preserve"> </w:t>
      </w:r>
      <w:r w:rsidRPr="00042CC5">
        <w:rPr>
          <w:sz w:val="21"/>
        </w:rPr>
        <w:t xml:space="preserve">| RETURN Expr </w:t>
      </w:r>
    </w:p>
    <w:p w:rsidR="003E2026" w:rsidRPr="00042CC5" w:rsidRDefault="003E2026" w:rsidP="00042CC5">
      <w:pPr>
        <w:ind w:firstLine="420"/>
        <w:rPr>
          <w:sz w:val="21"/>
        </w:rPr>
      </w:pPr>
      <w:r w:rsidRPr="00042CC5">
        <w:rPr>
          <w:sz w:val="21"/>
        </w:rPr>
        <w:t>BreakStmt : BREAK</w:t>
      </w:r>
    </w:p>
    <w:p w:rsidR="003E2026" w:rsidRPr="00042CC5" w:rsidRDefault="003E2026" w:rsidP="00042CC5">
      <w:pPr>
        <w:ind w:firstLine="420"/>
        <w:rPr>
          <w:sz w:val="21"/>
        </w:rPr>
      </w:pPr>
      <w:r w:rsidRPr="00042CC5">
        <w:rPr>
          <w:sz w:val="21"/>
        </w:rPr>
        <w:t>PrintStmt :  PRINT LP ActualsList RP</w:t>
      </w:r>
    </w:p>
    <w:p w:rsidR="003E2026" w:rsidRPr="00042CC5" w:rsidRDefault="003E2026" w:rsidP="00042CC5">
      <w:pPr>
        <w:ind w:firstLine="420"/>
        <w:rPr>
          <w:sz w:val="21"/>
        </w:rPr>
      </w:pPr>
      <w:r w:rsidRPr="00042CC5">
        <w:rPr>
          <w:sz w:val="21"/>
        </w:rPr>
        <w:t xml:space="preserve">BoolExpr : Expr </w:t>
      </w:r>
    </w:p>
    <w:p w:rsidR="003E2026" w:rsidRPr="00042CC5" w:rsidRDefault="003E2026" w:rsidP="00042CC5">
      <w:pPr>
        <w:ind w:firstLine="420"/>
        <w:rPr>
          <w:sz w:val="21"/>
        </w:rPr>
      </w:pPr>
      <w:r w:rsidRPr="00042CC5">
        <w:rPr>
          <w:sz w:val="21"/>
        </w:rPr>
        <w:t>Expr : Constant</w:t>
      </w:r>
      <w:r w:rsidR="00042CC5" w:rsidRPr="00042CC5">
        <w:rPr>
          <w:sz w:val="21"/>
        </w:rPr>
        <w:t xml:space="preserve"> </w:t>
      </w:r>
      <w:r w:rsidRPr="00042CC5">
        <w:rPr>
          <w:sz w:val="21"/>
        </w:rPr>
        <w:t>| LValue | THIS</w:t>
      </w:r>
      <w:r w:rsidR="00042CC5" w:rsidRPr="00042CC5">
        <w:rPr>
          <w:sz w:val="21"/>
        </w:rPr>
        <w:t xml:space="preserve"> </w:t>
      </w:r>
      <w:r w:rsidRPr="00042CC5">
        <w:rPr>
          <w:sz w:val="21"/>
        </w:rPr>
        <w:t>| Call</w:t>
      </w:r>
      <w:r w:rsidR="00042CC5" w:rsidRPr="00042CC5">
        <w:rPr>
          <w:sz w:val="21"/>
        </w:rPr>
        <w:t xml:space="preserve"> </w:t>
      </w:r>
      <w:r w:rsidRPr="00042CC5">
        <w:rPr>
          <w:sz w:val="21"/>
        </w:rPr>
        <w:t>| LP Expr RP</w:t>
      </w:r>
      <w:r w:rsidR="00042CC5" w:rsidRPr="00042CC5">
        <w:rPr>
          <w:sz w:val="21"/>
        </w:rPr>
        <w:t xml:space="preserve"> </w:t>
      </w:r>
      <w:r w:rsidRPr="00042CC5">
        <w:rPr>
          <w:sz w:val="21"/>
        </w:rPr>
        <w:t xml:space="preserve">| Expr PLUS Expr </w:t>
      </w:r>
    </w:p>
    <w:p w:rsidR="00042CC5" w:rsidRPr="00042CC5" w:rsidRDefault="003E2026" w:rsidP="00042CC5">
      <w:pPr>
        <w:ind w:firstLine="420"/>
        <w:rPr>
          <w:sz w:val="21"/>
        </w:rPr>
      </w:pPr>
      <w:r w:rsidRPr="00042CC5">
        <w:rPr>
          <w:sz w:val="21"/>
        </w:rPr>
        <w:t xml:space="preserve"> </w:t>
      </w:r>
      <w:r w:rsidRPr="00042CC5">
        <w:rPr>
          <w:sz w:val="21"/>
        </w:rPr>
        <w:tab/>
        <w:t>| Expr MINUS Expr</w:t>
      </w:r>
      <w:r w:rsidR="00042CC5" w:rsidRPr="00042CC5">
        <w:rPr>
          <w:sz w:val="21"/>
        </w:rPr>
        <w:t xml:space="preserve"> </w:t>
      </w:r>
      <w:r w:rsidRPr="00042CC5">
        <w:rPr>
          <w:sz w:val="21"/>
        </w:rPr>
        <w:t>| Expr STAR Expr</w:t>
      </w:r>
      <w:r w:rsidR="00042CC5" w:rsidRPr="00042CC5">
        <w:rPr>
          <w:sz w:val="21"/>
        </w:rPr>
        <w:t xml:space="preserve"> </w:t>
      </w:r>
      <w:r w:rsidRPr="00042CC5">
        <w:rPr>
          <w:sz w:val="21"/>
        </w:rPr>
        <w:t>| Expr DIV Expr</w:t>
      </w:r>
      <w:r w:rsidR="00042CC5" w:rsidRPr="00042CC5">
        <w:rPr>
          <w:sz w:val="21"/>
        </w:rPr>
        <w:t xml:space="preserve"> </w:t>
      </w:r>
      <w:r w:rsidRPr="00042CC5">
        <w:rPr>
          <w:sz w:val="21"/>
        </w:rPr>
        <w:t>| Expr MOD Expr</w:t>
      </w:r>
      <w:r w:rsidR="00042CC5" w:rsidRPr="00042CC5">
        <w:rPr>
          <w:sz w:val="21"/>
        </w:rPr>
        <w:t xml:space="preserve"> </w:t>
      </w:r>
    </w:p>
    <w:p w:rsidR="00042CC5" w:rsidRPr="00042CC5" w:rsidRDefault="003E2026" w:rsidP="00042CC5">
      <w:pPr>
        <w:ind w:left="360" w:firstLine="420"/>
        <w:rPr>
          <w:sz w:val="21"/>
        </w:rPr>
      </w:pPr>
      <w:r w:rsidRPr="00042CC5">
        <w:rPr>
          <w:sz w:val="21"/>
        </w:rPr>
        <w:t>| MINUS Expr | Expr LESS Expr</w:t>
      </w:r>
      <w:r w:rsidR="00042CC5" w:rsidRPr="00042CC5">
        <w:rPr>
          <w:sz w:val="21"/>
        </w:rPr>
        <w:t xml:space="preserve">| Expr MORE Expr </w:t>
      </w:r>
    </w:p>
    <w:p w:rsidR="003E2026" w:rsidRPr="00042CC5" w:rsidRDefault="003E2026" w:rsidP="00042CC5">
      <w:pPr>
        <w:ind w:left="360" w:firstLine="420"/>
        <w:rPr>
          <w:sz w:val="21"/>
        </w:rPr>
      </w:pPr>
      <w:r w:rsidRPr="00042CC5">
        <w:rPr>
          <w:sz w:val="21"/>
        </w:rPr>
        <w:t>| Expr LESSEQUAL Expr</w:t>
      </w:r>
      <w:r w:rsidR="00042CC5" w:rsidRPr="00042CC5">
        <w:rPr>
          <w:sz w:val="21"/>
        </w:rPr>
        <w:t xml:space="preserve"> </w:t>
      </w:r>
      <w:r w:rsidRPr="00042CC5">
        <w:rPr>
          <w:sz w:val="21"/>
        </w:rPr>
        <w:t>| Expr MOREEQUAL Expr</w:t>
      </w:r>
      <w:r w:rsidR="00042CC5" w:rsidRPr="00042CC5">
        <w:rPr>
          <w:sz w:val="21"/>
        </w:rPr>
        <w:t xml:space="preserve"> </w:t>
      </w:r>
      <w:r w:rsidRPr="00042CC5">
        <w:rPr>
          <w:sz w:val="21"/>
        </w:rPr>
        <w:t xml:space="preserve">| Expr EQUAL Expr </w:t>
      </w:r>
      <w:r w:rsidRPr="00042CC5">
        <w:rPr>
          <w:sz w:val="21"/>
        </w:rPr>
        <w:tab/>
      </w:r>
    </w:p>
    <w:p w:rsidR="003E2026" w:rsidRPr="00042CC5" w:rsidRDefault="003E2026" w:rsidP="00042CC5">
      <w:pPr>
        <w:ind w:firstLine="420"/>
        <w:rPr>
          <w:sz w:val="21"/>
        </w:rPr>
      </w:pPr>
      <w:r w:rsidRPr="00042CC5">
        <w:rPr>
          <w:sz w:val="21"/>
        </w:rPr>
        <w:t xml:space="preserve"> </w:t>
      </w:r>
      <w:r w:rsidRPr="00042CC5">
        <w:rPr>
          <w:sz w:val="21"/>
        </w:rPr>
        <w:tab/>
        <w:t>| Expr NOTEQUAL Expr</w:t>
      </w:r>
      <w:r w:rsidR="00042CC5" w:rsidRPr="00042CC5">
        <w:rPr>
          <w:sz w:val="21"/>
        </w:rPr>
        <w:t xml:space="preserve"> </w:t>
      </w:r>
      <w:r w:rsidRPr="00042CC5">
        <w:rPr>
          <w:sz w:val="21"/>
        </w:rPr>
        <w:t>| Expr AND Expr</w:t>
      </w:r>
      <w:r w:rsidR="00042CC5" w:rsidRPr="00042CC5">
        <w:rPr>
          <w:sz w:val="21"/>
        </w:rPr>
        <w:t xml:space="preserve"> </w:t>
      </w:r>
      <w:r w:rsidRPr="00042CC5">
        <w:rPr>
          <w:sz w:val="21"/>
        </w:rPr>
        <w:t>| Expr OR Expr</w:t>
      </w:r>
      <w:r w:rsidR="00042CC5" w:rsidRPr="00042CC5">
        <w:rPr>
          <w:sz w:val="21"/>
        </w:rPr>
        <w:t xml:space="preserve"> </w:t>
      </w:r>
      <w:r w:rsidRPr="00042CC5">
        <w:rPr>
          <w:sz w:val="21"/>
        </w:rPr>
        <w:t xml:space="preserve">| NOT Expr </w:t>
      </w:r>
      <w:r w:rsidRPr="00042CC5">
        <w:rPr>
          <w:sz w:val="21"/>
        </w:rPr>
        <w:tab/>
      </w:r>
    </w:p>
    <w:p w:rsidR="003E2026" w:rsidRPr="00042CC5" w:rsidRDefault="003E2026" w:rsidP="00042CC5">
      <w:pPr>
        <w:ind w:firstLine="420"/>
        <w:rPr>
          <w:sz w:val="21"/>
        </w:rPr>
      </w:pPr>
      <w:r w:rsidRPr="00042CC5">
        <w:rPr>
          <w:sz w:val="21"/>
        </w:rPr>
        <w:t xml:space="preserve"> </w:t>
      </w:r>
      <w:r w:rsidRPr="00042CC5">
        <w:rPr>
          <w:sz w:val="21"/>
        </w:rPr>
        <w:tab/>
        <w:t>| READINTEGER LP RP</w:t>
      </w:r>
      <w:r w:rsidR="00042CC5" w:rsidRPr="00042CC5">
        <w:rPr>
          <w:sz w:val="21"/>
        </w:rPr>
        <w:t xml:space="preserve"> </w:t>
      </w:r>
      <w:r w:rsidRPr="00042CC5">
        <w:rPr>
          <w:sz w:val="21"/>
        </w:rPr>
        <w:t>| READLINE LP RP</w:t>
      </w:r>
      <w:r w:rsidR="00042CC5" w:rsidRPr="00042CC5">
        <w:rPr>
          <w:sz w:val="21"/>
        </w:rPr>
        <w:t xml:space="preserve"> </w:t>
      </w:r>
      <w:r w:rsidRPr="00042CC5">
        <w:rPr>
          <w:sz w:val="21"/>
        </w:rPr>
        <w:t xml:space="preserve">| NEW ID LP RP </w:t>
      </w:r>
    </w:p>
    <w:p w:rsidR="003E2026" w:rsidRPr="00042CC5" w:rsidRDefault="003E2026" w:rsidP="00042CC5">
      <w:pPr>
        <w:ind w:firstLine="420"/>
        <w:rPr>
          <w:sz w:val="21"/>
        </w:rPr>
      </w:pPr>
      <w:r w:rsidRPr="00042CC5">
        <w:rPr>
          <w:sz w:val="21"/>
        </w:rPr>
        <w:t xml:space="preserve"> </w:t>
      </w:r>
      <w:r w:rsidRPr="00042CC5">
        <w:rPr>
          <w:sz w:val="21"/>
        </w:rPr>
        <w:tab/>
        <w:t>| NEW Type LB Expr RB</w:t>
      </w:r>
      <w:r w:rsidR="00042CC5" w:rsidRPr="00042CC5">
        <w:rPr>
          <w:sz w:val="21"/>
        </w:rPr>
        <w:t xml:space="preserve"> </w:t>
      </w:r>
      <w:r w:rsidRPr="00042CC5">
        <w:rPr>
          <w:sz w:val="21"/>
        </w:rPr>
        <w:t>| INSTANCEOF LP Expr COMMA ID RP</w:t>
      </w:r>
    </w:p>
    <w:p w:rsidR="003E2026" w:rsidRPr="00042CC5" w:rsidRDefault="003E2026" w:rsidP="00042CC5">
      <w:pPr>
        <w:ind w:firstLine="420"/>
        <w:rPr>
          <w:sz w:val="21"/>
        </w:rPr>
      </w:pPr>
      <w:r w:rsidRPr="00042CC5">
        <w:rPr>
          <w:sz w:val="21"/>
        </w:rPr>
        <w:t xml:space="preserve"> </w:t>
      </w:r>
      <w:r w:rsidRPr="00042CC5">
        <w:rPr>
          <w:sz w:val="21"/>
        </w:rPr>
        <w:tab/>
        <w:t xml:space="preserve">| LP CLASS ID RP Expr </w:t>
      </w:r>
      <w:r w:rsidRPr="00042CC5">
        <w:rPr>
          <w:sz w:val="21"/>
        </w:rPr>
        <w:tab/>
      </w:r>
    </w:p>
    <w:p w:rsidR="003E2026" w:rsidRPr="00042CC5" w:rsidRDefault="003E2026" w:rsidP="00042CC5">
      <w:pPr>
        <w:ind w:firstLine="420"/>
        <w:rPr>
          <w:sz w:val="22"/>
        </w:rPr>
      </w:pPr>
      <w:r w:rsidRPr="00042CC5">
        <w:rPr>
          <w:sz w:val="21"/>
        </w:rPr>
        <w:t xml:space="preserve"> Constant : INTC</w:t>
      </w:r>
      <w:r w:rsidR="00042CC5" w:rsidRPr="00042CC5">
        <w:rPr>
          <w:sz w:val="21"/>
        </w:rPr>
        <w:t xml:space="preserve"> </w:t>
      </w:r>
      <w:r w:rsidRPr="00042CC5">
        <w:rPr>
          <w:sz w:val="21"/>
        </w:rPr>
        <w:t>| BOOLC | FLOATC</w:t>
      </w:r>
      <w:r w:rsidR="00042CC5" w:rsidRPr="00042CC5">
        <w:rPr>
          <w:sz w:val="21"/>
        </w:rPr>
        <w:t xml:space="preserve"> </w:t>
      </w:r>
      <w:r w:rsidRPr="00042CC5">
        <w:rPr>
          <w:sz w:val="21"/>
        </w:rPr>
        <w:t xml:space="preserve">| STRINGC </w:t>
      </w:r>
      <w:r w:rsidRPr="00042CC5">
        <w:rPr>
          <w:sz w:val="22"/>
        </w:rPr>
        <w:tab/>
      </w:r>
    </w:p>
    <w:p w:rsidR="00553AC1" w:rsidRDefault="00D20DBA" w:rsidP="007A7A74">
      <w:pPr>
        <w:pStyle w:val="af2"/>
        <w:numPr>
          <w:ilvl w:val="1"/>
          <w:numId w:val="29"/>
        </w:numPr>
      </w:pPr>
      <w:bookmarkStart w:id="11" w:name="_Toc472174401"/>
      <w:r w:rsidRPr="002B1340">
        <w:rPr>
          <w:rFonts w:hint="eastAsia"/>
        </w:rPr>
        <w:t>词法分析器的设计</w:t>
      </w:r>
      <w:bookmarkEnd w:id="11"/>
    </w:p>
    <w:p w:rsidR="007A7A74" w:rsidRDefault="007A7A74" w:rsidP="007A7A74">
      <w:pPr>
        <w:ind w:firstLine="480"/>
      </w:pPr>
      <w:r w:rsidRPr="007A7A74">
        <w:rPr>
          <w:rFonts w:hint="eastAsia"/>
        </w:rPr>
        <w:t>词法分析器的主要任务是将输入文件中的字符流组织成词法单元流</w:t>
      </w:r>
      <w:r>
        <w:rPr>
          <w:rFonts w:hint="eastAsia"/>
        </w:rPr>
        <w:t>即</w:t>
      </w:r>
      <w:r>
        <w:rPr>
          <w:rFonts w:hint="eastAsia"/>
        </w:rPr>
        <w:t>token</w:t>
      </w:r>
      <w:r>
        <w:rPr>
          <w:rFonts w:hint="eastAsia"/>
        </w:rPr>
        <w:t>序列</w:t>
      </w:r>
      <w:r w:rsidRPr="007A7A74">
        <w:rPr>
          <w:rFonts w:hint="eastAsia"/>
        </w:rPr>
        <w:t>，在某些字符不符合程序设计语言词法规范时要有能力报告相应的错误。本实验中采用的方法是利用工具</w:t>
      </w:r>
      <w:r w:rsidRPr="007A7A74">
        <w:rPr>
          <w:rFonts w:hint="eastAsia"/>
        </w:rPr>
        <w:t>GNU  Flex</w:t>
      </w:r>
      <w:r w:rsidRPr="007A7A74">
        <w:rPr>
          <w:rFonts w:hint="eastAsia"/>
        </w:rPr>
        <w:t>生成，根据工具要求的输入所编写的词法规范正则式，其理论基础是正则表达式和有限状态自动机。</w:t>
      </w:r>
    </w:p>
    <w:p w:rsidR="007A7A74" w:rsidRDefault="007A7A74" w:rsidP="007A7A74">
      <w:pPr>
        <w:ind w:firstLine="480"/>
      </w:pPr>
      <w:r>
        <w:rPr>
          <w:rFonts w:hint="eastAsia"/>
        </w:rPr>
        <w:t>所使用的</w:t>
      </w:r>
      <w:r>
        <w:rPr>
          <w:rFonts w:hint="eastAsia"/>
        </w:rPr>
        <w:t>decaf</w:t>
      </w:r>
      <w:r>
        <w:rPr>
          <w:rFonts w:hint="eastAsia"/>
        </w:rPr>
        <w:t>词法规范正则表达式见单词文法描述</w:t>
      </w:r>
      <w:r w:rsidRPr="007A7A74">
        <w:rPr>
          <w:rFonts w:hint="eastAsia"/>
        </w:rPr>
        <w:t>。</w:t>
      </w:r>
      <w:r>
        <w:rPr>
          <w:rFonts w:hint="eastAsia"/>
        </w:rPr>
        <w:t>在</w:t>
      </w:r>
      <w:r>
        <w:rPr>
          <w:rFonts w:hint="eastAsia"/>
        </w:rPr>
        <w:t>labtest</w:t>
      </w:r>
      <w:r>
        <w:t>.l</w:t>
      </w:r>
      <w:r>
        <w:rPr>
          <w:rFonts w:hint="eastAsia"/>
        </w:rPr>
        <w:t>文件中有实验</w:t>
      </w:r>
      <w:r>
        <w:rPr>
          <w:rFonts w:hint="eastAsia"/>
        </w:rPr>
        <w:t>1</w:t>
      </w:r>
      <w:r>
        <w:rPr>
          <w:rFonts w:hint="eastAsia"/>
        </w:rPr>
        <w:t>最初版本的文件，即没有附加语法分析等后续实验步骤的内容，而是在每次识别词法元素之后就打印对应</w:t>
      </w:r>
      <w:r>
        <w:rPr>
          <w:rFonts w:hint="eastAsia"/>
        </w:rPr>
        <w:t>token</w:t>
      </w:r>
      <w:r>
        <w:rPr>
          <w:rFonts w:hint="eastAsia"/>
        </w:rPr>
        <w:t>，用于测试词法分析是否正确。</w:t>
      </w:r>
      <w:r w:rsidRPr="007A7A74">
        <w:rPr>
          <w:rFonts w:hint="eastAsia"/>
        </w:rPr>
        <w:t>编写完词法分析程序之后编译它，</w:t>
      </w:r>
      <w:r>
        <w:rPr>
          <w:rFonts w:hint="eastAsia"/>
        </w:rPr>
        <w:t>生成</w:t>
      </w:r>
      <w:r>
        <w:rPr>
          <w:rFonts w:hint="eastAsia"/>
        </w:rPr>
        <w:t>lex</w:t>
      </w:r>
      <w:r>
        <w:t>.yy.c</w:t>
      </w:r>
      <w:r>
        <w:rPr>
          <w:rFonts w:hint="eastAsia"/>
        </w:rPr>
        <w:t>文件</w:t>
      </w:r>
      <w:r w:rsidRPr="007A7A74">
        <w:rPr>
          <w:rFonts w:hint="eastAsia"/>
        </w:rPr>
        <w:t>，其中</w:t>
      </w:r>
      <w:r w:rsidRPr="007A7A74">
        <w:rPr>
          <w:rFonts w:hint="eastAsia"/>
        </w:rPr>
        <w:t>yylex</w:t>
      </w:r>
      <w:r w:rsidRPr="007A7A74">
        <w:rPr>
          <w:rFonts w:hint="eastAsia"/>
        </w:rPr>
        <w:t>（）需要在后续任务中使用。</w:t>
      </w:r>
    </w:p>
    <w:p w:rsidR="006524C8" w:rsidRDefault="006524C8" w:rsidP="007A7A74">
      <w:pPr>
        <w:ind w:firstLine="480"/>
      </w:pPr>
      <w:r>
        <w:rPr>
          <w:rFonts w:hint="eastAsia"/>
        </w:rPr>
        <w:t>下图是对词法分析程序的测试，直接调用生成的各执行文件，输入字符，回车后会输出对应的</w:t>
      </w:r>
      <w:r>
        <w:rPr>
          <w:rFonts w:hint="eastAsia"/>
        </w:rPr>
        <w:t>token</w:t>
      </w:r>
      <w:r>
        <w:rPr>
          <w:rFonts w:hint="eastAsia"/>
        </w:rPr>
        <w:t>。</w:t>
      </w:r>
    </w:p>
    <w:p w:rsidR="006524C8" w:rsidRDefault="007A7A74" w:rsidP="006524C8">
      <w:pPr>
        <w:keepNext/>
        <w:ind w:firstLineChars="0" w:firstLine="0"/>
        <w:jc w:val="center"/>
      </w:pPr>
      <w:r>
        <w:rPr>
          <w:noProof/>
        </w:rPr>
        <w:lastRenderedPageBreak/>
        <w:drawing>
          <wp:inline distT="0" distB="0" distL="0" distR="0" wp14:anchorId="0BC3D9DA" wp14:editId="738949EC">
            <wp:extent cx="3009900" cy="178388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4505" cy="1792540"/>
                    </a:xfrm>
                    <a:prstGeom prst="rect">
                      <a:avLst/>
                    </a:prstGeom>
                  </pic:spPr>
                </pic:pic>
              </a:graphicData>
            </a:graphic>
          </wp:inline>
        </w:drawing>
      </w:r>
    </w:p>
    <w:p w:rsidR="007A7A74" w:rsidRDefault="006524C8" w:rsidP="006524C8">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2</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1</w:t>
      </w:r>
      <w:r w:rsidR="00CF1CEE">
        <w:fldChar w:fldCharType="end"/>
      </w:r>
      <w:r>
        <w:t xml:space="preserve"> </w:t>
      </w:r>
      <w:r>
        <w:rPr>
          <w:rFonts w:hint="eastAsia"/>
        </w:rPr>
        <w:t>词法分析测试</w:t>
      </w:r>
    </w:p>
    <w:p w:rsidR="006524C8" w:rsidRPr="006524C8" w:rsidRDefault="006524C8" w:rsidP="006524C8">
      <w:pPr>
        <w:ind w:firstLine="480"/>
      </w:pPr>
      <w:r>
        <w:rPr>
          <w:rFonts w:hint="eastAsia"/>
        </w:rPr>
        <w:t>最后版本的词法分析程序在文件</w:t>
      </w:r>
      <w:r>
        <w:rPr>
          <w:rFonts w:hint="eastAsia"/>
        </w:rPr>
        <w:t>lab2.l</w:t>
      </w:r>
      <w:r>
        <w:rPr>
          <w:rFonts w:hint="eastAsia"/>
        </w:rPr>
        <w:t>文件中。</w:t>
      </w:r>
    </w:p>
    <w:p w:rsidR="00553AC1" w:rsidRDefault="00D20DBA" w:rsidP="007A7A74">
      <w:pPr>
        <w:pStyle w:val="af2"/>
        <w:numPr>
          <w:ilvl w:val="1"/>
          <w:numId w:val="29"/>
        </w:numPr>
      </w:pPr>
      <w:bookmarkStart w:id="12" w:name="_Toc472174402"/>
      <w:r w:rsidRPr="002B1340">
        <w:rPr>
          <w:rFonts w:hint="eastAsia"/>
        </w:rPr>
        <w:t>语法分析器设计</w:t>
      </w:r>
      <w:bookmarkEnd w:id="12"/>
    </w:p>
    <w:p w:rsidR="006524C8" w:rsidRDefault="007A7A74" w:rsidP="007A7A74">
      <w:pPr>
        <w:ind w:firstLine="480"/>
      </w:pPr>
      <w:r w:rsidRPr="007A7A74">
        <w:rPr>
          <w:rFonts w:hint="eastAsia"/>
        </w:rPr>
        <w:t>语法分析程序的主要任务是读入词法单元流，判断输入程序是否匹配程序设计语言的语法规范，并在规范匹配的情况下构建起输入程序的静态结构。本实验中采用的方法是利用工具</w:t>
      </w:r>
      <w:r w:rsidRPr="007A7A74">
        <w:rPr>
          <w:rFonts w:hint="eastAsia"/>
        </w:rPr>
        <w:t>Bison</w:t>
      </w:r>
      <w:r w:rsidRPr="007A7A74">
        <w:rPr>
          <w:rFonts w:hint="eastAsia"/>
        </w:rPr>
        <w:t>，其前身是</w:t>
      </w:r>
      <w:r w:rsidRPr="007A7A74">
        <w:rPr>
          <w:rFonts w:hint="eastAsia"/>
        </w:rPr>
        <w:t>yacc</w:t>
      </w:r>
      <w:r w:rsidRPr="007A7A74">
        <w:rPr>
          <w:rFonts w:hint="eastAsia"/>
        </w:rPr>
        <w:t>，其生成的语法分析程序采用了自底向上的</w:t>
      </w:r>
      <w:r w:rsidRPr="007A7A74">
        <w:rPr>
          <w:rFonts w:hint="eastAsia"/>
        </w:rPr>
        <w:t>LALR</w:t>
      </w:r>
      <w:r w:rsidRPr="007A7A74">
        <w:rPr>
          <w:rFonts w:hint="eastAsia"/>
        </w:rPr>
        <w:t>（</w:t>
      </w:r>
      <w:r w:rsidRPr="007A7A74">
        <w:rPr>
          <w:rFonts w:hint="eastAsia"/>
        </w:rPr>
        <w:t>1</w:t>
      </w:r>
      <w:r w:rsidR="006524C8">
        <w:rPr>
          <w:rFonts w:hint="eastAsia"/>
        </w:rPr>
        <w:t>）分析技术。</w:t>
      </w:r>
    </w:p>
    <w:p w:rsidR="006524C8" w:rsidRDefault="006524C8" w:rsidP="006524C8">
      <w:pPr>
        <w:ind w:firstLine="480"/>
      </w:pPr>
      <w:r>
        <w:rPr>
          <w:rFonts w:hint="eastAsia"/>
        </w:rPr>
        <w:t>语法规则以及相应生成语法树的语义动作写在</w:t>
      </w:r>
      <w:r>
        <w:rPr>
          <w:rFonts w:hint="eastAsia"/>
        </w:rPr>
        <w:t>syntax</w:t>
      </w:r>
      <w:r>
        <w:t>.y</w:t>
      </w:r>
      <w:r>
        <w:rPr>
          <w:rFonts w:hint="eastAsia"/>
        </w:rPr>
        <w:t>文件中，主程序写在</w:t>
      </w:r>
      <w:r>
        <w:rPr>
          <w:rFonts w:hint="eastAsia"/>
        </w:rPr>
        <w:t>main</w:t>
      </w:r>
      <w:r>
        <w:t>.c</w:t>
      </w:r>
      <w:r>
        <w:rPr>
          <w:rFonts w:hint="eastAsia"/>
        </w:rPr>
        <w:t>主文件中。语法分析中实现生成语法树需要用到属性文法，下面是此次实验用到的关键的结构体的部分内容。</w:t>
      </w:r>
    </w:p>
    <w:p w:rsidR="006524C8" w:rsidRDefault="006524C8" w:rsidP="006524C8">
      <w:pPr>
        <w:ind w:firstLine="480"/>
      </w:pPr>
      <w:r>
        <w:t>struct ast{</w:t>
      </w:r>
    </w:p>
    <w:p w:rsidR="006524C8" w:rsidRDefault="006524C8" w:rsidP="006524C8">
      <w:pPr>
        <w:ind w:firstLine="480"/>
      </w:pPr>
      <w:r>
        <w:tab/>
        <w:t>int line;</w:t>
      </w:r>
      <w:r>
        <w:tab/>
      </w:r>
      <w:r>
        <w:tab/>
      </w:r>
      <w:r>
        <w:tab/>
      </w:r>
      <w:r>
        <w:rPr>
          <w:rFonts w:hint="eastAsia"/>
        </w:rPr>
        <w:t>//</w:t>
      </w:r>
      <w:r>
        <w:rPr>
          <w:rFonts w:hint="eastAsia"/>
        </w:rPr>
        <w:t>记录节点的行号</w:t>
      </w:r>
    </w:p>
    <w:p w:rsidR="006524C8" w:rsidRDefault="006524C8" w:rsidP="006524C8">
      <w:pPr>
        <w:ind w:firstLine="480"/>
      </w:pPr>
      <w:r>
        <w:tab/>
        <w:t>int rol;</w:t>
      </w:r>
      <w:r>
        <w:tab/>
      </w:r>
      <w:r>
        <w:tab/>
      </w:r>
      <w:r>
        <w:tab/>
      </w:r>
      <w:r>
        <w:rPr>
          <w:rFonts w:hint="eastAsia"/>
        </w:rPr>
        <w:t>//</w:t>
      </w:r>
      <w:r>
        <w:rPr>
          <w:rFonts w:hint="eastAsia"/>
        </w:rPr>
        <w:t>记录节点的列号</w:t>
      </w:r>
    </w:p>
    <w:p w:rsidR="006524C8" w:rsidRDefault="006524C8" w:rsidP="006524C8">
      <w:pPr>
        <w:ind w:firstLine="480"/>
      </w:pPr>
      <w:r>
        <w:tab/>
        <w:t xml:space="preserve">char *name; </w:t>
      </w:r>
      <w:r>
        <w:tab/>
        <w:t>//</w:t>
      </w:r>
      <w:r>
        <w:rPr>
          <w:rFonts w:hint="eastAsia"/>
        </w:rPr>
        <w:t>节点名字</w:t>
      </w:r>
    </w:p>
    <w:p w:rsidR="006524C8" w:rsidRDefault="006524C8" w:rsidP="006524C8">
      <w:pPr>
        <w:ind w:firstLine="480"/>
      </w:pPr>
      <w:r>
        <w:tab/>
        <w:t xml:space="preserve">int nt; </w:t>
      </w:r>
      <w:r>
        <w:tab/>
      </w:r>
      <w:r>
        <w:tab/>
      </w:r>
      <w:r>
        <w:tab/>
        <w:t>//</w:t>
      </w:r>
      <w:r>
        <w:rPr>
          <w:rFonts w:hint="eastAsia"/>
        </w:rPr>
        <w:t>是否为非终结符</w:t>
      </w:r>
    </w:p>
    <w:p w:rsidR="006524C8" w:rsidRDefault="006524C8" w:rsidP="006524C8">
      <w:pPr>
        <w:ind w:firstLine="480"/>
      </w:pPr>
      <w:r>
        <w:tab/>
        <w:t>struct ast *l;</w:t>
      </w:r>
      <w:r>
        <w:tab/>
      </w:r>
      <w:r>
        <w:tab/>
        <w:t>//</w:t>
      </w:r>
      <w:r>
        <w:rPr>
          <w:rFonts w:hint="eastAsia"/>
        </w:rPr>
        <w:t>指向左子树</w:t>
      </w:r>
    </w:p>
    <w:p w:rsidR="006524C8" w:rsidRDefault="006524C8" w:rsidP="006524C8">
      <w:pPr>
        <w:ind w:firstLine="480"/>
      </w:pPr>
      <w:r>
        <w:tab/>
        <w:t>struct ast *r;</w:t>
      </w:r>
      <w:r>
        <w:tab/>
      </w:r>
      <w:r>
        <w:tab/>
        <w:t>//</w:t>
      </w:r>
      <w:r>
        <w:rPr>
          <w:rFonts w:hint="eastAsia"/>
        </w:rPr>
        <w:t>指向右子树</w:t>
      </w:r>
    </w:p>
    <w:p w:rsidR="006524C8" w:rsidRDefault="006524C8" w:rsidP="006524C8">
      <w:pPr>
        <w:ind w:firstLine="480"/>
      </w:pPr>
      <w:r>
        <w:tab/>
        <w:t>union{</w:t>
      </w:r>
    </w:p>
    <w:p w:rsidR="006524C8" w:rsidRDefault="006524C8" w:rsidP="006524C8">
      <w:pPr>
        <w:ind w:firstLine="480"/>
      </w:pPr>
      <w:r>
        <w:tab/>
      </w:r>
      <w:r>
        <w:tab/>
        <w:t>char *idtype;//</w:t>
      </w:r>
      <w:r>
        <w:rPr>
          <w:rFonts w:hint="eastAsia"/>
        </w:rPr>
        <w:t>当</w:t>
      </w:r>
      <w:r>
        <w:rPr>
          <w:rFonts w:hint="eastAsia"/>
        </w:rPr>
        <w:t>name</w:t>
      </w:r>
      <w:r>
        <w:rPr>
          <w:rFonts w:hint="eastAsia"/>
        </w:rPr>
        <w:t>为</w:t>
      </w:r>
      <w:r>
        <w:rPr>
          <w:rFonts w:hint="eastAsia"/>
        </w:rPr>
        <w:t>ID</w:t>
      </w:r>
      <w:r>
        <w:rPr>
          <w:rFonts w:hint="eastAsia"/>
        </w:rPr>
        <w:t>时，记录</w:t>
      </w:r>
      <w:r>
        <w:rPr>
          <w:rFonts w:hint="eastAsia"/>
        </w:rPr>
        <w:t>ID</w:t>
      </w:r>
      <w:r>
        <w:rPr>
          <w:rFonts w:hint="eastAsia"/>
        </w:rPr>
        <w:t>的具体名称</w:t>
      </w:r>
    </w:p>
    <w:p w:rsidR="006524C8" w:rsidRDefault="006524C8" w:rsidP="006524C8">
      <w:pPr>
        <w:ind w:firstLine="480"/>
      </w:pPr>
      <w:r>
        <w:tab/>
      </w:r>
      <w:r>
        <w:tab/>
        <w:t xml:space="preserve">int inter; </w:t>
      </w:r>
      <w:r>
        <w:tab/>
        <w:t>//</w:t>
      </w:r>
      <w:r>
        <w:rPr>
          <w:rFonts w:hint="eastAsia"/>
        </w:rPr>
        <w:t>当</w:t>
      </w:r>
      <w:r>
        <w:rPr>
          <w:rFonts w:hint="eastAsia"/>
        </w:rPr>
        <w:t>name</w:t>
      </w:r>
      <w:r>
        <w:rPr>
          <w:rFonts w:hint="eastAsia"/>
        </w:rPr>
        <w:t>为</w:t>
      </w:r>
      <w:r>
        <w:rPr>
          <w:rFonts w:hint="eastAsia"/>
        </w:rPr>
        <w:t>INTC</w:t>
      </w:r>
      <w:r>
        <w:rPr>
          <w:rFonts w:hint="eastAsia"/>
        </w:rPr>
        <w:t>时，记录实际整数值</w:t>
      </w:r>
    </w:p>
    <w:p w:rsidR="006524C8" w:rsidRDefault="006524C8" w:rsidP="006524C8">
      <w:pPr>
        <w:ind w:firstLine="480"/>
      </w:pPr>
      <w:r>
        <w:tab/>
      </w:r>
      <w:r>
        <w:tab/>
        <w:t>float flo;</w:t>
      </w:r>
      <w:r>
        <w:tab/>
      </w:r>
      <w:r>
        <w:tab/>
        <w:t>//</w:t>
      </w:r>
      <w:r>
        <w:rPr>
          <w:rFonts w:hint="eastAsia"/>
        </w:rPr>
        <w:t>当</w:t>
      </w:r>
      <w:r>
        <w:rPr>
          <w:rFonts w:hint="eastAsia"/>
        </w:rPr>
        <w:t>name</w:t>
      </w:r>
      <w:r>
        <w:rPr>
          <w:rFonts w:hint="eastAsia"/>
        </w:rPr>
        <w:t>为</w:t>
      </w:r>
      <w:r>
        <w:rPr>
          <w:rFonts w:hint="eastAsia"/>
        </w:rPr>
        <w:t>float</w:t>
      </w:r>
      <w:r>
        <w:rPr>
          <w:rFonts w:hint="eastAsia"/>
        </w:rPr>
        <w:t>时，记录实际实数的值</w:t>
      </w:r>
    </w:p>
    <w:p w:rsidR="006524C8" w:rsidRDefault="006524C8" w:rsidP="006524C8">
      <w:pPr>
        <w:ind w:firstLine="480"/>
      </w:pPr>
      <w:r>
        <w:tab/>
        <w:t>};</w:t>
      </w:r>
    </w:p>
    <w:p w:rsidR="006524C8" w:rsidRDefault="006524C8" w:rsidP="006524C8">
      <w:pPr>
        <w:ind w:firstLine="480"/>
      </w:pPr>
      <w:r>
        <w:t>};</w:t>
      </w:r>
    </w:p>
    <w:p w:rsidR="00936CAB" w:rsidRDefault="00866BEE" w:rsidP="006524C8">
      <w:pPr>
        <w:ind w:firstLine="480"/>
      </w:pPr>
      <w:r>
        <w:rPr>
          <w:rFonts w:hint="eastAsia"/>
        </w:rPr>
        <w:t>用到的主要函数为</w:t>
      </w:r>
      <w:r w:rsidRPr="00866BEE">
        <w:t>struct ast *n</w:t>
      </w:r>
      <w:r>
        <w:t>ewast(char *name, int num, ...)</w:t>
      </w:r>
      <w:r>
        <w:rPr>
          <w:rFonts w:hint="eastAsia"/>
        </w:rPr>
        <w:t>，每次按照产生式规约，都要根据产生式右边的结点生成产生式左边的结点。其实现方法主要是</w:t>
      </w:r>
      <w:r>
        <w:rPr>
          <w:rFonts w:hint="eastAsia"/>
        </w:rPr>
        <w:lastRenderedPageBreak/>
        <w:t>将产生式右边第一位设为左边节点的左孩子节点，若产生式右边还有多个节点，则每个节点作为前一节点的右孩子。</w:t>
      </w:r>
    </w:p>
    <w:p w:rsidR="007A7A74" w:rsidRPr="007A7A74" w:rsidRDefault="007A7A74" w:rsidP="006524C8">
      <w:pPr>
        <w:ind w:firstLine="480"/>
      </w:pPr>
      <w:r w:rsidRPr="007A7A74">
        <w:rPr>
          <w:rFonts w:hint="eastAsia"/>
        </w:rPr>
        <w:t>编写完语法分析程序之后编译它，会生成一个</w:t>
      </w:r>
      <w:r w:rsidRPr="007A7A74">
        <w:rPr>
          <w:rFonts w:hint="eastAsia"/>
        </w:rPr>
        <w:t>C</w:t>
      </w:r>
      <w:r w:rsidRPr="007A7A74">
        <w:rPr>
          <w:rFonts w:hint="eastAsia"/>
        </w:rPr>
        <w:t>语言文件，其中</w:t>
      </w:r>
      <w:r w:rsidRPr="007A7A74">
        <w:rPr>
          <w:rFonts w:hint="eastAsia"/>
        </w:rPr>
        <w:t>yyparse</w:t>
      </w:r>
      <w:r w:rsidRPr="007A7A74">
        <w:rPr>
          <w:rFonts w:hint="eastAsia"/>
        </w:rPr>
        <w:t>（）和词法分析程序产生的</w:t>
      </w:r>
      <w:r w:rsidRPr="007A7A74">
        <w:rPr>
          <w:rFonts w:hint="eastAsia"/>
        </w:rPr>
        <w:t>yylex</w:t>
      </w:r>
      <w:r w:rsidRPr="007A7A74">
        <w:rPr>
          <w:rFonts w:hint="eastAsia"/>
        </w:rPr>
        <w:t>（）需要联合使用，在</w:t>
      </w:r>
      <w:r w:rsidRPr="007A7A74">
        <w:rPr>
          <w:rFonts w:hint="eastAsia"/>
        </w:rPr>
        <w:t>main</w:t>
      </w:r>
      <w:r w:rsidRPr="007A7A74">
        <w:rPr>
          <w:rFonts w:hint="eastAsia"/>
        </w:rPr>
        <w:t>函数中编写显示调用，即可实现对文件的词法语法分析。</w:t>
      </w:r>
    </w:p>
    <w:p w:rsidR="00326FDF" w:rsidRDefault="00326FDF" w:rsidP="002B1340">
      <w:pPr>
        <w:pStyle w:val="af2"/>
      </w:pPr>
      <w:bookmarkStart w:id="13" w:name="_Toc472174403"/>
      <w:r w:rsidRPr="002B1340">
        <w:rPr>
          <w:rFonts w:hint="eastAsia"/>
        </w:rPr>
        <w:t>2.5</w:t>
      </w:r>
      <w:r w:rsidR="00D20DBA" w:rsidRPr="002B1340">
        <w:rPr>
          <w:rFonts w:hint="eastAsia"/>
        </w:rPr>
        <w:t>语法分析器实现结果展示</w:t>
      </w:r>
      <w:bookmarkEnd w:id="13"/>
    </w:p>
    <w:p w:rsidR="00866BEE" w:rsidRPr="00866BEE" w:rsidRDefault="00866BEE" w:rsidP="00866BEE">
      <w:pPr>
        <w:ind w:firstLine="480"/>
      </w:pPr>
      <w:r>
        <w:t>M</w:t>
      </w:r>
      <w:r>
        <w:rPr>
          <w:rFonts w:hint="eastAsia"/>
        </w:rPr>
        <w:t>akefile</w:t>
      </w:r>
      <w:r>
        <w:rPr>
          <w:rFonts w:hint="eastAsia"/>
        </w:rPr>
        <w:t>文件中需要的命令见</w:t>
      </w:r>
      <w:r w:rsidR="007061AC">
        <w:fldChar w:fldCharType="begin"/>
      </w:r>
      <w:r w:rsidR="007061AC">
        <w:instrText xml:space="preserve"> </w:instrText>
      </w:r>
      <w:r w:rsidR="007061AC">
        <w:rPr>
          <w:rFonts w:hint="eastAsia"/>
        </w:rPr>
        <w:instrText>REF _Ref472157713 \h</w:instrText>
      </w:r>
      <w:r w:rsidR="007061AC">
        <w:instrText xml:space="preserve"> </w:instrText>
      </w:r>
      <w:r w:rsidR="007061AC">
        <w:fldChar w:fldCharType="separate"/>
      </w:r>
      <w:r w:rsidR="00F42BA0">
        <w:rPr>
          <w:rFonts w:hint="eastAsia"/>
        </w:rPr>
        <w:t>图表</w:t>
      </w:r>
      <w:r w:rsidR="00F42BA0">
        <w:rPr>
          <w:rFonts w:hint="eastAsia"/>
        </w:rPr>
        <w:t xml:space="preserve"> </w:t>
      </w:r>
      <w:r w:rsidR="00F42BA0">
        <w:rPr>
          <w:noProof/>
        </w:rPr>
        <w:t>2</w:t>
      </w:r>
      <w:r w:rsidR="00F42BA0">
        <w:noBreakHyphen/>
      </w:r>
      <w:r w:rsidR="00F42BA0">
        <w:rPr>
          <w:noProof/>
        </w:rPr>
        <w:t>2</w:t>
      </w:r>
      <w:r w:rsidR="007061AC">
        <w:fldChar w:fldCharType="end"/>
      </w:r>
      <w:r>
        <w:rPr>
          <w:rFonts w:hint="eastAsia"/>
        </w:rPr>
        <w:t>。</w:t>
      </w:r>
    </w:p>
    <w:p w:rsidR="00866BEE" w:rsidRDefault="00866BEE" w:rsidP="00866BEE">
      <w:pPr>
        <w:keepNext/>
        <w:ind w:firstLineChars="0" w:firstLine="0"/>
        <w:jc w:val="center"/>
      </w:pPr>
      <w:r>
        <w:rPr>
          <w:noProof/>
        </w:rPr>
        <w:drawing>
          <wp:inline distT="0" distB="0" distL="0" distR="0" wp14:anchorId="74E5D8BE" wp14:editId="30B8F486">
            <wp:extent cx="3962400" cy="1010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125" cy="1013777"/>
                    </a:xfrm>
                    <a:prstGeom prst="rect">
                      <a:avLst/>
                    </a:prstGeom>
                  </pic:spPr>
                </pic:pic>
              </a:graphicData>
            </a:graphic>
          </wp:inline>
        </w:drawing>
      </w:r>
    </w:p>
    <w:p w:rsidR="00866BEE" w:rsidRDefault="00866BEE" w:rsidP="00866BEE">
      <w:pPr>
        <w:pStyle w:val="a4"/>
        <w:ind w:firstLine="400"/>
        <w:jc w:val="center"/>
      </w:pPr>
      <w:bookmarkStart w:id="14" w:name="_Ref472157713"/>
      <w:bookmarkStart w:id="15" w:name="_Ref472157701"/>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2</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2</w:t>
      </w:r>
      <w:r w:rsidR="00CF1CEE">
        <w:fldChar w:fldCharType="end"/>
      </w:r>
      <w:bookmarkEnd w:id="14"/>
      <w:r>
        <w:t xml:space="preserve"> </w:t>
      </w:r>
      <w:r>
        <w:rPr>
          <w:rFonts w:hint="eastAsia"/>
        </w:rPr>
        <w:t>语法分析运行命令</w:t>
      </w:r>
      <w:bookmarkEnd w:id="15"/>
    </w:p>
    <w:p w:rsidR="00866BEE" w:rsidRDefault="00866BEE" w:rsidP="00866BEE">
      <w:pPr>
        <w:ind w:firstLine="480"/>
      </w:pPr>
      <w:r>
        <w:rPr>
          <w:rFonts w:hint="eastAsia"/>
        </w:rPr>
        <w:t>生成可执行文件后用命令</w:t>
      </w:r>
      <w:r>
        <w:rPr>
          <w:rFonts w:hint="eastAsia"/>
        </w:rPr>
        <w:t>./</w:t>
      </w:r>
      <w:r>
        <w:t>parser test.cmm</w:t>
      </w:r>
      <w:r>
        <w:rPr>
          <w:rFonts w:hint="eastAsia"/>
        </w:rPr>
        <w:t>对文件</w:t>
      </w:r>
      <w:r>
        <w:rPr>
          <w:rFonts w:hint="eastAsia"/>
        </w:rPr>
        <w:t>test</w:t>
      </w:r>
      <w:r>
        <w:t>.cmm</w:t>
      </w:r>
      <w:r>
        <w:rPr>
          <w:rFonts w:hint="eastAsia"/>
        </w:rPr>
        <w:t>中的程序进行语法分析。文件</w:t>
      </w:r>
      <w:r>
        <w:rPr>
          <w:rFonts w:hint="eastAsia"/>
        </w:rPr>
        <w:t>test</w:t>
      </w:r>
      <w:r>
        <w:t>.cmm</w:t>
      </w:r>
      <w:r>
        <w:rPr>
          <w:rFonts w:hint="eastAsia"/>
        </w:rPr>
        <w:t>中内容如</w:t>
      </w:r>
      <w:r w:rsidR="007061AC">
        <w:fldChar w:fldCharType="begin"/>
      </w:r>
      <w:r w:rsidR="007061AC">
        <w:instrText xml:space="preserve"> </w:instrText>
      </w:r>
      <w:r w:rsidR="007061AC">
        <w:rPr>
          <w:rFonts w:hint="eastAsia"/>
        </w:rPr>
        <w:instrText>REF _Ref472157723 \h</w:instrText>
      </w:r>
      <w:r w:rsidR="007061AC">
        <w:instrText xml:space="preserve"> </w:instrText>
      </w:r>
      <w:r w:rsidR="007061AC">
        <w:fldChar w:fldCharType="separate"/>
      </w:r>
      <w:r w:rsidR="00F42BA0">
        <w:rPr>
          <w:rFonts w:hint="eastAsia"/>
        </w:rPr>
        <w:t>图表</w:t>
      </w:r>
      <w:r w:rsidR="00F42BA0">
        <w:rPr>
          <w:rFonts w:hint="eastAsia"/>
        </w:rPr>
        <w:t xml:space="preserve"> </w:t>
      </w:r>
      <w:r w:rsidR="00F42BA0">
        <w:rPr>
          <w:noProof/>
        </w:rPr>
        <w:t>2</w:t>
      </w:r>
      <w:r w:rsidR="00F42BA0">
        <w:noBreakHyphen/>
      </w:r>
      <w:r w:rsidR="00F42BA0">
        <w:rPr>
          <w:noProof/>
        </w:rPr>
        <w:t>3</w:t>
      </w:r>
      <w:r w:rsidR="007061AC">
        <w:fldChar w:fldCharType="end"/>
      </w:r>
    </w:p>
    <w:p w:rsidR="003B1930" w:rsidRDefault="007061AC" w:rsidP="003B1930">
      <w:pPr>
        <w:keepNext/>
        <w:ind w:firstLineChars="0" w:firstLine="0"/>
        <w:jc w:val="center"/>
      </w:pPr>
      <w:r>
        <w:rPr>
          <w:noProof/>
        </w:rPr>
        <w:fldChar w:fldCharType="begin"/>
      </w:r>
      <w:r>
        <w:instrText xml:space="preserve"> REF _Ref472157723 \h </w:instrText>
      </w:r>
      <w:r>
        <w:rPr>
          <w:noProof/>
        </w:rPr>
      </w:r>
      <w:r>
        <w:rPr>
          <w:noProof/>
        </w:rPr>
        <w:fldChar w:fldCharType="separate"/>
      </w:r>
      <w:r w:rsidR="00F42BA0">
        <w:rPr>
          <w:rFonts w:hint="eastAsia"/>
        </w:rPr>
        <w:t>图表</w:t>
      </w:r>
      <w:r w:rsidR="00F42BA0">
        <w:rPr>
          <w:rFonts w:hint="eastAsia"/>
        </w:rPr>
        <w:t xml:space="preserve"> </w:t>
      </w:r>
      <w:r w:rsidR="00F42BA0">
        <w:rPr>
          <w:noProof/>
        </w:rPr>
        <w:t>2</w:t>
      </w:r>
      <w:r w:rsidR="00F42BA0">
        <w:noBreakHyphen/>
      </w:r>
      <w:r w:rsidR="00F42BA0">
        <w:rPr>
          <w:noProof/>
        </w:rPr>
        <w:t>3</w:t>
      </w:r>
      <w:r>
        <w:rPr>
          <w:noProof/>
        </w:rPr>
        <w:fldChar w:fldCharType="end"/>
      </w:r>
      <w:r w:rsidR="00866BEE">
        <w:rPr>
          <w:noProof/>
        </w:rPr>
        <w:drawing>
          <wp:inline distT="0" distB="0" distL="0" distR="0" wp14:anchorId="42898A20" wp14:editId="3184D879">
            <wp:extent cx="2180706" cy="2419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820" cy="2427243"/>
                    </a:xfrm>
                    <a:prstGeom prst="rect">
                      <a:avLst/>
                    </a:prstGeom>
                  </pic:spPr>
                </pic:pic>
              </a:graphicData>
            </a:graphic>
          </wp:inline>
        </w:drawing>
      </w:r>
    </w:p>
    <w:p w:rsidR="00866BEE" w:rsidRDefault="003B1930" w:rsidP="003B1930">
      <w:pPr>
        <w:pStyle w:val="a4"/>
        <w:ind w:firstLineChars="0" w:firstLine="0"/>
        <w:jc w:val="center"/>
      </w:pPr>
      <w:bookmarkStart w:id="16" w:name="_Ref472157723"/>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2</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3</w:t>
      </w:r>
      <w:r w:rsidR="00CF1CEE">
        <w:fldChar w:fldCharType="end"/>
      </w:r>
      <w:bookmarkEnd w:id="16"/>
      <w:r>
        <w:t xml:space="preserve"> </w:t>
      </w:r>
      <w:r>
        <w:rPr>
          <w:rFonts w:hint="eastAsia"/>
        </w:rPr>
        <w:t>测试文件内容</w:t>
      </w:r>
    </w:p>
    <w:p w:rsidR="00866BEE" w:rsidRDefault="00866BEE" w:rsidP="003B1930">
      <w:pPr>
        <w:ind w:firstLineChars="0" w:firstLine="420"/>
      </w:pPr>
      <w:r>
        <w:rPr>
          <w:rFonts w:hint="eastAsia"/>
        </w:rPr>
        <w:t>运行结果即生成的语法树如</w:t>
      </w:r>
      <w:r w:rsidR="007061AC">
        <w:fldChar w:fldCharType="begin"/>
      </w:r>
      <w:r w:rsidR="007061AC">
        <w:instrText xml:space="preserve"> </w:instrText>
      </w:r>
      <w:r w:rsidR="007061AC">
        <w:rPr>
          <w:rFonts w:hint="eastAsia"/>
        </w:rPr>
        <w:instrText>REF _Ref472157747 \h</w:instrText>
      </w:r>
      <w:r w:rsidR="007061AC">
        <w:instrText xml:space="preserve"> </w:instrText>
      </w:r>
      <w:r w:rsidR="007061AC">
        <w:fldChar w:fldCharType="separate"/>
      </w:r>
      <w:r w:rsidR="00F42BA0">
        <w:rPr>
          <w:rFonts w:hint="eastAsia"/>
        </w:rPr>
        <w:t>图表</w:t>
      </w:r>
      <w:r w:rsidR="00F42BA0">
        <w:rPr>
          <w:rFonts w:hint="eastAsia"/>
        </w:rPr>
        <w:t xml:space="preserve"> </w:t>
      </w:r>
      <w:r w:rsidR="00F42BA0">
        <w:rPr>
          <w:noProof/>
        </w:rPr>
        <w:t>2</w:t>
      </w:r>
      <w:r w:rsidR="00F42BA0">
        <w:noBreakHyphen/>
      </w:r>
      <w:r w:rsidR="00F42BA0">
        <w:rPr>
          <w:noProof/>
        </w:rPr>
        <w:t>4</w:t>
      </w:r>
      <w:r w:rsidR="007061AC">
        <w:fldChar w:fldCharType="end"/>
      </w:r>
      <w:r>
        <w:rPr>
          <w:rFonts w:hint="eastAsia"/>
        </w:rPr>
        <w:t>，</w:t>
      </w:r>
      <w:r w:rsidR="003B1930">
        <w:rPr>
          <w:rFonts w:hint="eastAsia"/>
        </w:rPr>
        <w:t>为每一个终结符打印对应的行号和列号。</w:t>
      </w:r>
    </w:p>
    <w:p w:rsidR="003B1930" w:rsidRDefault="00866BEE" w:rsidP="003B1930">
      <w:pPr>
        <w:keepNext/>
        <w:ind w:firstLineChars="0" w:firstLine="0"/>
        <w:jc w:val="center"/>
      </w:pPr>
      <w:r>
        <w:rPr>
          <w:noProof/>
        </w:rPr>
        <w:lastRenderedPageBreak/>
        <w:drawing>
          <wp:inline distT="0" distB="0" distL="0" distR="0" wp14:anchorId="5071748B" wp14:editId="2B90E97D">
            <wp:extent cx="4570946" cy="31527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745" cy="3153326"/>
                    </a:xfrm>
                    <a:prstGeom prst="rect">
                      <a:avLst/>
                    </a:prstGeom>
                  </pic:spPr>
                </pic:pic>
              </a:graphicData>
            </a:graphic>
          </wp:inline>
        </w:drawing>
      </w:r>
    </w:p>
    <w:p w:rsidR="00866BEE" w:rsidRPr="00866BEE" w:rsidRDefault="003B1930" w:rsidP="003B1930">
      <w:pPr>
        <w:pStyle w:val="a4"/>
        <w:ind w:firstLineChars="0" w:firstLine="0"/>
        <w:jc w:val="center"/>
      </w:pPr>
      <w:bookmarkStart w:id="17" w:name="_Ref472157747"/>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2</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4</w:t>
      </w:r>
      <w:r w:rsidR="00CF1CEE">
        <w:fldChar w:fldCharType="end"/>
      </w:r>
      <w:bookmarkEnd w:id="17"/>
      <w:r>
        <w:t xml:space="preserve"> </w:t>
      </w:r>
      <w:r>
        <w:rPr>
          <w:rFonts w:hint="eastAsia"/>
        </w:rPr>
        <w:t>语法分析结果语法树图</w:t>
      </w:r>
    </w:p>
    <w:p w:rsidR="009066D9" w:rsidRDefault="009066D9">
      <w:pPr>
        <w:widowControl/>
        <w:ind w:firstLine="562"/>
        <w:jc w:val="left"/>
        <w:rPr>
          <w:b/>
          <w:bCs/>
          <w:sz w:val="28"/>
          <w:szCs w:val="28"/>
        </w:rPr>
      </w:pPr>
      <w:r>
        <w:rPr>
          <w:b/>
          <w:bCs/>
          <w:sz w:val="28"/>
          <w:szCs w:val="28"/>
        </w:rPr>
        <w:br w:type="page"/>
      </w:r>
    </w:p>
    <w:p w:rsidR="00553AC1" w:rsidRDefault="00553AC1" w:rsidP="00553AC1">
      <w:pPr>
        <w:pStyle w:val="a9"/>
        <w:widowControl/>
        <w:ind w:left="420" w:firstLineChars="0" w:firstLine="0"/>
        <w:outlineLvl w:val="1"/>
        <w:rPr>
          <w:b/>
          <w:bCs/>
          <w:sz w:val="28"/>
          <w:szCs w:val="28"/>
        </w:rPr>
      </w:pPr>
    </w:p>
    <w:p w:rsidR="00D20DBA" w:rsidRPr="002B1340" w:rsidRDefault="009066D9" w:rsidP="002B1340">
      <w:pPr>
        <w:pStyle w:val="1"/>
      </w:pPr>
      <w:bookmarkStart w:id="18" w:name="_Toc472174404"/>
      <w:r w:rsidRPr="002B1340">
        <w:rPr>
          <w:rFonts w:hint="eastAsia"/>
        </w:rPr>
        <w:t>语义分析</w:t>
      </w:r>
      <w:bookmarkEnd w:id="18"/>
    </w:p>
    <w:p w:rsidR="00D20DBA" w:rsidRDefault="00B831E3" w:rsidP="002B1340">
      <w:pPr>
        <w:pStyle w:val="af2"/>
      </w:pPr>
      <w:bookmarkStart w:id="19" w:name="_Toc472174405"/>
      <w:r w:rsidRPr="002B1340">
        <w:rPr>
          <w:rFonts w:hint="eastAsia"/>
        </w:rPr>
        <w:t>3</w:t>
      </w:r>
      <w:r w:rsidR="00D20DBA" w:rsidRPr="002B1340">
        <w:rPr>
          <w:rFonts w:hint="eastAsia"/>
        </w:rPr>
        <w:t>.1</w:t>
      </w:r>
      <w:r w:rsidRPr="002B1340">
        <w:rPr>
          <w:rFonts w:hint="eastAsia"/>
        </w:rPr>
        <w:t>语义表示方法描述</w:t>
      </w:r>
      <w:bookmarkEnd w:id="19"/>
    </w:p>
    <w:p w:rsidR="009A17C7" w:rsidRDefault="009A17C7" w:rsidP="009A17C7">
      <w:pPr>
        <w:ind w:firstLine="480"/>
      </w:pPr>
      <w:r>
        <w:rPr>
          <w:rFonts w:hint="eastAsia"/>
        </w:rPr>
        <w:t>对实验</w:t>
      </w:r>
      <w:r>
        <w:rPr>
          <w:rFonts w:hint="eastAsia"/>
        </w:rPr>
        <w:t>1</w:t>
      </w:r>
      <w:r>
        <w:rPr>
          <w:rFonts w:hint="eastAsia"/>
        </w:rPr>
        <w:t>即语法分析中的数据结构</w:t>
      </w:r>
      <w:r>
        <w:t>struct ast</w:t>
      </w:r>
      <w:r>
        <w:rPr>
          <w:rFonts w:hint="eastAsia"/>
        </w:rPr>
        <w:t>进行扩充，增加以下几个域：</w:t>
      </w:r>
    </w:p>
    <w:p w:rsidR="009A17C7" w:rsidRDefault="009A17C7" w:rsidP="009A17C7">
      <w:pPr>
        <w:ind w:firstLine="480"/>
      </w:pPr>
      <w:r>
        <w:t>Var *var_h, *var_t;</w:t>
      </w:r>
    </w:p>
    <w:p w:rsidR="009A17C7" w:rsidRDefault="009A17C7" w:rsidP="009A17C7">
      <w:pPr>
        <w:ind w:firstLine="480"/>
      </w:pPr>
      <w:r>
        <w:t>Fun *fun_h, *fun_t;</w:t>
      </w:r>
    </w:p>
    <w:p w:rsidR="009A17C7" w:rsidRDefault="009A17C7" w:rsidP="009A17C7">
      <w:pPr>
        <w:ind w:firstLine="480"/>
      </w:pPr>
      <w:r>
        <w:t>Class *class_h, *class_t;</w:t>
      </w:r>
    </w:p>
    <w:p w:rsidR="00F72AD8" w:rsidRDefault="00255817" w:rsidP="00F72AD8">
      <w:pPr>
        <w:ind w:firstLine="480"/>
      </w:pPr>
      <w:r>
        <w:rPr>
          <w:rFonts w:hint="eastAsia"/>
        </w:rPr>
        <w:t>增加以上几个域的目的是方便根据语法树生成符号表，每次定义一个变量则为这个变量定义节点新建变量结构</w:t>
      </w:r>
      <w:r w:rsidR="00F72AD8">
        <w:rPr>
          <w:rFonts w:hint="eastAsia"/>
        </w:rPr>
        <w:t>；</w:t>
      </w:r>
      <w:r>
        <w:rPr>
          <w:rFonts w:hint="eastAsia"/>
        </w:rPr>
        <w:t>对于函数定义</w:t>
      </w:r>
      <w:r w:rsidR="00F72AD8">
        <w:rPr>
          <w:rFonts w:hint="eastAsia"/>
        </w:rPr>
        <w:t>节点</w:t>
      </w:r>
      <w:r>
        <w:rPr>
          <w:rFonts w:hint="eastAsia"/>
        </w:rPr>
        <w:t>会</w:t>
      </w:r>
      <w:r w:rsidR="00F72AD8">
        <w:rPr>
          <w:rFonts w:hint="eastAsia"/>
        </w:rPr>
        <w:t>记录其包含的所有变量，并新建函数结构；对于类</w:t>
      </w:r>
      <w:r w:rsidR="00F72AD8">
        <w:rPr>
          <w:rFonts w:hint="eastAsia"/>
        </w:rPr>
        <w:t>Class</w:t>
      </w:r>
      <w:r w:rsidR="00F72AD8">
        <w:rPr>
          <w:rFonts w:hint="eastAsia"/>
        </w:rPr>
        <w:t>定义节点，该结构体记录</w:t>
      </w:r>
      <w:r w:rsidR="00F72AD8">
        <w:rPr>
          <w:rFonts w:hint="eastAsia"/>
        </w:rPr>
        <w:t>Class</w:t>
      </w:r>
      <w:r w:rsidR="00F72AD8">
        <w:rPr>
          <w:rFonts w:hint="eastAsia"/>
        </w:rPr>
        <w:t>内定义的非函数内变量结构以及函数结构，并新建</w:t>
      </w:r>
      <w:r w:rsidR="00F72AD8">
        <w:rPr>
          <w:rFonts w:hint="eastAsia"/>
        </w:rPr>
        <w:t>Class</w:t>
      </w:r>
      <w:r w:rsidR="00F72AD8">
        <w:rPr>
          <w:rFonts w:hint="eastAsia"/>
        </w:rPr>
        <w:t>型结构。当自底向上生成语法树的时候，根节点将所有信息连接到类型为</w:t>
      </w:r>
      <w:r w:rsidR="00F72AD8">
        <w:t>Global *</w:t>
      </w:r>
      <w:r w:rsidR="00F72AD8">
        <w:rPr>
          <w:rFonts w:hint="eastAsia"/>
        </w:rPr>
        <w:t>的</w:t>
      </w:r>
      <w:r w:rsidR="00F72AD8">
        <w:rPr>
          <w:rFonts w:hint="eastAsia"/>
        </w:rPr>
        <w:t>glo</w:t>
      </w:r>
      <w:r w:rsidR="00F72AD8">
        <w:rPr>
          <w:rFonts w:hint="eastAsia"/>
        </w:rPr>
        <w:t>指针，形成整个符号表结构。</w:t>
      </w:r>
    </w:p>
    <w:p w:rsidR="009A17C7" w:rsidRDefault="009A17C7" w:rsidP="009A17C7">
      <w:pPr>
        <w:ind w:firstLine="480"/>
      </w:pPr>
      <w:r>
        <w:rPr>
          <w:rFonts w:hint="eastAsia"/>
        </w:rPr>
        <w:t>其中记录变量信息的结构体信息如下：</w:t>
      </w:r>
    </w:p>
    <w:p w:rsidR="009A17C7" w:rsidRDefault="009A17C7" w:rsidP="009A17C7">
      <w:pPr>
        <w:ind w:firstLine="480"/>
      </w:pPr>
      <w:r>
        <w:t>typedef struct VAR</w:t>
      </w:r>
    </w:p>
    <w:p w:rsidR="009A17C7" w:rsidRDefault="009A17C7" w:rsidP="009A17C7">
      <w:pPr>
        <w:ind w:firstLine="480"/>
      </w:pPr>
      <w:r>
        <w:t>{</w:t>
      </w:r>
    </w:p>
    <w:p w:rsidR="009A17C7" w:rsidRDefault="009A17C7" w:rsidP="009A17C7">
      <w:pPr>
        <w:ind w:firstLine="480"/>
      </w:pPr>
      <w:r>
        <w:tab/>
        <w:t>char name[50];</w:t>
      </w:r>
      <w:r>
        <w:tab/>
      </w:r>
      <w:r>
        <w:tab/>
      </w:r>
      <w:r>
        <w:tab/>
      </w:r>
      <w:r>
        <w:tab/>
      </w:r>
      <w:r>
        <w:tab/>
        <w:t>//</w:t>
      </w:r>
      <w:r>
        <w:rPr>
          <w:rFonts w:hint="eastAsia"/>
        </w:rPr>
        <w:t>变量名称</w:t>
      </w:r>
    </w:p>
    <w:p w:rsidR="009A17C7" w:rsidRDefault="009A17C7" w:rsidP="009A17C7">
      <w:pPr>
        <w:ind w:firstLine="480"/>
      </w:pPr>
      <w:r>
        <w:tab/>
        <w:t xml:space="preserve">struct typelist *type; </w:t>
      </w:r>
      <w:r>
        <w:tab/>
      </w:r>
      <w:r>
        <w:tab/>
      </w:r>
      <w:r>
        <w:tab/>
      </w:r>
      <w:r>
        <w:tab/>
        <w:t>//</w:t>
      </w:r>
      <w:r>
        <w:rPr>
          <w:rFonts w:hint="eastAsia"/>
        </w:rPr>
        <w:t>变量类型</w:t>
      </w:r>
    </w:p>
    <w:p w:rsidR="009A17C7" w:rsidRDefault="009A17C7" w:rsidP="009A17C7">
      <w:pPr>
        <w:ind w:firstLine="480"/>
      </w:pPr>
      <w:r>
        <w:tab/>
        <w:t xml:space="preserve">int line; </w:t>
      </w:r>
      <w:r>
        <w:tab/>
      </w:r>
      <w:r>
        <w:tab/>
      </w:r>
      <w:r>
        <w:tab/>
      </w:r>
      <w:r>
        <w:tab/>
      </w:r>
      <w:r>
        <w:tab/>
      </w:r>
      <w:r>
        <w:tab/>
        <w:t>//</w:t>
      </w:r>
      <w:r>
        <w:rPr>
          <w:rFonts w:hint="eastAsia"/>
        </w:rPr>
        <w:t>变量所在行号</w:t>
      </w:r>
    </w:p>
    <w:p w:rsidR="009A17C7" w:rsidRDefault="009A17C7" w:rsidP="009A17C7">
      <w:pPr>
        <w:ind w:firstLine="480"/>
      </w:pPr>
      <w:r>
        <w:tab/>
        <w:t xml:space="preserve">int rol; </w:t>
      </w:r>
      <w:r>
        <w:tab/>
      </w:r>
      <w:r>
        <w:tab/>
      </w:r>
      <w:r>
        <w:tab/>
      </w:r>
      <w:r>
        <w:tab/>
      </w:r>
      <w:r>
        <w:tab/>
      </w:r>
      <w:r>
        <w:tab/>
      </w:r>
      <w:r>
        <w:tab/>
        <w:t>//</w:t>
      </w:r>
      <w:r>
        <w:rPr>
          <w:rFonts w:hint="eastAsia"/>
        </w:rPr>
        <w:t>变量所在列号</w:t>
      </w:r>
    </w:p>
    <w:p w:rsidR="009A17C7" w:rsidRDefault="009A17C7" w:rsidP="009A17C7">
      <w:pPr>
        <w:ind w:firstLine="480"/>
      </w:pPr>
      <w:r>
        <w:tab/>
        <w:t xml:space="preserve">int place; </w:t>
      </w:r>
      <w:r>
        <w:tab/>
      </w:r>
      <w:r>
        <w:tab/>
      </w:r>
      <w:r>
        <w:tab/>
      </w:r>
      <w:r>
        <w:tab/>
      </w:r>
      <w:r>
        <w:tab/>
      </w:r>
      <w:r>
        <w:tab/>
        <w:t>//</w:t>
      </w:r>
      <w:r>
        <w:rPr>
          <w:rFonts w:hint="eastAsia"/>
        </w:rPr>
        <w:t>待扩充至中间代码生成使用</w:t>
      </w:r>
    </w:p>
    <w:p w:rsidR="009A17C7" w:rsidRDefault="009A17C7" w:rsidP="009A17C7">
      <w:pPr>
        <w:ind w:firstLine="480"/>
      </w:pPr>
      <w:r>
        <w:tab/>
        <w:t>struct VAR *next;</w:t>
      </w:r>
    </w:p>
    <w:p w:rsidR="009A17C7" w:rsidRDefault="009A17C7" w:rsidP="009A17C7">
      <w:pPr>
        <w:ind w:firstLine="480"/>
      </w:pPr>
      <w:r>
        <w:t>}Var;</w:t>
      </w:r>
    </w:p>
    <w:p w:rsidR="009A17C7" w:rsidRDefault="009A17C7" w:rsidP="009A17C7">
      <w:pPr>
        <w:ind w:firstLine="480"/>
      </w:pPr>
      <w:r>
        <w:rPr>
          <w:rFonts w:hint="eastAsia"/>
        </w:rPr>
        <w:t>记录函数信息的结构体信息如下：</w:t>
      </w:r>
    </w:p>
    <w:p w:rsidR="009A17C7" w:rsidRDefault="009A17C7" w:rsidP="009A17C7">
      <w:pPr>
        <w:ind w:firstLine="480"/>
      </w:pPr>
      <w:r>
        <w:t>typedef struct FUNCTION</w:t>
      </w:r>
    </w:p>
    <w:p w:rsidR="009A17C7" w:rsidRDefault="009A17C7" w:rsidP="009A17C7">
      <w:pPr>
        <w:ind w:firstLine="480"/>
      </w:pPr>
      <w:r>
        <w:t>{</w:t>
      </w:r>
    </w:p>
    <w:p w:rsidR="009A17C7" w:rsidRDefault="009A17C7" w:rsidP="009A17C7">
      <w:pPr>
        <w:ind w:firstLine="480"/>
      </w:pPr>
      <w:r>
        <w:tab/>
        <w:t xml:space="preserve">char name[50]; </w:t>
      </w:r>
      <w:r>
        <w:tab/>
      </w:r>
      <w:r>
        <w:tab/>
      </w:r>
      <w:r>
        <w:tab/>
      </w:r>
      <w:r>
        <w:tab/>
      </w:r>
      <w:r>
        <w:tab/>
        <w:t>//</w:t>
      </w:r>
      <w:r>
        <w:rPr>
          <w:rFonts w:hint="eastAsia"/>
        </w:rPr>
        <w:t>函数名称</w:t>
      </w:r>
    </w:p>
    <w:p w:rsidR="009A17C7" w:rsidRDefault="009A17C7" w:rsidP="009A17C7">
      <w:pPr>
        <w:ind w:firstLine="480"/>
      </w:pPr>
      <w:r>
        <w:tab/>
        <w:t xml:space="preserve">struct typelist *returnType; </w:t>
      </w:r>
      <w:r>
        <w:tab/>
      </w:r>
      <w:r>
        <w:tab/>
        <w:t>//</w:t>
      </w:r>
      <w:r>
        <w:rPr>
          <w:rFonts w:hint="eastAsia"/>
        </w:rPr>
        <w:t>函数返回类型</w:t>
      </w:r>
    </w:p>
    <w:p w:rsidR="009A17C7" w:rsidRDefault="009A17C7" w:rsidP="009A17C7">
      <w:pPr>
        <w:ind w:firstLine="480"/>
      </w:pPr>
      <w:r>
        <w:tab/>
        <w:t xml:space="preserve">int line; </w:t>
      </w:r>
      <w:r>
        <w:tab/>
      </w:r>
      <w:r>
        <w:tab/>
      </w:r>
      <w:r>
        <w:tab/>
      </w:r>
      <w:r>
        <w:tab/>
      </w:r>
      <w:r>
        <w:tab/>
      </w:r>
      <w:r>
        <w:tab/>
        <w:t>//</w:t>
      </w:r>
      <w:r>
        <w:rPr>
          <w:rFonts w:hint="eastAsia"/>
        </w:rPr>
        <w:t>函数定义所在行号</w:t>
      </w:r>
    </w:p>
    <w:p w:rsidR="009A17C7" w:rsidRDefault="009A17C7" w:rsidP="009A17C7">
      <w:pPr>
        <w:ind w:firstLine="480"/>
      </w:pPr>
      <w:r>
        <w:tab/>
        <w:t xml:space="preserve">int rol; </w:t>
      </w:r>
      <w:r>
        <w:tab/>
      </w:r>
      <w:r>
        <w:tab/>
      </w:r>
      <w:r>
        <w:tab/>
      </w:r>
      <w:r>
        <w:tab/>
      </w:r>
      <w:r>
        <w:tab/>
      </w:r>
      <w:r>
        <w:tab/>
      </w:r>
      <w:r>
        <w:tab/>
        <w:t>//</w:t>
      </w:r>
      <w:r>
        <w:rPr>
          <w:rFonts w:hint="eastAsia"/>
        </w:rPr>
        <w:t>函数定义所在列号</w:t>
      </w:r>
    </w:p>
    <w:p w:rsidR="009A17C7" w:rsidRDefault="009A17C7" w:rsidP="009A17C7">
      <w:pPr>
        <w:ind w:firstLine="480"/>
      </w:pPr>
      <w:r>
        <w:tab/>
        <w:t xml:space="preserve">Var *form_l; </w:t>
      </w:r>
      <w:r>
        <w:tab/>
      </w:r>
      <w:r>
        <w:tab/>
      </w:r>
      <w:r>
        <w:tab/>
      </w:r>
      <w:r>
        <w:tab/>
      </w:r>
      <w:r>
        <w:tab/>
        <w:t>//</w:t>
      </w:r>
      <w:r>
        <w:rPr>
          <w:rFonts w:hint="eastAsia"/>
        </w:rPr>
        <w:t>函数的参数列表</w:t>
      </w:r>
    </w:p>
    <w:p w:rsidR="009A17C7" w:rsidRDefault="009A17C7" w:rsidP="009A17C7">
      <w:pPr>
        <w:ind w:firstLine="480"/>
      </w:pPr>
      <w:r>
        <w:lastRenderedPageBreak/>
        <w:tab/>
        <w:t xml:space="preserve">Var *var_l;  </w:t>
      </w:r>
      <w:r>
        <w:tab/>
      </w:r>
      <w:r>
        <w:tab/>
      </w:r>
      <w:r>
        <w:tab/>
      </w:r>
      <w:r>
        <w:tab/>
      </w:r>
      <w:r>
        <w:tab/>
        <w:t>//</w:t>
      </w:r>
      <w:r>
        <w:rPr>
          <w:rFonts w:hint="eastAsia"/>
        </w:rPr>
        <w:t>该函数体内定义的局部变量序列</w:t>
      </w:r>
    </w:p>
    <w:p w:rsidR="009A17C7" w:rsidRDefault="009A17C7" w:rsidP="009A17C7">
      <w:pPr>
        <w:ind w:firstLine="480"/>
      </w:pPr>
      <w:r>
        <w:tab/>
        <w:t>struct FUNCTION *next;</w:t>
      </w:r>
    </w:p>
    <w:p w:rsidR="009A17C7" w:rsidRDefault="009A17C7" w:rsidP="009A17C7">
      <w:pPr>
        <w:ind w:firstLine="480"/>
      </w:pPr>
      <w:r>
        <w:t>}Fun;</w:t>
      </w:r>
    </w:p>
    <w:p w:rsidR="009A17C7" w:rsidRDefault="009A17C7" w:rsidP="009A17C7">
      <w:pPr>
        <w:ind w:firstLine="480"/>
      </w:pPr>
      <w:r>
        <w:rPr>
          <w:rFonts w:hint="eastAsia"/>
        </w:rPr>
        <w:t>记录结构体信息的结构体信息如下：</w:t>
      </w:r>
    </w:p>
    <w:p w:rsidR="009A17C7" w:rsidRDefault="009A17C7" w:rsidP="009A17C7">
      <w:pPr>
        <w:ind w:firstLine="480"/>
      </w:pPr>
      <w:r>
        <w:t>typedef struct CLASS</w:t>
      </w:r>
    </w:p>
    <w:p w:rsidR="009A17C7" w:rsidRDefault="009A17C7" w:rsidP="009A17C7">
      <w:pPr>
        <w:ind w:firstLine="480"/>
      </w:pPr>
      <w:r>
        <w:t>{</w:t>
      </w:r>
    </w:p>
    <w:p w:rsidR="009A17C7" w:rsidRDefault="009A17C7" w:rsidP="009A17C7">
      <w:pPr>
        <w:ind w:firstLine="480"/>
      </w:pPr>
      <w:r>
        <w:tab/>
        <w:t xml:space="preserve">char name[50]; </w:t>
      </w:r>
      <w:r>
        <w:tab/>
      </w:r>
      <w:r>
        <w:tab/>
      </w:r>
      <w:r>
        <w:tab/>
      </w:r>
      <w:r>
        <w:tab/>
      </w:r>
      <w:r>
        <w:tab/>
        <w:t>//</w:t>
      </w:r>
      <w:r>
        <w:rPr>
          <w:rFonts w:hint="eastAsia"/>
        </w:rPr>
        <w:t>结构体的名称</w:t>
      </w:r>
    </w:p>
    <w:p w:rsidR="009A17C7" w:rsidRDefault="009A17C7" w:rsidP="009A17C7">
      <w:pPr>
        <w:ind w:firstLine="480"/>
      </w:pPr>
      <w:r>
        <w:tab/>
        <w:t xml:space="preserve">int line; </w:t>
      </w:r>
      <w:r>
        <w:tab/>
      </w:r>
      <w:r>
        <w:tab/>
      </w:r>
      <w:r>
        <w:tab/>
      </w:r>
      <w:r>
        <w:tab/>
      </w:r>
      <w:r>
        <w:tab/>
      </w:r>
      <w:r>
        <w:tab/>
        <w:t>//</w:t>
      </w:r>
      <w:r>
        <w:rPr>
          <w:rFonts w:hint="eastAsia"/>
        </w:rPr>
        <w:t>结构体定义所在行号</w:t>
      </w:r>
    </w:p>
    <w:p w:rsidR="009A17C7" w:rsidRDefault="009A17C7" w:rsidP="009A17C7">
      <w:pPr>
        <w:ind w:firstLine="480"/>
      </w:pPr>
      <w:r>
        <w:tab/>
        <w:t>int rol;</w:t>
      </w:r>
      <w:r>
        <w:tab/>
      </w:r>
      <w:r>
        <w:tab/>
      </w:r>
      <w:r>
        <w:tab/>
      </w:r>
      <w:r>
        <w:tab/>
      </w:r>
      <w:r>
        <w:tab/>
      </w:r>
      <w:r>
        <w:tab/>
      </w:r>
      <w:r>
        <w:tab/>
        <w:t>//</w:t>
      </w:r>
      <w:r>
        <w:rPr>
          <w:rFonts w:hint="eastAsia"/>
        </w:rPr>
        <w:t>结构体定义所在列号</w:t>
      </w:r>
    </w:p>
    <w:p w:rsidR="009A17C7" w:rsidRDefault="009A17C7" w:rsidP="009A17C7">
      <w:pPr>
        <w:ind w:firstLine="480"/>
      </w:pPr>
      <w:r>
        <w:tab/>
        <w:t xml:space="preserve">int size; </w:t>
      </w:r>
      <w:r>
        <w:tab/>
      </w:r>
      <w:r>
        <w:tab/>
      </w:r>
      <w:r>
        <w:tab/>
      </w:r>
      <w:r>
        <w:tab/>
      </w:r>
      <w:r>
        <w:tab/>
      </w:r>
      <w:r>
        <w:tab/>
      </w:r>
      <w:r w:rsidR="00B654BD">
        <w:t>//</w:t>
      </w:r>
      <w:r w:rsidR="00B654BD">
        <w:rPr>
          <w:rFonts w:hint="eastAsia"/>
        </w:rPr>
        <w:t>结构体占用的空间，用于中间代码生成和目标代码生成</w:t>
      </w:r>
    </w:p>
    <w:p w:rsidR="009A17C7" w:rsidRDefault="009A17C7" w:rsidP="009A17C7">
      <w:pPr>
        <w:ind w:firstLine="480"/>
      </w:pPr>
      <w:r>
        <w:tab/>
        <w:t>Fun *fun_l;</w:t>
      </w:r>
      <w:r w:rsidR="00B654BD">
        <w:t xml:space="preserve"> </w:t>
      </w:r>
      <w:r w:rsidR="00B654BD">
        <w:tab/>
      </w:r>
      <w:r w:rsidR="00B654BD">
        <w:tab/>
      </w:r>
      <w:r w:rsidR="00B654BD">
        <w:tab/>
      </w:r>
      <w:r w:rsidR="00B654BD">
        <w:tab/>
      </w:r>
      <w:r w:rsidR="00B654BD">
        <w:tab/>
      </w:r>
      <w:r w:rsidR="00B654BD">
        <w:tab/>
        <w:t>//</w:t>
      </w:r>
      <w:r w:rsidR="00B654BD">
        <w:rPr>
          <w:rFonts w:hint="eastAsia"/>
        </w:rPr>
        <w:t>结构体内定义的函数序列</w:t>
      </w:r>
    </w:p>
    <w:p w:rsidR="009A17C7" w:rsidRDefault="009A17C7" w:rsidP="009A17C7">
      <w:pPr>
        <w:ind w:firstLine="480"/>
      </w:pPr>
      <w:r>
        <w:tab/>
        <w:t>Var *var_l;</w:t>
      </w:r>
      <w:r w:rsidR="00B654BD">
        <w:t xml:space="preserve"> </w:t>
      </w:r>
      <w:r w:rsidR="00B654BD">
        <w:tab/>
      </w:r>
      <w:r w:rsidR="00B654BD">
        <w:tab/>
      </w:r>
      <w:r w:rsidR="00B654BD">
        <w:tab/>
      </w:r>
      <w:r w:rsidR="00B654BD">
        <w:tab/>
      </w:r>
      <w:r w:rsidR="00B654BD">
        <w:tab/>
      </w:r>
      <w:r w:rsidR="00B654BD">
        <w:tab/>
        <w:t>//</w:t>
      </w:r>
      <w:r w:rsidR="00B654BD">
        <w:rPr>
          <w:rFonts w:hint="eastAsia"/>
        </w:rPr>
        <w:t>结构体内定义的域，不包括函数内定义的变量</w:t>
      </w:r>
    </w:p>
    <w:p w:rsidR="009A17C7" w:rsidRDefault="009A17C7" w:rsidP="009A17C7">
      <w:pPr>
        <w:ind w:firstLine="480"/>
      </w:pPr>
      <w:r>
        <w:tab/>
        <w:t>struct CLASS *next;</w:t>
      </w:r>
    </w:p>
    <w:p w:rsidR="009A17C7" w:rsidRDefault="009A17C7" w:rsidP="009A17C7">
      <w:pPr>
        <w:ind w:firstLine="480"/>
      </w:pPr>
      <w:r>
        <w:t>}Class;</w:t>
      </w:r>
    </w:p>
    <w:p w:rsidR="00F72AD8" w:rsidRDefault="00F72AD8" w:rsidP="009A17C7">
      <w:pPr>
        <w:ind w:firstLine="480"/>
      </w:pPr>
      <w:r>
        <w:rPr>
          <w:rFonts w:hint="eastAsia"/>
        </w:rPr>
        <w:t>全局类型的结构体的定义如下：</w:t>
      </w:r>
    </w:p>
    <w:p w:rsidR="00F72AD8" w:rsidRDefault="00F72AD8" w:rsidP="00F72AD8">
      <w:pPr>
        <w:ind w:firstLine="480"/>
      </w:pPr>
      <w:r>
        <w:t>typedef struct GLOBAL</w:t>
      </w:r>
    </w:p>
    <w:p w:rsidR="00F72AD8" w:rsidRDefault="00F72AD8" w:rsidP="00F72AD8">
      <w:pPr>
        <w:ind w:firstLine="480"/>
      </w:pPr>
      <w:r>
        <w:t>{</w:t>
      </w:r>
    </w:p>
    <w:p w:rsidR="00F72AD8" w:rsidRDefault="00F72AD8" w:rsidP="00F72AD8">
      <w:pPr>
        <w:ind w:firstLine="480"/>
      </w:pPr>
      <w:r>
        <w:tab/>
        <w:t xml:space="preserve">Var *var_l; </w:t>
      </w:r>
      <w:r>
        <w:tab/>
      </w:r>
      <w:r>
        <w:tab/>
      </w:r>
      <w:r>
        <w:tab/>
      </w:r>
      <w:r>
        <w:tab/>
      </w:r>
      <w:r>
        <w:tab/>
      </w:r>
      <w:r>
        <w:tab/>
        <w:t>//</w:t>
      </w:r>
      <w:r>
        <w:rPr>
          <w:rFonts w:hint="eastAsia"/>
        </w:rPr>
        <w:t>记录全局变量</w:t>
      </w:r>
    </w:p>
    <w:p w:rsidR="00F72AD8" w:rsidRDefault="00F72AD8" w:rsidP="00F72AD8">
      <w:pPr>
        <w:ind w:firstLine="480"/>
      </w:pPr>
      <w:r>
        <w:tab/>
        <w:t xml:space="preserve">Fun *fun_l; </w:t>
      </w:r>
      <w:r>
        <w:tab/>
      </w:r>
      <w:r>
        <w:tab/>
      </w:r>
      <w:r>
        <w:tab/>
      </w:r>
      <w:r>
        <w:tab/>
      </w:r>
      <w:r>
        <w:tab/>
      </w:r>
      <w:r>
        <w:tab/>
        <w:t>//</w:t>
      </w:r>
      <w:r>
        <w:rPr>
          <w:rFonts w:hint="eastAsia"/>
        </w:rPr>
        <w:t>记录全局函数</w:t>
      </w:r>
    </w:p>
    <w:p w:rsidR="00F72AD8" w:rsidRDefault="00F72AD8" w:rsidP="00F72AD8">
      <w:pPr>
        <w:ind w:firstLine="480"/>
      </w:pPr>
      <w:r>
        <w:tab/>
        <w:t xml:space="preserve">Class *class_l; </w:t>
      </w:r>
      <w:r>
        <w:tab/>
      </w:r>
      <w:r>
        <w:tab/>
      </w:r>
      <w:r>
        <w:tab/>
      </w:r>
      <w:r>
        <w:tab/>
      </w:r>
      <w:r>
        <w:tab/>
        <w:t>//</w:t>
      </w:r>
      <w:r>
        <w:rPr>
          <w:rFonts w:hint="eastAsia"/>
        </w:rPr>
        <w:t>记录所有</w:t>
      </w:r>
      <w:r w:rsidR="003A3D28">
        <w:rPr>
          <w:rFonts w:hint="eastAsia"/>
        </w:rPr>
        <w:t>class</w:t>
      </w:r>
    </w:p>
    <w:p w:rsidR="00F72AD8" w:rsidRPr="009A17C7" w:rsidRDefault="00F72AD8" w:rsidP="00F72AD8">
      <w:pPr>
        <w:ind w:firstLine="480"/>
      </w:pPr>
      <w:r>
        <w:t>}Global;</w:t>
      </w:r>
    </w:p>
    <w:p w:rsidR="00D20DBA" w:rsidRDefault="00B831E3" w:rsidP="002B1340">
      <w:pPr>
        <w:pStyle w:val="af2"/>
      </w:pPr>
      <w:bookmarkStart w:id="20" w:name="_Toc472174406"/>
      <w:r w:rsidRPr="002B1340">
        <w:rPr>
          <w:rFonts w:hint="eastAsia"/>
        </w:rPr>
        <w:t>3</w:t>
      </w:r>
      <w:r w:rsidR="00D20DBA" w:rsidRPr="002B1340">
        <w:rPr>
          <w:rFonts w:hint="eastAsia"/>
        </w:rPr>
        <w:t>.2</w:t>
      </w:r>
      <w:r w:rsidRPr="002B1340">
        <w:rPr>
          <w:rFonts w:hint="eastAsia"/>
        </w:rPr>
        <w:t>符号表结构</w:t>
      </w:r>
      <w:r w:rsidR="002818A9" w:rsidRPr="002B1340">
        <w:rPr>
          <w:rFonts w:hint="eastAsia"/>
        </w:rPr>
        <w:t>定义</w:t>
      </w:r>
      <w:bookmarkEnd w:id="20"/>
    </w:p>
    <w:p w:rsidR="003A3D28" w:rsidRDefault="002F7642" w:rsidP="003A3D28">
      <w:pPr>
        <w:ind w:firstLine="480"/>
      </w:pPr>
      <w:r>
        <w:rPr>
          <w:rFonts w:hint="eastAsia"/>
        </w:rPr>
        <w:t>语义分析的第一个任务是建立符号表。</w:t>
      </w:r>
      <w:r w:rsidR="003A3D28">
        <w:rPr>
          <w:rFonts w:hint="eastAsia"/>
        </w:rPr>
        <w:t>本实验借鉴课本后面多个符号表的结构，采用了</w:t>
      </w:r>
      <w:r w:rsidR="003A3D28">
        <w:rPr>
          <w:rFonts w:hint="eastAsia"/>
        </w:rPr>
        <w:t>Global</w:t>
      </w:r>
      <w:r w:rsidR="003A3D28">
        <w:rPr>
          <w:rFonts w:hint="eastAsia"/>
        </w:rPr>
        <w:t>、</w:t>
      </w:r>
      <w:r w:rsidR="003A3D28">
        <w:rPr>
          <w:rFonts w:hint="eastAsia"/>
        </w:rPr>
        <w:t>Class</w:t>
      </w:r>
      <w:r w:rsidR="003A3D28">
        <w:rPr>
          <w:rFonts w:hint="eastAsia"/>
        </w:rPr>
        <w:t>、</w:t>
      </w:r>
      <w:r w:rsidR="003A3D28">
        <w:rPr>
          <w:rFonts w:hint="eastAsia"/>
        </w:rPr>
        <w:t>Fun</w:t>
      </w:r>
      <w:r w:rsidR="003A3D28">
        <w:rPr>
          <w:rFonts w:hint="eastAsia"/>
        </w:rPr>
        <w:t>三重符号表</w:t>
      </w:r>
      <w:r w:rsidR="008C4A06">
        <w:rPr>
          <w:rFonts w:hint="eastAsia"/>
        </w:rPr>
        <w:t>，分别代表全局作用域、</w:t>
      </w:r>
      <w:r w:rsidR="008C4A06">
        <w:rPr>
          <w:rFonts w:hint="eastAsia"/>
        </w:rPr>
        <w:t>class</w:t>
      </w:r>
      <w:r w:rsidR="008C4A06">
        <w:rPr>
          <w:rFonts w:hint="eastAsia"/>
        </w:rPr>
        <w:t>类作用域、函数作用域，作用域大小依次减小。小作用域可以通过大的作用域访问到，如在</w:t>
      </w:r>
      <w:r w:rsidR="008C4A06">
        <w:rPr>
          <w:rFonts w:hint="eastAsia"/>
        </w:rPr>
        <w:t>Class</w:t>
      </w:r>
      <w:r w:rsidR="008C4A06">
        <w:rPr>
          <w:rFonts w:hint="eastAsia"/>
        </w:rPr>
        <w:t>的作用域中可以通过</w:t>
      </w:r>
      <w:r w:rsidR="008C4A06">
        <w:rPr>
          <w:rFonts w:hint="eastAsia"/>
        </w:rPr>
        <w:t>fun</w:t>
      </w:r>
      <w:r w:rsidR="008C4A06">
        <w:t>_l</w:t>
      </w:r>
      <w:r w:rsidR="008C4A06">
        <w:rPr>
          <w:rFonts w:hint="eastAsia"/>
        </w:rPr>
        <w:t>指针访问在该类下所有函数的作用域内信息。</w:t>
      </w:r>
    </w:p>
    <w:p w:rsidR="00D707BE" w:rsidRDefault="00D707BE" w:rsidP="003A3D28">
      <w:pPr>
        <w:ind w:firstLine="480"/>
      </w:pPr>
      <w:r>
        <w:rPr>
          <w:rFonts w:hint="eastAsia"/>
        </w:rPr>
        <w:t>对于书上提到的形参作用域和</w:t>
      </w:r>
      <w:r>
        <w:rPr>
          <w:rFonts w:hint="eastAsia"/>
        </w:rPr>
        <w:t>Local</w:t>
      </w:r>
      <w:r>
        <w:rPr>
          <w:rFonts w:hint="eastAsia"/>
        </w:rPr>
        <w:t>作用域，此处都体现在函数的形参列表和局部变量列表中。用于两者其实都是变量列表，故所用的结构体都是</w:t>
      </w:r>
      <w:r>
        <w:rPr>
          <w:rFonts w:hint="eastAsia"/>
        </w:rPr>
        <w:t>Var</w:t>
      </w:r>
      <w:r>
        <w:rPr>
          <w:rFonts w:hint="eastAsia"/>
        </w:rPr>
        <w:t>类型的，统一认为是函数作用域里的两个部分。</w:t>
      </w:r>
    </w:p>
    <w:p w:rsidR="00D707BE" w:rsidRDefault="00D707BE" w:rsidP="003A3D28">
      <w:pPr>
        <w:ind w:firstLine="480"/>
      </w:pPr>
      <w:r>
        <w:rPr>
          <w:rFonts w:hint="eastAsia"/>
        </w:rPr>
        <w:lastRenderedPageBreak/>
        <w:t>本质上该符号表也是一个十字交叉链表，只是各个级别的结构类型不同。基于这个性质，可以在语义分析时从</w:t>
      </w:r>
      <w:r>
        <w:rPr>
          <w:rFonts w:hint="eastAsia"/>
        </w:rPr>
        <w:t>glo</w:t>
      </w:r>
      <w:r>
        <w:rPr>
          <w:rFonts w:hint="eastAsia"/>
        </w:rPr>
        <w:t>指针开始对链表检索，通过前序或后序等方法从根节点分析语法树可以同时实现自底向上和自顶向下方法。</w:t>
      </w:r>
    </w:p>
    <w:p w:rsidR="00D707BE" w:rsidRDefault="00D707BE" w:rsidP="00D707BE">
      <w:pPr>
        <w:keepNext/>
        <w:ind w:firstLineChars="0" w:firstLine="0"/>
        <w:jc w:val="center"/>
      </w:pPr>
      <w:r>
        <w:object w:dxaOrig="5851"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44.5pt" o:ole="">
            <v:imagedata r:id="rId13" o:title=""/>
          </v:shape>
          <o:OLEObject Type="Embed" ProgID="Visio.Drawing.15" ShapeID="_x0000_i1025" DrawAspect="Content" ObjectID="_1545939781" r:id="rId14"/>
        </w:object>
      </w:r>
    </w:p>
    <w:p w:rsidR="00D707BE" w:rsidRPr="003A3D28" w:rsidRDefault="00D707BE" w:rsidP="00D707BE">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3</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1</w:t>
      </w:r>
      <w:r w:rsidR="00CF1CEE">
        <w:fldChar w:fldCharType="end"/>
      </w:r>
      <w:r>
        <w:t xml:space="preserve"> </w:t>
      </w:r>
      <w:r>
        <w:rPr>
          <w:rFonts w:hint="eastAsia"/>
        </w:rPr>
        <w:t>符号表组织示意图</w:t>
      </w:r>
    </w:p>
    <w:p w:rsidR="00D20DBA" w:rsidRDefault="00B831E3" w:rsidP="002B1340">
      <w:pPr>
        <w:pStyle w:val="af2"/>
      </w:pPr>
      <w:bookmarkStart w:id="21" w:name="_Toc472174407"/>
      <w:r w:rsidRPr="002B1340">
        <w:rPr>
          <w:rFonts w:hint="eastAsia"/>
        </w:rPr>
        <w:t>3</w:t>
      </w:r>
      <w:r w:rsidR="00D20DBA" w:rsidRPr="002B1340">
        <w:rPr>
          <w:rFonts w:hint="eastAsia"/>
        </w:rPr>
        <w:t>.3</w:t>
      </w:r>
      <w:r w:rsidRPr="002B1340">
        <w:rPr>
          <w:rFonts w:hint="eastAsia"/>
        </w:rPr>
        <w:t>错误类型码</w:t>
      </w:r>
      <w:r w:rsidR="002818A9" w:rsidRPr="002B1340">
        <w:rPr>
          <w:rFonts w:hint="eastAsia"/>
        </w:rPr>
        <w:t>定义</w:t>
      </w:r>
      <w:bookmarkEnd w:id="21"/>
    </w:p>
    <w:p w:rsidR="002F7642" w:rsidRDefault="002F7642" w:rsidP="002F7642">
      <w:pPr>
        <w:ind w:firstLine="480"/>
      </w:pPr>
      <w:r>
        <w:rPr>
          <w:rFonts w:hint="eastAsia"/>
        </w:rPr>
        <w:t>语义分析的第二个任务是静态语义检查。对于违反语义规则的语句要实现报错，本实验用链表存储语义错误，因此要定义错误类型结构体。该结构体定义如下：</w:t>
      </w:r>
    </w:p>
    <w:p w:rsidR="002F7642" w:rsidRDefault="002F7642" w:rsidP="002F7642">
      <w:pPr>
        <w:ind w:firstLine="480"/>
      </w:pPr>
      <w:r>
        <w:t>typedef struct ERROR</w:t>
      </w:r>
    </w:p>
    <w:p w:rsidR="002F7642" w:rsidRDefault="002F7642" w:rsidP="002F7642">
      <w:pPr>
        <w:ind w:firstLine="480"/>
      </w:pPr>
      <w:r>
        <w:t>{</w:t>
      </w:r>
    </w:p>
    <w:p w:rsidR="002F7642" w:rsidRDefault="002F7642" w:rsidP="002F7642">
      <w:pPr>
        <w:ind w:firstLine="480"/>
      </w:pPr>
      <w:r>
        <w:tab/>
        <w:t xml:space="preserve">int row; </w:t>
      </w:r>
      <w:r>
        <w:tab/>
      </w:r>
      <w:r>
        <w:tab/>
      </w:r>
      <w:r>
        <w:tab/>
      </w:r>
      <w:r>
        <w:tab/>
      </w:r>
      <w:r>
        <w:tab/>
      </w:r>
      <w:r>
        <w:tab/>
        <w:t>//</w:t>
      </w:r>
      <w:r>
        <w:rPr>
          <w:rFonts w:hint="eastAsia"/>
        </w:rPr>
        <w:t>错误发生处的行号</w:t>
      </w:r>
    </w:p>
    <w:p w:rsidR="002F7642" w:rsidRDefault="002F7642" w:rsidP="002F7642">
      <w:pPr>
        <w:ind w:firstLine="480"/>
      </w:pPr>
      <w:r>
        <w:tab/>
        <w:t xml:space="preserve">int rol; </w:t>
      </w:r>
      <w:r>
        <w:tab/>
      </w:r>
      <w:r>
        <w:tab/>
      </w:r>
      <w:r>
        <w:tab/>
      </w:r>
      <w:r>
        <w:tab/>
      </w:r>
      <w:r>
        <w:tab/>
      </w:r>
      <w:r>
        <w:tab/>
      </w:r>
      <w:r>
        <w:tab/>
        <w:t>//</w:t>
      </w:r>
      <w:r>
        <w:rPr>
          <w:rFonts w:hint="eastAsia"/>
        </w:rPr>
        <w:t>错误发生的列号</w:t>
      </w:r>
    </w:p>
    <w:p w:rsidR="002F7642" w:rsidRDefault="002F7642" w:rsidP="002F7642">
      <w:pPr>
        <w:ind w:firstLine="480"/>
      </w:pPr>
      <w:r>
        <w:tab/>
        <w:t xml:space="preserve">char *s; </w:t>
      </w:r>
      <w:r>
        <w:tab/>
      </w:r>
      <w:r>
        <w:tab/>
      </w:r>
      <w:r>
        <w:tab/>
      </w:r>
      <w:r>
        <w:tab/>
      </w:r>
      <w:r>
        <w:tab/>
      </w:r>
      <w:r>
        <w:tab/>
        <w:t>//</w:t>
      </w:r>
      <w:r>
        <w:rPr>
          <w:rFonts w:hint="eastAsia"/>
        </w:rPr>
        <w:t>错误内容</w:t>
      </w:r>
    </w:p>
    <w:p w:rsidR="002F7642" w:rsidRDefault="002F7642" w:rsidP="002F7642">
      <w:pPr>
        <w:ind w:firstLine="480"/>
      </w:pPr>
      <w:r>
        <w:tab/>
        <w:t>struct ERROR *next;</w:t>
      </w:r>
    </w:p>
    <w:p w:rsidR="002F7642" w:rsidRDefault="002F7642" w:rsidP="002F7642">
      <w:pPr>
        <w:ind w:firstLine="480"/>
      </w:pPr>
      <w:r>
        <w:t>}Error;</w:t>
      </w:r>
    </w:p>
    <w:p w:rsidR="002F7642" w:rsidRDefault="002F7642" w:rsidP="002F7642">
      <w:pPr>
        <w:ind w:firstLine="480"/>
      </w:pPr>
      <w:r>
        <w:rPr>
          <w:rFonts w:hint="eastAsia"/>
        </w:rPr>
        <w:t>用</w:t>
      </w:r>
      <w:r w:rsidRPr="002F7642">
        <w:t>Error *error_h, *error_t</w:t>
      </w:r>
      <w:r>
        <w:rPr>
          <w:rFonts w:hint="eastAsia"/>
        </w:rPr>
        <w:t>两个指针管理错误链表。本实验直接在语义分析的时候将具体错误写到结构体里，即用一个字符串</w:t>
      </w:r>
      <w:r>
        <w:rPr>
          <w:rFonts w:hint="eastAsia"/>
        </w:rPr>
        <w:t>s</w:t>
      </w:r>
      <w:r>
        <w:rPr>
          <w:rFonts w:hint="eastAsia"/>
        </w:rPr>
        <w:t>存储错误的具体类型，打印错误时直接讲</w:t>
      </w:r>
      <w:r>
        <w:rPr>
          <w:rFonts w:hint="eastAsia"/>
        </w:rPr>
        <w:t>s</w:t>
      </w:r>
      <w:r>
        <w:rPr>
          <w:rFonts w:hint="eastAsia"/>
        </w:rPr>
        <w:t>打印即可。</w:t>
      </w:r>
    </w:p>
    <w:p w:rsidR="002F7642" w:rsidRDefault="002F7642" w:rsidP="002F7642">
      <w:pPr>
        <w:ind w:firstLine="480"/>
      </w:pPr>
      <w:r>
        <w:rPr>
          <w:rFonts w:hint="eastAsia"/>
        </w:rPr>
        <w:t>下表示本实验检查的错误以及产生的错误信息。由于本实验用的是</w:t>
      </w:r>
      <w:r>
        <w:rPr>
          <w:rFonts w:hint="eastAsia"/>
        </w:rPr>
        <w:t>decaf</w:t>
      </w:r>
      <w:r>
        <w:rPr>
          <w:rFonts w:hint="eastAsia"/>
        </w:rPr>
        <w:t>，与实验书有出入，此处错误类型借鉴了实验书给的</w:t>
      </w:r>
      <w:r>
        <w:rPr>
          <w:rFonts w:hint="eastAsia"/>
        </w:rPr>
        <w:t>23</w:t>
      </w:r>
      <w:r>
        <w:rPr>
          <w:rFonts w:hint="eastAsia"/>
        </w:rPr>
        <w:t>个示例程序和</w:t>
      </w:r>
      <w:r>
        <w:rPr>
          <w:rFonts w:hint="eastAsia"/>
        </w:rPr>
        <w:t>17</w:t>
      </w:r>
      <w:r>
        <w:rPr>
          <w:rFonts w:hint="eastAsia"/>
        </w:rPr>
        <w:t>个错误类</w:t>
      </w:r>
      <w:r>
        <w:rPr>
          <w:rFonts w:hint="eastAsia"/>
        </w:rPr>
        <w:lastRenderedPageBreak/>
        <w:t>型以及语法分析部分，设计错误类型。</w:t>
      </w:r>
    </w:p>
    <w:p w:rsidR="002F7155" w:rsidRDefault="002F7155" w:rsidP="002F7642">
      <w:pPr>
        <w:ind w:firstLine="480"/>
      </w:pPr>
    </w:p>
    <w:p w:rsidR="002F7642" w:rsidRDefault="002F7642" w:rsidP="002F7642">
      <w:pPr>
        <w:pStyle w:val="a4"/>
        <w:keepNext/>
        <w:ind w:firstLineChars="0" w:firstLine="0"/>
        <w:jc w:val="center"/>
      </w:pPr>
      <w:r>
        <w:rPr>
          <w:rFonts w:hint="eastAsia"/>
        </w:rPr>
        <w:t>表格</w:t>
      </w:r>
      <w:r>
        <w:rPr>
          <w:rFonts w:hint="eastAsia"/>
        </w:rPr>
        <w:t xml:space="preserve"> </w:t>
      </w:r>
      <w:r w:rsidR="00C642D5">
        <w:fldChar w:fldCharType="begin"/>
      </w:r>
      <w:r w:rsidR="00C642D5">
        <w:instrText xml:space="preserve"> </w:instrText>
      </w:r>
      <w:r w:rsidR="00C642D5">
        <w:rPr>
          <w:rFonts w:hint="eastAsia"/>
        </w:rPr>
        <w:instrText>STYLEREF 1 \s</w:instrText>
      </w:r>
      <w:r w:rsidR="00C642D5">
        <w:instrText xml:space="preserve"> </w:instrText>
      </w:r>
      <w:r w:rsidR="00C642D5">
        <w:fldChar w:fldCharType="separate"/>
      </w:r>
      <w:r w:rsidR="00F42BA0">
        <w:rPr>
          <w:noProof/>
        </w:rPr>
        <w:t>3</w:t>
      </w:r>
      <w:r w:rsidR="00C642D5">
        <w:fldChar w:fldCharType="end"/>
      </w:r>
      <w:r w:rsidR="00C642D5">
        <w:noBreakHyphen/>
      </w:r>
      <w:r w:rsidR="00C642D5">
        <w:fldChar w:fldCharType="begin"/>
      </w:r>
      <w:r w:rsidR="00C642D5">
        <w:instrText xml:space="preserve"> </w:instrText>
      </w:r>
      <w:r w:rsidR="00C642D5">
        <w:rPr>
          <w:rFonts w:hint="eastAsia"/>
        </w:rPr>
        <w:instrText xml:space="preserve">SEQ </w:instrText>
      </w:r>
      <w:r w:rsidR="00C642D5">
        <w:rPr>
          <w:rFonts w:hint="eastAsia"/>
        </w:rPr>
        <w:instrText>表格</w:instrText>
      </w:r>
      <w:r w:rsidR="00C642D5">
        <w:rPr>
          <w:rFonts w:hint="eastAsia"/>
        </w:rPr>
        <w:instrText xml:space="preserve"> \* ARABIC \s 1</w:instrText>
      </w:r>
      <w:r w:rsidR="00C642D5">
        <w:instrText xml:space="preserve"> </w:instrText>
      </w:r>
      <w:r w:rsidR="00C642D5">
        <w:fldChar w:fldCharType="separate"/>
      </w:r>
      <w:r w:rsidR="00F42BA0">
        <w:rPr>
          <w:noProof/>
        </w:rPr>
        <w:t>1</w:t>
      </w:r>
      <w:r w:rsidR="00C642D5">
        <w:fldChar w:fldCharType="end"/>
      </w:r>
      <w:r>
        <w:t xml:space="preserve"> </w:t>
      </w:r>
      <w:r>
        <w:rPr>
          <w:rFonts w:hint="eastAsia"/>
        </w:rPr>
        <w:t>报错类型和报错信息</w:t>
      </w:r>
    </w:p>
    <w:tbl>
      <w:tblPr>
        <w:tblStyle w:val="af1"/>
        <w:tblW w:w="0" w:type="auto"/>
        <w:tblLook w:val="04A0" w:firstRow="1" w:lastRow="0" w:firstColumn="1" w:lastColumn="0" w:noHBand="0" w:noVBand="1"/>
      </w:tblPr>
      <w:tblGrid>
        <w:gridCol w:w="4261"/>
        <w:gridCol w:w="4261"/>
      </w:tblGrid>
      <w:tr w:rsidR="002F7642" w:rsidTr="002F7642">
        <w:tc>
          <w:tcPr>
            <w:tcW w:w="4261" w:type="dxa"/>
          </w:tcPr>
          <w:p w:rsidR="002F7642" w:rsidRDefault="002F7642" w:rsidP="002F7642">
            <w:pPr>
              <w:ind w:firstLineChars="0" w:firstLine="0"/>
            </w:pPr>
            <w:r>
              <w:rPr>
                <w:rFonts w:hint="eastAsia"/>
              </w:rPr>
              <w:t>错误类型</w:t>
            </w:r>
          </w:p>
        </w:tc>
        <w:tc>
          <w:tcPr>
            <w:tcW w:w="4261" w:type="dxa"/>
          </w:tcPr>
          <w:p w:rsidR="002F7642" w:rsidRDefault="002F7642" w:rsidP="002F7642">
            <w:pPr>
              <w:ind w:firstLineChars="0" w:firstLine="0"/>
            </w:pPr>
            <w:r>
              <w:rPr>
                <w:rFonts w:hint="eastAsia"/>
              </w:rPr>
              <w:t>错误信息</w:t>
            </w:r>
          </w:p>
        </w:tc>
      </w:tr>
      <w:tr w:rsidR="002F7642" w:rsidTr="002F7642">
        <w:tc>
          <w:tcPr>
            <w:tcW w:w="4261" w:type="dxa"/>
          </w:tcPr>
          <w:p w:rsidR="002F7642" w:rsidRDefault="005F1805" w:rsidP="002F7642">
            <w:pPr>
              <w:ind w:firstLineChars="0" w:firstLine="0"/>
            </w:pPr>
            <w:r>
              <w:rPr>
                <w:rFonts w:hint="eastAsia"/>
              </w:rPr>
              <w:t>双操作数运算符两操作数类型不匹配</w:t>
            </w:r>
          </w:p>
        </w:tc>
        <w:tc>
          <w:tcPr>
            <w:tcW w:w="4261" w:type="dxa"/>
          </w:tcPr>
          <w:p w:rsidR="002F7642" w:rsidRDefault="005F1805" w:rsidP="002F7642">
            <w:pPr>
              <w:ind w:firstLineChars="0" w:firstLine="0"/>
            </w:pPr>
            <w:r w:rsidRPr="005F1805">
              <w:t>Expression type dismatch!</w:t>
            </w:r>
          </w:p>
        </w:tc>
      </w:tr>
      <w:tr w:rsidR="002F7642" w:rsidTr="002F7642">
        <w:tc>
          <w:tcPr>
            <w:tcW w:w="4261" w:type="dxa"/>
          </w:tcPr>
          <w:p w:rsidR="002F7642" w:rsidRDefault="005F1805" w:rsidP="002F7642">
            <w:pPr>
              <w:ind w:firstLineChars="0" w:firstLine="0"/>
            </w:pPr>
            <w:r>
              <w:rPr>
                <w:rFonts w:hint="eastAsia"/>
              </w:rPr>
              <w:t>布尔运算操作数不是</w:t>
            </w:r>
            <w:r>
              <w:rPr>
                <w:rFonts w:hint="eastAsia"/>
              </w:rPr>
              <w:t>bool</w:t>
            </w:r>
            <w:r>
              <w:rPr>
                <w:rFonts w:hint="eastAsia"/>
              </w:rPr>
              <w:t>类型</w:t>
            </w:r>
          </w:p>
        </w:tc>
        <w:tc>
          <w:tcPr>
            <w:tcW w:w="4261" w:type="dxa"/>
          </w:tcPr>
          <w:p w:rsidR="002F7642" w:rsidRDefault="005F1805" w:rsidP="002F7642">
            <w:pPr>
              <w:ind w:firstLineChars="0" w:firstLine="0"/>
            </w:pPr>
            <w:r w:rsidRPr="005F1805">
              <w:t>Expression type error!Need bool!</w:t>
            </w:r>
          </w:p>
        </w:tc>
      </w:tr>
      <w:tr w:rsidR="002F7642" w:rsidTr="002F7642">
        <w:tc>
          <w:tcPr>
            <w:tcW w:w="4261" w:type="dxa"/>
          </w:tcPr>
          <w:p w:rsidR="002F7642" w:rsidRPr="005F1805" w:rsidRDefault="005F1805" w:rsidP="002F7642">
            <w:pPr>
              <w:ind w:firstLineChars="0" w:firstLine="0"/>
            </w:pPr>
            <w:r>
              <w:rPr>
                <w:rFonts w:hint="eastAsia"/>
              </w:rPr>
              <w:t>双操作数两操作数类型不是可计算类型（如</w:t>
            </w:r>
            <w:r>
              <w:rPr>
                <w:rFonts w:hint="eastAsia"/>
              </w:rPr>
              <w:t>string</w:t>
            </w:r>
            <w:r>
              <w:rPr>
                <w:rFonts w:hint="eastAsia"/>
              </w:rPr>
              <w:t>，</w:t>
            </w:r>
            <w:r>
              <w:rPr>
                <w:rFonts w:hint="eastAsia"/>
              </w:rPr>
              <w:t>void</w:t>
            </w:r>
            <w:r>
              <w:rPr>
                <w:rFonts w:hint="eastAsia"/>
              </w:rPr>
              <w:t>等）</w:t>
            </w:r>
          </w:p>
        </w:tc>
        <w:tc>
          <w:tcPr>
            <w:tcW w:w="4261" w:type="dxa"/>
          </w:tcPr>
          <w:p w:rsidR="002F7642" w:rsidRDefault="005F1805" w:rsidP="002F7642">
            <w:pPr>
              <w:ind w:firstLineChars="0" w:firstLine="0"/>
            </w:pPr>
            <w:r w:rsidRPr="005F1805">
              <w:t>Expression type error!</w:t>
            </w:r>
          </w:p>
        </w:tc>
      </w:tr>
      <w:tr w:rsidR="002F7642" w:rsidTr="002F7642">
        <w:tc>
          <w:tcPr>
            <w:tcW w:w="4261" w:type="dxa"/>
          </w:tcPr>
          <w:p w:rsidR="002F7642" w:rsidRDefault="005F1805" w:rsidP="002F7642">
            <w:pPr>
              <w:ind w:firstLineChars="0" w:firstLine="0"/>
            </w:pPr>
            <w:r>
              <w:rPr>
                <w:rFonts w:hint="eastAsia"/>
              </w:rPr>
              <w:t>函数定义时返回类型错误</w:t>
            </w:r>
          </w:p>
        </w:tc>
        <w:tc>
          <w:tcPr>
            <w:tcW w:w="4261" w:type="dxa"/>
          </w:tcPr>
          <w:p w:rsidR="002F7642" w:rsidRDefault="005F1805" w:rsidP="002F7642">
            <w:pPr>
              <w:ind w:firstLineChars="0" w:firstLine="0"/>
            </w:pPr>
            <w:r w:rsidRPr="005F1805">
              <w:t>Function definition error, return type does not match!</w:t>
            </w:r>
          </w:p>
        </w:tc>
      </w:tr>
      <w:tr w:rsidR="002F7642" w:rsidTr="002F7642">
        <w:tc>
          <w:tcPr>
            <w:tcW w:w="4261" w:type="dxa"/>
          </w:tcPr>
          <w:p w:rsidR="002F7642" w:rsidRDefault="005F1805" w:rsidP="002F7642">
            <w:pPr>
              <w:ind w:firstLineChars="0" w:firstLine="0"/>
            </w:pPr>
            <w:r>
              <w:rPr>
                <w:rFonts w:hint="eastAsia"/>
              </w:rPr>
              <w:t>函数调用时参数错误</w:t>
            </w:r>
          </w:p>
        </w:tc>
        <w:tc>
          <w:tcPr>
            <w:tcW w:w="4261" w:type="dxa"/>
          </w:tcPr>
          <w:p w:rsidR="002F7642" w:rsidRDefault="005F1805" w:rsidP="002F7642">
            <w:pPr>
              <w:ind w:firstLineChars="0" w:firstLine="0"/>
            </w:pPr>
            <w:r w:rsidRPr="005F1805">
              <w:t>Function formals do not match!</w:t>
            </w:r>
          </w:p>
        </w:tc>
      </w:tr>
      <w:tr w:rsidR="002F7642" w:rsidTr="002F7642">
        <w:tc>
          <w:tcPr>
            <w:tcW w:w="4261" w:type="dxa"/>
          </w:tcPr>
          <w:p w:rsidR="002F7642" w:rsidRDefault="005F1805" w:rsidP="002F7642">
            <w:pPr>
              <w:ind w:firstLineChars="0" w:firstLine="0"/>
            </w:pPr>
            <w:r>
              <w:rPr>
                <w:rFonts w:hint="eastAsia"/>
              </w:rPr>
              <w:t>布尔表达式的类型不是</w:t>
            </w:r>
            <w:r>
              <w:rPr>
                <w:rFonts w:hint="eastAsia"/>
              </w:rPr>
              <w:t>bool</w:t>
            </w:r>
            <w:r>
              <w:rPr>
                <w:rFonts w:hint="eastAsia"/>
              </w:rPr>
              <w:t>类型</w:t>
            </w:r>
          </w:p>
        </w:tc>
        <w:tc>
          <w:tcPr>
            <w:tcW w:w="4261" w:type="dxa"/>
          </w:tcPr>
          <w:p w:rsidR="002F7642" w:rsidRDefault="005F1805" w:rsidP="002F7642">
            <w:pPr>
              <w:ind w:firstLineChars="0" w:firstLine="0"/>
            </w:pPr>
            <w:r w:rsidRPr="005F1805">
              <w:t>Type error, type Bool is wanted!</w:t>
            </w:r>
          </w:p>
        </w:tc>
      </w:tr>
      <w:tr w:rsidR="002F7642" w:rsidTr="002F7642">
        <w:tc>
          <w:tcPr>
            <w:tcW w:w="4261" w:type="dxa"/>
          </w:tcPr>
          <w:p w:rsidR="002F7642" w:rsidRDefault="005F1805" w:rsidP="002F7642">
            <w:pPr>
              <w:ind w:firstLineChars="0" w:firstLine="0"/>
            </w:pPr>
            <w:r>
              <w:rPr>
                <w:rFonts w:hint="eastAsia"/>
              </w:rPr>
              <w:t>左值引用位定义的数组</w:t>
            </w:r>
          </w:p>
        </w:tc>
        <w:tc>
          <w:tcPr>
            <w:tcW w:w="4261" w:type="dxa"/>
          </w:tcPr>
          <w:p w:rsidR="002F7642" w:rsidRDefault="005F1805" w:rsidP="002F7642">
            <w:pPr>
              <w:ind w:firstLineChars="0" w:firstLine="0"/>
            </w:pPr>
            <w:r w:rsidRPr="005F1805">
              <w:t>Undefined array!</w:t>
            </w:r>
          </w:p>
        </w:tc>
      </w:tr>
      <w:tr w:rsidR="002F7642" w:rsidTr="002F7642">
        <w:tc>
          <w:tcPr>
            <w:tcW w:w="4261" w:type="dxa"/>
          </w:tcPr>
          <w:p w:rsidR="002F7642" w:rsidRDefault="005F1805" w:rsidP="002F7642">
            <w:pPr>
              <w:ind w:firstLineChars="0" w:firstLine="0"/>
            </w:pPr>
            <w:r>
              <w:rPr>
                <w:rFonts w:hint="eastAsia"/>
              </w:rPr>
              <w:t>数组下标类型不是一个整型</w:t>
            </w:r>
          </w:p>
        </w:tc>
        <w:tc>
          <w:tcPr>
            <w:tcW w:w="4261" w:type="dxa"/>
          </w:tcPr>
          <w:p w:rsidR="002F7642" w:rsidRDefault="005F1805" w:rsidP="002F7642">
            <w:pPr>
              <w:ind w:firstLineChars="0" w:firstLine="0"/>
            </w:pPr>
            <w:r w:rsidRPr="005F1805">
              <w:t>The type index of array is not int!</w:t>
            </w:r>
          </w:p>
        </w:tc>
      </w:tr>
      <w:tr w:rsidR="002F7642" w:rsidTr="002F7642">
        <w:tc>
          <w:tcPr>
            <w:tcW w:w="4261" w:type="dxa"/>
          </w:tcPr>
          <w:p w:rsidR="002F7642" w:rsidRDefault="005F1805" w:rsidP="002F7642">
            <w:pPr>
              <w:ind w:firstLineChars="0" w:firstLine="0"/>
            </w:pPr>
            <w:r>
              <w:rPr>
                <w:rFonts w:hint="eastAsia"/>
              </w:rPr>
              <w:t>Class</w:t>
            </w:r>
            <w:r>
              <w:rPr>
                <w:rFonts w:hint="eastAsia"/>
              </w:rPr>
              <w:t>重复定义</w:t>
            </w:r>
          </w:p>
        </w:tc>
        <w:tc>
          <w:tcPr>
            <w:tcW w:w="4261" w:type="dxa"/>
          </w:tcPr>
          <w:p w:rsidR="002F7642" w:rsidRDefault="005F1805" w:rsidP="002F7642">
            <w:pPr>
              <w:ind w:firstLineChars="0" w:firstLine="0"/>
            </w:pPr>
            <w:r w:rsidRPr="005F1805">
              <w:t>Class redefinition!</w:t>
            </w:r>
          </w:p>
        </w:tc>
      </w:tr>
      <w:tr w:rsidR="002F7642" w:rsidTr="002F7642">
        <w:tc>
          <w:tcPr>
            <w:tcW w:w="4261" w:type="dxa"/>
          </w:tcPr>
          <w:p w:rsidR="002F7642" w:rsidRDefault="005F1805" w:rsidP="002F7642">
            <w:pPr>
              <w:ind w:firstLineChars="0" w:firstLine="0"/>
            </w:pPr>
            <w:r>
              <w:t>E</w:t>
            </w:r>
            <w:r>
              <w:rPr>
                <w:rFonts w:hint="eastAsia"/>
              </w:rPr>
              <w:t>xtend</w:t>
            </w:r>
            <w:r>
              <w:rPr>
                <w:rFonts w:hint="eastAsia"/>
              </w:rPr>
              <w:t>继承未定义的</w:t>
            </w:r>
            <w:r>
              <w:rPr>
                <w:rFonts w:hint="eastAsia"/>
              </w:rPr>
              <w:t>class</w:t>
            </w:r>
          </w:p>
        </w:tc>
        <w:tc>
          <w:tcPr>
            <w:tcW w:w="4261" w:type="dxa"/>
          </w:tcPr>
          <w:p w:rsidR="002F7642" w:rsidRDefault="005F1805" w:rsidP="002F7642">
            <w:pPr>
              <w:ind w:firstLineChars="0" w:firstLine="0"/>
            </w:pPr>
            <w:r w:rsidRPr="005F1805">
              <w:t>Illegal inheritance!</w:t>
            </w:r>
          </w:p>
        </w:tc>
      </w:tr>
      <w:tr w:rsidR="002F7642" w:rsidTr="002F7642">
        <w:tc>
          <w:tcPr>
            <w:tcW w:w="4261" w:type="dxa"/>
          </w:tcPr>
          <w:p w:rsidR="002F7642" w:rsidRDefault="005F1805" w:rsidP="002F7642">
            <w:pPr>
              <w:ind w:firstLineChars="0" w:firstLine="0"/>
            </w:pPr>
            <w:r>
              <w:rPr>
                <w:rFonts w:hint="eastAsia"/>
              </w:rPr>
              <w:t>函数重复定义</w:t>
            </w:r>
          </w:p>
        </w:tc>
        <w:tc>
          <w:tcPr>
            <w:tcW w:w="4261" w:type="dxa"/>
          </w:tcPr>
          <w:p w:rsidR="002F7642" w:rsidRDefault="005F1805" w:rsidP="002F7642">
            <w:pPr>
              <w:ind w:firstLineChars="0" w:firstLine="0"/>
            </w:pPr>
            <w:r w:rsidRPr="005F1805">
              <w:t>Function redefinition!</w:t>
            </w:r>
          </w:p>
        </w:tc>
      </w:tr>
      <w:tr w:rsidR="002F7642" w:rsidTr="002F7642">
        <w:tc>
          <w:tcPr>
            <w:tcW w:w="4261" w:type="dxa"/>
          </w:tcPr>
          <w:p w:rsidR="002F7642" w:rsidRDefault="005F1805" w:rsidP="005F1805">
            <w:pPr>
              <w:ind w:firstLineChars="0" w:firstLine="0"/>
            </w:pPr>
            <w:r>
              <w:rPr>
                <w:rFonts w:hint="eastAsia"/>
              </w:rPr>
              <w:t>语句</w:t>
            </w:r>
            <w:r>
              <w:rPr>
                <w:rFonts w:hint="eastAsia"/>
              </w:rPr>
              <w:t>break</w:t>
            </w:r>
            <w:r>
              <w:rPr>
                <w:rFonts w:hint="eastAsia"/>
              </w:rPr>
              <w:t>不在一个循环内部</w:t>
            </w:r>
          </w:p>
        </w:tc>
        <w:tc>
          <w:tcPr>
            <w:tcW w:w="4261" w:type="dxa"/>
          </w:tcPr>
          <w:p w:rsidR="002F7642" w:rsidRDefault="005F1805" w:rsidP="002F7642">
            <w:pPr>
              <w:ind w:firstLineChars="0" w:firstLine="0"/>
            </w:pPr>
            <w:r w:rsidRPr="005F1805">
              <w:t>Break is not in a loop!</w:t>
            </w:r>
          </w:p>
        </w:tc>
      </w:tr>
      <w:tr w:rsidR="002F7642" w:rsidTr="002F7642">
        <w:tc>
          <w:tcPr>
            <w:tcW w:w="4261" w:type="dxa"/>
          </w:tcPr>
          <w:p w:rsidR="002F7642" w:rsidRDefault="005F1805" w:rsidP="002F7642">
            <w:pPr>
              <w:ind w:firstLineChars="0" w:firstLine="0"/>
            </w:pPr>
            <w:r>
              <w:rPr>
                <w:rFonts w:hint="eastAsia"/>
              </w:rPr>
              <w:t>引用未定义</w:t>
            </w:r>
            <w:r w:rsidR="002F7155">
              <w:rPr>
                <w:rFonts w:hint="eastAsia"/>
              </w:rPr>
              <w:t>的</w:t>
            </w:r>
            <w:r>
              <w:rPr>
                <w:rFonts w:hint="eastAsia"/>
              </w:rPr>
              <w:t>id</w:t>
            </w:r>
          </w:p>
        </w:tc>
        <w:tc>
          <w:tcPr>
            <w:tcW w:w="4261" w:type="dxa"/>
          </w:tcPr>
          <w:p w:rsidR="002F7642" w:rsidRDefault="005F1805" w:rsidP="002F7642">
            <w:pPr>
              <w:ind w:firstLineChars="0" w:firstLine="0"/>
            </w:pPr>
            <w:r w:rsidRPr="005F1805">
              <w:t>Undefined</w:t>
            </w:r>
            <w:r>
              <w:t xml:space="preserve"> </w:t>
            </w:r>
            <w:r w:rsidRPr="005F1805">
              <w:t xml:space="preserve"> id!</w:t>
            </w:r>
          </w:p>
        </w:tc>
      </w:tr>
      <w:tr w:rsidR="002F7642" w:rsidTr="002F7642">
        <w:tc>
          <w:tcPr>
            <w:tcW w:w="4261" w:type="dxa"/>
          </w:tcPr>
          <w:p w:rsidR="002F7642" w:rsidRDefault="002F7155" w:rsidP="002F7642">
            <w:pPr>
              <w:ind w:firstLineChars="0" w:firstLine="0"/>
            </w:pPr>
            <w:r>
              <w:rPr>
                <w:rFonts w:hint="eastAsia"/>
              </w:rPr>
              <w:t>引用未定义的</w:t>
            </w:r>
            <w:r>
              <w:rPr>
                <w:rFonts w:hint="eastAsia"/>
              </w:rPr>
              <w:t>class</w:t>
            </w:r>
          </w:p>
        </w:tc>
        <w:tc>
          <w:tcPr>
            <w:tcW w:w="4261" w:type="dxa"/>
          </w:tcPr>
          <w:p w:rsidR="002F7642" w:rsidRDefault="002F7155" w:rsidP="002F7642">
            <w:pPr>
              <w:ind w:firstLineChars="0" w:firstLine="0"/>
            </w:pPr>
            <w:r w:rsidRPr="002F7155">
              <w:t>Undefined class id!</w:t>
            </w:r>
          </w:p>
        </w:tc>
      </w:tr>
      <w:tr w:rsidR="002F7642" w:rsidTr="002F7642">
        <w:tc>
          <w:tcPr>
            <w:tcW w:w="4261" w:type="dxa"/>
          </w:tcPr>
          <w:p w:rsidR="002F7642" w:rsidRDefault="002F7155" w:rsidP="002F7642">
            <w:pPr>
              <w:ind w:firstLineChars="0" w:firstLine="0"/>
            </w:pPr>
            <w:r>
              <w:rPr>
                <w:rFonts w:hint="eastAsia"/>
              </w:rPr>
              <w:t>引用类</w:t>
            </w:r>
            <w:r>
              <w:rPr>
                <w:rFonts w:hint="eastAsia"/>
              </w:rPr>
              <w:t>class</w:t>
            </w:r>
            <w:r>
              <w:rPr>
                <w:rFonts w:hint="eastAsia"/>
              </w:rPr>
              <w:t>里面未定义的变量</w:t>
            </w:r>
            <w:r>
              <w:rPr>
                <w:rFonts w:hint="eastAsia"/>
              </w:rPr>
              <w:t>id</w:t>
            </w:r>
          </w:p>
        </w:tc>
        <w:tc>
          <w:tcPr>
            <w:tcW w:w="4261" w:type="dxa"/>
          </w:tcPr>
          <w:p w:rsidR="002F7642" w:rsidRDefault="002F7155" w:rsidP="002F7642">
            <w:pPr>
              <w:ind w:firstLineChars="0" w:firstLine="0"/>
            </w:pPr>
            <w:r w:rsidRPr="002F7155">
              <w:t>Undefined id in class!</w:t>
            </w:r>
          </w:p>
        </w:tc>
      </w:tr>
      <w:tr w:rsidR="002F7642" w:rsidTr="002F7642">
        <w:tc>
          <w:tcPr>
            <w:tcW w:w="4261" w:type="dxa"/>
          </w:tcPr>
          <w:p w:rsidR="002F7642" w:rsidRDefault="002F7155" w:rsidP="002F7642">
            <w:pPr>
              <w:ind w:firstLineChars="0" w:firstLine="0"/>
            </w:pPr>
            <w:r>
              <w:rPr>
                <w:rFonts w:hint="eastAsia"/>
              </w:rPr>
              <w:t>引用类</w:t>
            </w:r>
            <w:r>
              <w:rPr>
                <w:rFonts w:hint="eastAsia"/>
              </w:rPr>
              <w:t>class</w:t>
            </w:r>
            <w:r>
              <w:rPr>
                <w:rFonts w:hint="eastAsia"/>
              </w:rPr>
              <w:t>里面未定义的函数</w:t>
            </w:r>
          </w:p>
        </w:tc>
        <w:tc>
          <w:tcPr>
            <w:tcW w:w="4261" w:type="dxa"/>
          </w:tcPr>
          <w:p w:rsidR="002F7642" w:rsidRDefault="002F7155" w:rsidP="002F7642">
            <w:pPr>
              <w:ind w:firstLineChars="0" w:firstLine="0"/>
            </w:pPr>
            <w:r w:rsidRPr="002F7155">
              <w:t>Undefined function id in class!</w:t>
            </w:r>
          </w:p>
        </w:tc>
      </w:tr>
      <w:tr w:rsidR="002F7642" w:rsidTr="002F7642">
        <w:tc>
          <w:tcPr>
            <w:tcW w:w="4261" w:type="dxa"/>
          </w:tcPr>
          <w:p w:rsidR="002F7642" w:rsidRDefault="002F7155" w:rsidP="002F7642">
            <w:pPr>
              <w:ind w:firstLineChars="0" w:firstLine="0"/>
            </w:pPr>
            <w:r>
              <w:rPr>
                <w:rFonts w:hint="eastAsia"/>
              </w:rPr>
              <w:t>变量重复定义</w:t>
            </w:r>
          </w:p>
        </w:tc>
        <w:tc>
          <w:tcPr>
            <w:tcW w:w="4261" w:type="dxa"/>
          </w:tcPr>
          <w:p w:rsidR="002F7642" w:rsidRDefault="002F7155" w:rsidP="002F7642">
            <w:pPr>
              <w:ind w:firstLineChars="0" w:firstLine="0"/>
            </w:pPr>
            <w:r>
              <w:rPr>
                <w:rFonts w:hint="eastAsia"/>
              </w:rPr>
              <w:t>Variable</w:t>
            </w:r>
            <w:r>
              <w:t xml:space="preserve"> </w:t>
            </w:r>
            <w:r>
              <w:rPr>
                <w:rFonts w:hint="eastAsia"/>
              </w:rPr>
              <w:t>redefinion</w:t>
            </w:r>
            <w:r>
              <w:rPr>
                <w:rFonts w:hint="eastAsia"/>
              </w:rPr>
              <w:t>！</w:t>
            </w:r>
          </w:p>
        </w:tc>
      </w:tr>
      <w:tr w:rsidR="002F7642" w:rsidTr="002F7642">
        <w:tc>
          <w:tcPr>
            <w:tcW w:w="4261" w:type="dxa"/>
          </w:tcPr>
          <w:p w:rsidR="002F7642" w:rsidRDefault="002F7155" w:rsidP="002F7642">
            <w:pPr>
              <w:ind w:firstLineChars="0" w:firstLine="0"/>
            </w:pPr>
            <w:r>
              <w:rPr>
                <w:rFonts w:hint="eastAsia"/>
              </w:rPr>
              <w:t>取负运算操作数错误</w:t>
            </w:r>
          </w:p>
        </w:tc>
        <w:tc>
          <w:tcPr>
            <w:tcW w:w="4261" w:type="dxa"/>
          </w:tcPr>
          <w:p w:rsidR="002F7642" w:rsidRDefault="002F7155" w:rsidP="002F7642">
            <w:pPr>
              <w:ind w:firstLineChars="0" w:firstLine="0"/>
            </w:pPr>
            <w:r w:rsidRPr="002F7155">
              <w:t>Invalid operands domain to MINUS operation!</w:t>
            </w:r>
          </w:p>
        </w:tc>
      </w:tr>
      <w:tr w:rsidR="002F7642" w:rsidTr="002F7642">
        <w:tc>
          <w:tcPr>
            <w:tcW w:w="4261" w:type="dxa"/>
          </w:tcPr>
          <w:p w:rsidR="002F7642" w:rsidRDefault="002F7155" w:rsidP="002F7642">
            <w:pPr>
              <w:ind w:firstLineChars="0" w:firstLine="0"/>
            </w:pPr>
            <w:r>
              <w:rPr>
                <w:rFonts w:hint="eastAsia"/>
              </w:rPr>
              <w:t>取非运算操作数类型错误</w:t>
            </w:r>
          </w:p>
        </w:tc>
        <w:tc>
          <w:tcPr>
            <w:tcW w:w="4261" w:type="dxa"/>
          </w:tcPr>
          <w:p w:rsidR="002F7642" w:rsidRDefault="002F7155" w:rsidP="002F7642">
            <w:pPr>
              <w:ind w:firstLineChars="0" w:firstLine="0"/>
            </w:pPr>
            <w:r w:rsidRPr="002F7155">
              <w:t>Invalid operands domain to NOT operation!Need type Bool!</w:t>
            </w:r>
          </w:p>
        </w:tc>
      </w:tr>
    </w:tbl>
    <w:p w:rsidR="002F7642" w:rsidRPr="002F7642" w:rsidRDefault="002F7642" w:rsidP="002F7155">
      <w:pPr>
        <w:ind w:firstLineChars="0" w:firstLine="0"/>
      </w:pPr>
    </w:p>
    <w:p w:rsidR="00D20DBA" w:rsidRDefault="00B831E3" w:rsidP="002B1340">
      <w:pPr>
        <w:pStyle w:val="af2"/>
      </w:pPr>
      <w:bookmarkStart w:id="22" w:name="_Toc472174408"/>
      <w:r w:rsidRPr="002B1340">
        <w:rPr>
          <w:rFonts w:hint="eastAsia"/>
        </w:rPr>
        <w:t>3</w:t>
      </w:r>
      <w:r w:rsidR="00D20DBA" w:rsidRPr="002B1340">
        <w:rPr>
          <w:rFonts w:hint="eastAsia"/>
        </w:rPr>
        <w:t xml:space="preserve">.4 </w:t>
      </w:r>
      <w:r w:rsidRPr="002B1340">
        <w:rPr>
          <w:rFonts w:hint="eastAsia"/>
        </w:rPr>
        <w:t>语义分析实现</w:t>
      </w:r>
      <w:r w:rsidR="00B25BEC" w:rsidRPr="002B1340">
        <w:rPr>
          <w:rFonts w:hint="eastAsia"/>
        </w:rPr>
        <w:t>技术</w:t>
      </w:r>
      <w:bookmarkEnd w:id="22"/>
    </w:p>
    <w:p w:rsidR="00C61F68" w:rsidRDefault="00D7452F" w:rsidP="00C61F68">
      <w:pPr>
        <w:ind w:firstLine="480"/>
      </w:pPr>
      <w:r>
        <w:rPr>
          <w:rFonts w:hint="eastAsia"/>
        </w:rPr>
        <w:t>本实验语义分析代码写在</w:t>
      </w:r>
      <w:r>
        <w:rPr>
          <w:rFonts w:hint="eastAsia"/>
        </w:rPr>
        <w:t>syntax.c</w:t>
      </w:r>
      <w:r>
        <w:rPr>
          <w:rFonts w:hint="eastAsia"/>
        </w:rPr>
        <w:t>文件，相关函数的声明在</w:t>
      </w:r>
      <w:r>
        <w:rPr>
          <w:rFonts w:hint="eastAsia"/>
        </w:rPr>
        <w:t>syntax.h</w:t>
      </w:r>
      <w:r>
        <w:rPr>
          <w:rFonts w:hint="eastAsia"/>
        </w:rPr>
        <w:t>文件中。</w:t>
      </w:r>
      <w:r w:rsidR="00C61F68">
        <w:rPr>
          <w:rFonts w:hint="eastAsia"/>
        </w:rPr>
        <w:t>每个节点存储的类型是一个</w:t>
      </w:r>
      <w:r w:rsidR="00C61F68">
        <w:rPr>
          <w:rFonts w:hint="eastAsia"/>
        </w:rPr>
        <w:t>typelist</w:t>
      </w:r>
      <w:r w:rsidR="00C61F68">
        <w:rPr>
          <w:rFonts w:hint="eastAsia"/>
        </w:rPr>
        <w:t>结构体指针，该结构体定义如下。</w:t>
      </w:r>
    </w:p>
    <w:p w:rsidR="00C61F68" w:rsidRDefault="00C61F68" w:rsidP="00C61F68">
      <w:pPr>
        <w:ind w:firstLine="480"/>
      </w:pPr>
      <w:r>
        <w:t>struct typelist</w:t>
      </w:r>
    </w:p>
    <w:p w:rsidR="00C61F68" w:rsidRDefault="00C61F68" w:rsidP="00C61F68">
      <w:pPr>
        <w:ind w:firstLine="480"/>
      </w:pPr>
      <w:r>
        <w:lastRenderedPageBreak/>
        <w:t>{</w:t>
      </w:r>
    </w:p>
    <w:p w:rsidR="00C61F68" w:rsidRDefault="00C61F68" w:rsidP="00C61F68">
      <w:pPr>
        <w:ind w:firstLine="480"/>
      </w:pPr>
      <w:r>
        <w:tab/>
        <w:t xml:space="preserve">int type; </w:t>
      </w:r>
      <w:r>
        <w:tab/>
      </w:r>
      <w:r>
        <w:tab/>
      </w:r>
      <w:r>
        <w:tab/>
      </w:r>
      <w:r>
        <w:tab/>
      </w:r>
      <w:r>
        <w:tab/>
      </w:r>
      <w:r>
        <w:rPr>
          <w:rFonts w:hint="eastAsia"/>
        </w:rPr>
        <w:t>//</w:t>
      </w:r>
      <w:r>
        <w:rPr>
          <w:rFonts w:hint="eastAsia"/>
        </w:rPr>
        <w:t>具体类型</w:t>
      </w:r>
    </w:p>
    <w:p w:rsidR="00C61F68" w:rsidRDefault="00C61F68" w:rsidP="00C61F68">
      <w:pPr>
        <w:ind w:firstLine="480"/>
      </w:pPr>
      <w:r>
        <w:tab/>
        <w:t xml:space="preserve">char *idtype; </w:t>
      </w:r>
      <w:r>
        <w:tab/>
      </w:r>
      <w:r>
        <w:tab/>
      </w:r>
      <w:r>
        <w:tab/>
      </w:r>
      <w:r>
        <w:tab/>
        <w:t>//</w:t>
      </w:r>
      <w:r>
        <w:rPr>
          <w:rFonts w:hint="eastAsia"/>
        </w:rPr>
        <w:t>当类型为</w:t>
      </w:r>
      <w:r>
        <w:rPr>
          <w:rFonts w:hint="eastAsia"/>
        </w:rPr>
        <w:t>class</w:t>
      </w:r>
      <w:r>
        <w:rPr>
          <w:rFonts w:hint="eastAsia"/>
        </w:rPr>
        <w:t>或数组时，存储</w:t>
      </w:r>
      <w:r>
        <w:rPr>
          <w:rFonts w:hint="eastAsia"/>
        </w:rPr>
        <w:t>class</w:t>
      </w:r>
      <w:r>
        <w:rPr>
          <w:rFonts w:hint="eastAsia"/>
        </w:rPr>
        <w:t>名或数组名</w:t>
      </w:r>
    </w:p>
    <w:p w:rsidR="00C61F68" w:rsidRDefault="00C61F68" w:rsidP="00C61F68">
      <w:pPr>
        <w:ind w:firstLine="480"/>
      </w:pPr>
      <w:r>
        <w:tab/>
        <w:t xml:space="preserve">struct typelist *next; </w:t>
      </w:r>
      <w:r>
        <w:tab/>
      </w:r>
      <w:r>
        <w:tab/>
      </w:r>
      <w:r>
        <w:tab/>
        <w:t>//</w:t>
      </w:r>
      <w:r>
        <w:rPr>
          <w:rFonts w:hint="eastAsia"/>
        </w:rPr>
        <w:t>某些非终结符类型可能为多个类型构成的链表，用于传递类型信息</w:t>
      </w:r>
    </w:p>
    <w:p w:rsidR="00C61F68" w:rsidRDefault="00C61F68" w:rsidP="00C61F68">
      <w:pPr>
        <w:ind w:firstLine="480"/>
      </w:pPr>
      <w:r>
        <w:t>};</w:t>
      </w:r>
    </w:p>
    <w:p w:rsidR="00C61F68" w:rsidRDefault="00C61F68" w:rsidP="00C61F68">
      <w:pPr>
        <w:ind w:firstLine="480"/>
      </w:pPr>
      <w:r>
        <w:rPr>
          <w:rFonts w:hint="eastAsia"/>
        </w:rPr>
        <w:t>类型</w:t>
      </w:r>
      <w:r>
        <w:rPr>
          <w:rFonts w:hint="eastAsia"/>
        </w:rPr>
        <w:t>int</w:t>
      </w:r>
      <w:r>
        <w:t xml:space="preserve">  </w:t>
      </w:r>
      <w:r>
        <w:rPr>
          <w:rFonts w:hint="eastAsia"/>
        </w:rPr>
        <w:t>type</w:t>
      </w:r>
      <w:r>
        <w:rPr>
          <w:rFonts w:hint="eastAsia"/>
        </w:rPr>
        <w:t>对应的实际类型关系见下表。</w:t>
      </w:r>
    </w:p>
    <w:p w:rsidR="00C61F68" w:rsidRDefault="00C61F68" w:rsidP="00C61F68">
      <w:pPr>
        <w:ind w:firstLine="480"/>
      </w:pPr>
    </w:p>
    <w:p w:rsidR="00C61F68" w:rsidRDefault="00C61F68" w:rsidP="00C61F68">
      <w:pPr>
        <w:pStyle w:val="a4"/>
        <w:keepNext/>
        <w:ind w:firstLineChars="0" w:firstLine="0"/>
        <w:jc w:val="center"/>
      </w:pPr>
      <w:r>
        <w:rPr>
          <w:rFonts w:hint="eastAsia"/>
        </w:rPr>
        <w:t>表格</w:t>
      </w:r>
      <w:r>
        <w:rPr>
          <w:rFonts w:hint="eastAsia"/>
        </w:rPr>
        <w:t xml:space="preserve"> </w:t>
      </w:r>
      <w:r w:rsidR="00C642D5">
        <w:fldChar w:fldCharType="begin"/>
      </w:r>
      <w:r w:rsidR="00C642D5">
        <w:instrText xml:space="preserve"> </w:instrText>
      </w:r>
      <w:r w:rsidR="00C642D5">
        <w:rPr>
          <w:rFonts w:hint="eastAsia"/>
        </w:rPr>
        <w:instrText>STYLEREF 1 \s</w:instrText>
      </w:r>
      <w:r w:rsidR="00C642D5">
        <w:instrText xml:space="preserve"> </w:instrText>
      </w:r>
      <w:r w:rsidR="00C642D5">
        <w:fldChar w:fldCharType="separate"/>
      </w:r>
      <w:r w:rsidR="00F42BA0">
        <w:rPr>
          <w:noProof/>
        </w:rPr>
        <w:t>3</w:t>
      </w:r>
      <w:r w:rsidR="00C642D5">
        <w:fldChar w:fldCharType="end"/>
      </w:r>
      <w:r w:rsidR="00C642D5">
        <w:noBreakHyphen/>
      </w:r>
      <w:r w:rsidR="00C642D5">
        <w:fldChar w:fldCharType="begin"/>
      </w:r>
      <w:r w:rsidR="00C642D5">
        <w:instrText xml:space="preserve"> </w:instrText>
      </w:r>
      <w:r w:rsidR="00C642D5">
        <w:rPr>
          <w:rFonts w:hint="eastAsia"/>
        </w:rPr>
        <w:instrText xml:space="preserve">SEQ </w:instrText>
      </w:r>
      <w:r w:rsidR="00C642D5">
        <w:rPr>
          <w:rFonts w:hint="eastAsia"/>
        </w:rPr>
        <w:instrText>表格</w:instrText>
      </w:r>
      <w:r w:rsidR="00C642D5">
        <w:rPr>
          <w:rFonts w:hint="eastAsia"/>
        </w:rPr>
        <w:instrText xml:space="preserve"> \* ARABIC \s 1</w:instrText>
      </w:r>
      <w:r w:rsidR="00C642D5">
        <w:instrText xml:space="preserve"> </w:instrText>
      </w:r>
      <w:r w:rsidR="00C642D5">
        <w:fldChar w:fldCharType="separate"/>
      </w:r>
      <w:r w:rsidR="00F42BA0">
        <w:rPr>
          <w:noProof/>
        </w:rPr>
        <w:t>2</w:t>
      </w:r>
      <w:r w:rsidR="00C642D5">
        <w:fldChar w:fldCharType="end"/>
      </w:r>
      <w:r>
        <w:t xml:space="preserve"> </w:t>
      </w:r>
      <w:r>
        <w:rPr>
          <w:rFonts w:hint="eastAsia"/>
        </w:rPr>
        <w:t>类型号和类型对应表</w:t>
      </w:r>
    </w:p>
    <w:tbl>
      <w:tblPr>
        <w:tblStyle w:val="af1"/>
        <w:tblW w:w="0" w:type="auto"/>
        <w:tblLook w:val="04A0" w:firstRow="1" w:lastRow="0" w:firstColumn="1" w:lastColumn="0" w:noHBand="0" w:noVBand="1"/>
      </w:tblPr>
      <w:tblGrid>
        <w:gridCol w:w="1065"/>
        <w:gridCol w:w="1065"/>
        <w:gridCol w:w="1065"/>
        <w:gridCol w:w="1065"/>
        <w:gridCol w:w="1065"/>
        <w:gridCol w:w="1065"/>
        <w:gridCol w:w="1066"/>
        <w:gridCol w:w="1066"/>
      </w:tblGrid>
      <w:tr w:rsidR="00C61F68" w:rsidTr="00C61F68">
        <w:tc>
          <w:tcPr>
            <w:tcW w:w="1065" w:type="dxa"/>
          </w:tcPr>
          <w:p w:rsidR="00C61F68" w:rsidRPr="004D7B0D" w:rsidRDefault="00C61F68" w:rsidP="00C61F68">
            <w:pPr>
              <w:ind w:firstLineChars="0" w:firstLine="0"/>
              <w:rPr>
                <w:sz w:val="21"/>
              </w:rPr>
            </w:pPr>
            <w:r w:rsidRPr="004D7B0D">
              <w:rPr>
                <w:sz w:val="21"/>
              </w:rPr>
              <w:t>T</w:t>
            </w:r>
            <w:r w:rsidRPr="004D7B0D">
              <w:rPr>
                <w:rFonts w:hint="eastAsia"/>
                <w:sz w:val="21"/>
              </w:rPr>
              <w:t>ype</w:t>
            </w:r>
          </w:p>
        </w:tc>
        <w:tc>
          <w:tcPr>
            <w:tcW w:w="1065" w:type="dxa"/>
          </w:tcPr>
          <w:p w:rsidR="00C61F68" w:rsidRPr="004D7B0D" w:rsidRDefault="00C61F68" w:rsidP="00C61F68">
            <w:pPr>
              <w:ind w:firstLineChars="0" w:firstLine="0"/>
              <w:rPr>
                <w:sz w:val="21"/>
              </w:rPr>
            </w:pPr>
            <w:r w:rsidRPr="004D7B0D">
              <w:rPr>
                <w:rFonts w:hint="eastAsia"/>
                <w:sz w:val="21"/>
              </w:rPr>
              <w:t>0</w:t>
            </w:r>
          </w:p>
        </w:tc>
        <w:tc>
          <w:tcPr>
            <w:tcW w:w="1065" w:type="dxa"/>
          </w:tcPr>
          <w:p w:rsidR="00C61F68" w:rsidRPr="004D7B0D" w:rsidRDefault="00C61F68" w:rsidP="00C61F68">
            <w:pPr>
              <w:ind w:firstLineChars="0" w:firstLine="0"/>
              <w:rPr>
                <w:sz w:val="21"/>
              </w:rPr>
            </w:pPr>
            <w:r w:rsidRPr="004D7B0D">
              <w:rPr>
                <w:rFonts w:hint="eastAsia"/>
                <w:sz w:val="21"/>
              </w:rPr>
              <w:t>1</w:t>
            </w:r>
          </w:p>
        </w:tc>
        <w:tc>
          <w:tcPr>
            <w:tcW w:w="1065" w:type="dxa"/>
          </w:tcPr>
          <w:p w:rsidR="00C61F68" w:rsidRPr="004D7B0D" w:rsidRDefault="00C61F68" w:rsidP="00C61F68">
            <w:pPr>
              <w:ind w:firstLineChars="0" w:firstLine="0"/>
              <w:rPr>
                <w:sz w:val="21"/>
              </w:rPr>
            </w:pPr>
            <w:r w:rsidRPr="004D7B0D">
              <w:rPr>
                <w:rFonts w:hint="eastAsia"/>
                <w:sz w:val="21"/>
              </w:rPr>
              <w:t>2</w:t>
            </w:r>
          </w:p>
        </w:tc>
        <w:tc>
          <w:tcPr>
            <w:tcW w:w="1065" w:type="dxa"/>
          </w:tcPr>
          <w:p w:rsidR="00C61F68" w:rsidRPr="004D7B0D" w:rsidRDefault="00C61F68" w:rsidP="00C61F68">
            <w:pPr>
              <w:ind w:firstLineChars="0" w:firstLine="0"/>
              <w:rPr>
                <w:sz w:val="21"/>
              </w:rPr>
            </w:pPr>
            <w:r w:rsidRPr="004D7B0D">
              <w:rPr>
                <w:rFonts w:hint="eastAsia"/>
                <w:sz w:val="21"/>
              </w:rPr>
              <w:t>3</w:t>
            </w:r>
          </w:p>
        </w:tc>
        <w:tc>
          <w:tcPr>
            <w:tcW w:w="1065" w:type="dxa"/>
          </w:tcPr>
          <w:p w:rsidR="00C61F68" w:rsidRPr="004D7B0D" w:rsidRDefault="00C61F68" w:rsidP="00C61F68">
            <w:pPr>
              <w:ind w:firstLineChars="0" w:firstLine="0"/>
              <w:rPr>
                <w:sz w:val="21"/>
              </w:rPr>
            </w:pPr>
            <w:r w:rsidRPr="004D7B0D">
              <w:rPr>
                <w:rFonts w:hint="eastAsia"/>
                <w:sz w:val="21"/>
              </w:rPr>
              <w:t>4</w:t>
            </w:r>
          </w:p>
        </w:tc>
        <w:tc>
          <w:tcPr>
            <w:tcW w:w="1066" w:type="dxa"/>
          </w:tcPr>
          <w:p w:rsidR="00C61F68" w:rsidRPr="004D7B0D" w:rsidRDefault="00C61F68" w:rsidP="00C61F68">
            <w:pPr>
              <w:ind w:firstLineChars="0" w:firstLine="0"/>
              <w:rPr>
                <w:sz w:val="21"/>
              </w:rPr>
            </w:pPr>
            <w:r w:rsidRPr="004D7B0D">
              <w:rPr>
                <w:rFonts w:hint="eastAsia"/>
                <w:sz w:val="21"/>
              </w:rPr>
              <w:t>5</w:t>
            </w:r>
          </w:p>
        </w:tc>
        <w:tc>
          <w:tcPr>
            <w:tcW w:w="1066" w:type="dxa"/>
          </w:tcPr>
          <w:p w:rsidR="00C61F68" w:rsidRPr="004D7B0D" w:rsidRDefault="00C61F68" w:rsidP="00C61F68">
            <w:pPr>
              <w:ind w:firstLineChars="0" w:firstLine="0"/>
              <w:rPr>
                <w:sz w:val="21"/>
              </w:rPr>
            </w:pPr>
            <w:r w:rsidRPr="004D7B0D">
              <w:rPr>
                <w:rFonts w:hint="eastAsia"/>
                <w:sz w:val="21"/>
              </w:rPr>
              <w:t>6</w:t>
            </w:r>
          </w:p>
        </w:tc>
      </w:tr>
      <w:tr w:rsidR="00C61F68" w:rsidTr="00C61F68">
        <w:tc>
          <w:tcPr>
            <w:tcW w:w="1065" w:type="dxa"/>
          </w:tcPr>
          <w:p w:rsidR="00C61F68" w:rsidRPr="004D7B0D" w:rsidRDefault="00C61F68" w:rsidP="00C61F68">
            <w:pPr>
              <w:ind w:firstLineChars="0" w:firstLine="0"/>
              <w:rPr>
                <w:sz w:val="21"/>
              </w:rPr>
            </w:pPr>
            <w:r w:rsidRPr="004D7B0D">
              <w:rPr>
                <w:rFonts w:hint="eastAsia"/>
                <w:sz w:val="21"/>
              </w:rPr>
              <w:t>类型</w:t>
            </w:r>
          </w:p>
        </w:tc>
        <w:tc>
          <w:tcPr>
            <w:tcW w:w="1065" w:type="dxa"/>
          </w:tcPr>
          <w:p w:rsidR="00C61F68" w:rsidRPr="004D7B0D" w:rsidRDefault="00C61F68" w:rsidP="00C61F68">
            <w:pPr>
              <w:ind w:firstLineChars="0" w:firstLine="0"/>
              <w:rPr>
                <w:sz w:val="21"/>
              </w:rPr>
            </w:pPr>
            <w:r w:rsidRPr="004D7B0D">
              <w:rPr>
                <w:sz w:val="21"/>
              </w:rPr>
              <w:t>INT</w:t>
            </w:r>
          </w:p>
        </w:tc>
        <w:tc>
          <w:tcPr>
            <w:tcW w:w="1065" w:type="dxa"/>
          </w:tcPr>
          <w:p w:rsidR="00C61F68" w:rsidRPr="004D7B0D" w:rsidRDefault="00C61F68" w:rsidP="00C61F68">
            <w:pPr>
              <w:ind w:firstLineChars="0" w:firstLine="0"/>
              <w:rPr>
                <w:sz w:val="21"/>
              </w:rPr>
            </w:pPr>
            <w:r w:rsidRPr="004D7B0D">
              <w:rPr>
                <w:rFonts w:hint="eastAsia"/>
                <w:sz w:val="21"/>
              </w:rPr>
              <w:t>BOOL</w:t>
            </w:r>
          </w:p>
        </w:tc>
        <w:tc>
          <w:tcPr>
            <w:tcW w:w="1065" w:type="dxa"/>
          </w:tcPr>
          <w:p w:rsidR="00C61F68" w:rsidRPr="004D7B0D" w:rsidRDefault="00C61F68" w:rsidP="00C61F68">
            <w:pPr>
              <w:ind w:firstLineChars="0" w:firstLine="0"/>
              <w:rPr>
                <w:sz w:val="21"/>
              </w:rPr>
            </w:pPr>
            <w:r w:rsidRPr="004D7B0D">
              <w:rPr>
                <w:rFonts w:hint="eastAsia"/>
                <w:sz w:val="21"/>
              </w:rPr>
              <w:t>FLOAT</w:t>
            </w:r>
          </w:p>
        </w:tc>
        <w:tc>
          <w:tcPr>
            <w:tcW w:w="1065" w:type="dxa"/>
          </w:tcPr>
          <w:p w:rsidR="00C61F68" w:rsidRPr="004D7B0D" w:rsidRDefault="00C61F68" w:rsidP="00C61F68">
            <w:pPr>
              <w:ind w:firstLineChars="0" w:firstLine="0"/>
              <w:rPr>
                <w:sz w:val="21"/>
              </w:rPr>
            </w:pPr>
            <w:r w:rsidRPr="004D7B0D">
              <w:rPr>
                <w:rFonts w:hint="eastAsia"/>
                <w:sz w:val="21"/>
              </w:rPr>
              <w:t>STING</w:t>
            </w:r>
          </w:p>
        </w:tc>
        <w:tc>
          <w:tcPr>
            <w:tcW w:w="1065" w:type="dxa"/>
          </w:tcPr>
          <w:p w:rsidR="00C61F68" w:rsidRPr="004D7B0D" w:rsidRDefault="00C61F68" w:rsidP="00C61F68">
            <w:pPr>
              <w:ind w:firstLineChars="0" w:firstLine="0"/>
              <w:rPr>
                <w:sz w:val="21"/>
              </w:rPr>
            </w:pPr>
            <w:r w:rsidRPr="004D7B0D">
              <w:rPr>
                <w:rFonts w:hint="eastAsia"/>
                <w:sz w:val="21"/>
              </w:rPr>
              <w:t>VOID</w:t>
            </w:r>
          </w:p>
        </w:tc>
        <w:tc>
          <w:tcPr>
            <w:tcW w:w="1066" w:type="dxa"/>
          </w:tcPr>
          <w:p w:rsidR="00C61F68" w:rsidRPr="004D7B0D" w:rsidRDefault="00C61F68" w:rsidP="00C61F68">
            <w:pPr>
              <w:ind w:firstLineChars="0" w:firstLine="0"/>
              <w:rPr>
                <w:sz w:val="21"/>
              </w:rPr>
            </w:pPr>
            <w:r w:rsidRPr="004D7B0D">
              <w:rPr>
                <w:rFonts w:hint="eastAsia"/>
                <w:sz w:val="21"/>
              </w:rPr>
              <w:t>CLASS</w:t>
            </w:r>
          </w:p>
        </w:tc>
        <w:tc>
          <w:tcPr>
            <w:tcW w:w="1066" w:type="dxa"/>
          </w:tcPr>
          <w:p w:rsidR="00C61F68" w:rsidRPr="004D7B0D" w:rsidRDefault="00C61F68" w:rsidP="00C61F68">
            <w:pPr>
              <w:ind w:firstLineChars="0" w:firstLine="0"/>
              <w:rPr>
                <w:sz w:val="21"/>
              </w:rPr>
            </w:pPr>
            <w:r w:rsidRPr="004D7B0D">
              <w:rPr>
                <w:rFonts w:hint="eastAsia"/>
                <w:sz w:val="21"/>
              </w:rPr>
              <w:t>ARRAY</w:t>
            </w:r>
          </w:p>
        </w:tc>
      </w:tr>
    </w:tbl>
    <w:p w:rsidR="00C61F68" w:rsidRDefault="00C61F68" w:rsidP="00C61F68">
      <w:pPr>
        <w:ind w:firstLine="480"/>
      </w:pPr>
    </w:p>
    <w:p w:rsidR="002F7155" w:rsidRDefault="00C61F68" w:rsidP="00C61F68">
      <w:pPr>
        <w:ind w:firstLine="480"/>
      </w:pPr>
      <w:r>
        <w:rPr>
          <w:rFonts w:hint="eastAsia"/>
        </w:rPr>
        <w:t>本实验语义分析总共用了</w:t>
      </w:r>
      <w:r>
        <w:rPr>
          <w:rFonts w:hint="eastAsia"/>
        </w:rPr>
        <w:t>3</w:t>
      </w:r>
      <w:r>
        <w:rPr>
          <w:rFonts w:hint="eastAsia"/>
        </w:rPr>
        <w:t>次遍历</w:t>
      </w:r>
      <w:r w:rsidR="00D7452F">
        <w:rPr>
          <w:rFonts w:hint="eastAsia"/>
        </w:rPr>
        <w:t>，具体每次遍历的任务和实现如下。</w:t>
      </w:r>
    </w:p>
    <w:p w:rsidR="00C61F68" w:rsidRDefault="00C61F68" w:rsidP="00C61F68">
      <w:pPr>
        <w:pStyle w:val="3"/>
      </w:pPr>
      <w:r>
        <w:rPr>
          <w:rFonts w:hint="eastAsia"/>
        </w:rPr>
        <w:t>第一次遍历</w:t>
      </w:r>
    </w:p>
    <w:p w:rsidR="002F7155" w:rsidRDefault="002F7155" w:rsidP="002F7155">
      <w:pPr>
        <w:ind w:firstLine="480"/>
      </w:pPr>
      <w:r>
        <w:rPr>
          <w:rFonts w:hint="eastAsia"/>
        </w:rPr>
        <w:t>第一次遍历在语法分析生成语法树阶段，</w:t>
      </w:r>
      <w:r w:rsidR="00D7452F">
        <w:rPr>
          <w:rFonts w:hint="eastAsia"/>
        </w:rPr>
        <w:t>主要任务是初步建立符号表。</w:t>
      </w:r>
      <w:r w:rsidR="00D7452F" w:rsidRPr="00D7452F">
        <w:rPr>
          <w:rFonts w:hint="eastAsia"/>
        </w:rPr>
        <w:t>采用属性文法的方法，其核心思想是为上下文无关文法中的每一个终结符或非终结符赋予一个或多个属性值。由于是自底向上的</w:t>
      </w:r>
      <w:r w:rsidR="00D7452F" w:rsidRPr="00D7452F">
        <w:rPr>
          <w:rFonts w:hint="eastAsia"/>
        </w:rPr>
        <w:t>LALR</w:t>
      </w:r>
      <w:r w:rsidR="00D7452F" w:rsidRPr="00D7452F">
        <w:rPr>
          <w:rFonts w:hint="eastAsia"/>
        </w:rPr>
        <w:t>分析，所以在语法生成规则后面增加语义动作来实现属性赋值操作。</w:t>
      </w:r>
      <w:r w:rsidR="00D7452F">
        <w:rPr>
          <w:rFonts w:hint="eastAsia"/>
        </w:rPr>
        <w:t>这里用到的主要函数有</w:t>
      </w:r>
    </w:p>
    <w:p w:rsidR="00D7452F" w:rsidRDefault="00D7452F" w:rsidP="00D7452F">
      <w:pPr>
        <w:ind w:firstLine="480"/>
      </w:pPr>
      <w:r>
        <w:t>void addGlo(Global *glo, struct ast* a, struct ast* b)</w:t>
      </w:r>
      <w:r>
        <w:rPr>
          <w:rFonts w:hint="eastAsia"/>
        </w:rPr>
        <w:t>;</w:t>
      </w:r>
    </w:p>
    <w:p w:rsidR="00D7452F" w:rsidRPr="00D7452F" w:rsidRDefault="00D7452F" w:rsidP="00D7452F">
      <w:pPr>
        <w:ind w:firstLine="480"/>
      </w:pPr>
      <w:r>
        <w:rPr>
          <w:rFonts w:hint="eastAsia"/>
        </w:rPr>
        <w:t>//</w:t>
      </w:r>
      <w:r>
        <w:rPr>
          <w:rFonts w:hint="eastAsia"/>
        </w:rPr>
        <w:t>建立全区符号表</w:t>
      </w:r>
      <w:r>
        <w:rPr>
          <w:rFonts w:hint="eastAsia"/>
        </w:rPr>
        <w:t>glo</w:t>
      </w:r>
    </w:p>
    <w:p w:rsidR="00D7452F" w:rsidRDefault="00D7452F" w:rsidP="00D7452F">
      <w:pPr>
        <w:ind w:firstLine="480"/>
      </w:pPr>
      <w:r>
        <w:t>void addClass(struct ast* dest, struct ast* name, struct ast* child);</w:t>
      </w:r>
    </w:p>
    <w:p w:rsidR="00D7452F" w:rsidRDefault="00D7452F" w:rsidP="00D7452F">
      <w:pPr>
        <w:ind w:firstLine="480"/>
      </w:pPr>
      <w:r>
        <w:rPr>
          <w:rFonts w:hint="eastAsia"/>
        </w:rPr>
        <w:t>//</w:t>
      </w:r>
      <w:r>
        <w:rPr>
          <w:rFonts w:hint="eastAsia"/>
        </w:rPr>
        <w:t>生成一个</w:t>
      </w:r>
      <w:r>
        <w:rPr>
          <w:rFonts w:hint="eastAsia"/>
        </w:rPr>
        <w:t>Class</w:t>
      </w:r>
      <w:r>
        <w:rPr>
          <w:rFonts w:hint="eastAsia"/>
        </w:rPr>
        <w:t>域，并将该作用域给该</w:t>
      </w:r>
      <w:r>
        <w:rPr>
          <w:rFonts w:hint="eastAsia"/>
        </w:rPr>
        <w:t>class</w:t>
      </w:r>
      <w:r>
        <w:rPr>
          <w:rFonts w:hint="eastAsia"/>
        </w:rPr>
        <w:t>类型定义的语法节点</w:t>
      </w:r>
    </w:p>
    <w:p w:rsidR="00D7452F" w:rsidRDefault="00D7452F" w:rsidP="00D7452F">
      <w:pPr>
        <w:ind w:firstLine="480"/>
      </w:pPr>
      <w:r>
        <w:t>void passClass(struct ast* dest, int num, ...);</w:t>
      </w:r>
    </w:p>
    <w:p w:rsidR="00D7452F" w:rsidRDefault="00D7452F" w:rsidP="00D7452F">
      <w:pPr>
        <w:ind w:firstLine="480"/>
      </w:pPr>
      <w:r>
        <w:t>//</w:t>
      </w:r>
      <w:r>
        <w:rPr>
          <w:rFonts w:hint="eastAsia"/>
        </w:rPr>
        <w:t>将多个节点的</w:t>
      </w:r>
      <w:r>
        <w:rPr>
          <w:rFonts w:hint="eastAsia"/>
        </w:rPr>
        <w:t>class</w:t>
      </w:r>
      <w:r>
        <w:rPr>
          <w:rFonts w:hint="eastAsia"/>
        </w:rPr>
        <w:t>作用域相连接并传递给</w:t>
      </w:r>
      <w:r>
        <w:rPr>
          <w:rFonts w:hint="eastAsia"/>
        </w:rPr>
        <w:t>dest</w:t>
      </w:r>
      <w:r>
        <w:rPr>
          <w:rFonts w:hint="eastAsia"/>
        </w:rPr>
        <w:t>节点</w:t>
      </w:r>
    </w:p>
    <w:p w:rsidR="00D7452F" w:rsidRDefault="00D7452F" w:rsidP="00D7452F">
      <w:pPr>
        <w:ind w:firstLine="480"/>
      </w:pPr>
      <w:r>
        <w:t>void addFun(struct ast* dest, struct ast* name, struct ast* reType, struct ast* formal, struct ast* stmt, int is_static, Global *glo);</w:t>
      </w:r>
    </w:p>
    <w:p w:rsidR="00D7452F" w:rsidRDefault="00D7452F" w:rsidP="00D7452F">
      <w:pPr>
        <w:ind w:firstLine="480"/>
      </w:pPr>
      <w:r>
        <w:t>//</w:t>
      </w:r>
      <w:r>
        <w:rPr>
          <w:rFonts w:hint="eastAsia"/>
        </w:rPr>
        <w:t>生成一个</w:t>
      </w:r>
      <w:r>
        <w:rPr>
          <w:rFonts w:hint="eastAsia"/>
        </w:rPr>
        <w:t>Fun</w:t>
      </w:r>
      <w:r>
        <w:rPr>
          <w:rFonts w:hint="eastAsia"/>
        </w:rPr>
        <w:t>域，并将该作用域赋给该函数定义语法节点</w:t>
      </w:r>
    </w:p>
    <w:p w:rsidR="00D7452F" w:rsidRDefault="00D7452F" w:rsidP="00D7452F">
      <w:pPr>
        <w:ind w:firstLine="480"/>
      </w:pPr>
      <w:r>
        <w:t>void passFun(struct ast* dest, int num, ...);</w:t>
      </w:r>
    </w:p>
    <w:p w:rsidR="00D7452F" w:rsidRDefault="00D7452F" w:rsidP="00D7452F">
      <w:pPr>
        <w:ind w:firstLine="480"/>
      </w:pPr>
      <w:r>
        <w:t>//</w:t>
      </w:r>
      <w:r>
        <w:rPr>
          <w:rFonts w:hint="eastAsia"/>
        </w:rPr>
        <w:t>将多个节点的</w:t>
      </w:r>
      <w:r>
        <w:rPr>
          <w:rFonts w:hint="eastAsia"/>
        </w:rPr>
        <w:t>Fun</w:t>
      </w:r>
      <w:r>
        <w:rPr>
          <w:rFonts w:hint="eastAsia"/>
        </w:rPr>
        <w:t>作用域相连接并传递给</w:t>
      </w:r>
      <w:r>
        <w:rPr>
          <w:rFonts w:hint="eastAsia"/>
        </w:rPr>
        <w:t>dest</w:t>
      </w:r>
      <w:r>
        <w:rPr>
          <w:rFonts w:hint="eastAsia"/>
        </w:rPr>
        <w:t>节点</w:t>
      </w:r>
    </w:p>
    <w:p w:rsidR="00D7452F" w:rsidRDefault="00D7452F" w:rsidP="00D7452F">
      <w:pPr>
        <w:ind w:firstLine="480"/>
      </w:pPr>
      <w:r>
        <w:t>void addVar(struct ast* dest, struct ast* name, struct ast* type);</w:t>
      </w:r>
    </w:p>
    <w:p w:rsidR="00D7452F" w:rsidRDefault="00D7452F" w:rsidP="00D7452F">
      <w:pPr>
        <w:ind w:firstLine="480"/>
      </w:pPr>
      <w:r>
        <w:t>//</w:t>
      </w:r>
      <w:r>
        <w:rPr>
          <w:rFonts w:hint="eastAsia"/>
        </w:rPr>
        <w:t>新生成一个</w:t>
      </w:r>
      <w:r>
        <w:rPr>
          <w:rFonts w:hint="eastAsia"/>
        </w:rPr>
        <w:t>Var</w:t>
      </w:r>
      <w:r>
        <w:rPr>
          <w:rFonts w:hint="eastAsia"/>
        </w:rPr>
        <w:t>，并赋给该类型定义语法节点</w:t>
      </w:r>
    </w:p>
    <w:p w:rsidR="00D7452F" w:rsidRDefault="00D7452F" w:rsidP="00D7452F">
      <w:pPr>
        <w:ind w:firstLine="480"/>
      </w:pPr>
      <w:r>
        <w:lastRenderedPageBreak/>
        <w:t>void passVar(struct ast* dest, int num, ...);</w:t>
      </w:r>
    </w:p>
    <w:p w:rsidR="00D7452F" w:rsidRDefault="00D7452F" w:rsidP="00D7452F">
      <w:pPr>
        <w:ind w:firstLine="480"/>
      </w:pPr>
      <w:r>
        <w:t>//</w:t>
      </w:r>
      <w:r>
        <w:rPr>
          <w:rFonts w:hint="eastAsia"/>
        </w:rPr>
        <w:t>将多个</w:t>
      </w:r>
      <w:r>
        <w:rPr>
          <w:rFonts w:hint="eastAsia"/>
        </w:rPr>
        <w:t>Var</w:t>
      </w:r>
      <w:r>
        <w:rPr>
          <w:rFonts w:hint="eastAsia"/>
        </w:rPr>
        <w:t>链接并赋给</w:t>
      </w:r>
      <w:r>
        <w:rPr>
          <w:rFonts w:hint="eastAsia"/>
        </w:rPr>
        <w:t>dest</w:t>
      </w:r>
      <w:r>
        <w:rPr>
          <w:rFonts w:hint="eastAsia"/>
        </w:rPr>
        <w:t>节点</w:t>
      </w:r>
    </w:p>
    <w:p w:rsidR="00D7452F" w:rsidRDefault="00D7452F" w:rsidP="00D7452F">
      <w:pPr>
        <w:ind w:firstLine="480"/>
      </w:pPr>
      <w:r>
        <w:t>void addType(struct ast* a, int type, struct ast* b);</w:t>
      </w:r>
    </w:p>
    <w:p w:rsidR="00D7452F" w:rsidRDefault="00D7452F" w:rsidP="00D7452F">
      <w:pPr>
        <w:ind w:firstLine="480"/>
      </w:pPr>
      <w:r>
        <w:t>//</w:t>
      </w:r>
      <w:r>
        <w:rPr>
          <w:rFonts w:hint="eastAsia"/>
        </w:rPr>
        <w:t>将</w:t>
      </w:r>
      <w:r>
        <w:rPr>
          <w:rFonts w:hint="eastAsia"/>
        </w:rPr>
        <w:t>1</w:t>
      </w:r>
      <w:r>
        <w:rPr>
          <w:rFonts w:hint="eastAsia"/>
        </w:rPr>
        <w:t>个或多个节点的类型链接，并赋值给</w:t>
      </w:r>
      <w:r w:rsidR="00C61F68">
        <w:rPr>
          <w:rFonts w:hint="eastAsia"/>
        </w:rPr>
        <w:t>a</w:t>
      </w:r>
      <w:r w:rsidR="00C61F68">
        <w:rPr>
          <w:rFonts w:hint="eastAsia"/>
        </w:rPr>
        <w:t>作为</w:t>
      </w:r>
      <w:r w:rsidR="00C61F68">
        <w:rPr>
          <w:rFonts w:hint="eastAsia"/>
        </w:rPr>
        <w:t>a</w:t>
      </w:r>
      <w:r w:rsidR="00C61F68">
        <w:rPr>
          <w:rFonts w:hint="eastAsia"/>
        </w:rPr>
        <w:t>的类型</w:t>
      </w:r>
    </w:p>
    <w:p w:rsidR="00C61F68" w:rsidRDefault="00C61F68" w:rsidP="00D7452F">
      <w:pPr>
        <w:ind w:firstLine="480"/>
      </w:pPr>
      <w:r>
        <w:rPr>
          <w:rFonts w:hint="eastAsia"/>
        </w:rPr>
        <w:t>此次遍历为初步建立符号表，因为有些符号信息在本次遍历没有确定下来。如</w:t>
      </w:r>
      <w:r w:rsidR="00E029C4">
        <w:rPr>
          <w:rFonts w:hint="eastAsia"/>
        </w:rPr>
        <w:t>左值引用</w:t>
      </w:r>
      <w:r w:rsidR="00E029C4">
        <w:rPr>
          <w:rFonts w:hint="eastAsia"/>
        </w:rPr>
        <w:t>Lvalue</w:t>
      </w:r>
      <w:r w:rsidR="00E029C4">
        <w:rPr>
          <w:rFonts w:hint="eastAsia"/>
        </w:rPr>
        <w:t>的类型确定在自底向上过程中实现较为复杂，因此此处先为该语法节点建立一个空的</w:t>
      </w:r>
      <w:r w:rsidR="00E029C4">
        <w:rPr>
          <w:rFonts w:hint="eastAsia"/>
        </w:rPr>
        <w:t>typelist</w:t>
      </w:r>
      <w:r w:rsidR="00E029C4">
        <w:rPr>
          <w:rFonts w:hint="eastAsia"/>
        </w:rPr>
        <w:t>，待第二次遍历时确定实际类型。</w:t>
      </w:r>
    </w:p>
    <w:p w:rsidR="00C61F68" w:rsidRDefault="00C61F68" w:rsidP="00C61F68">
      <w:pPr>
        <w:pStyle w:val="3"/>
      </w:pPr>
      <w:r>
        <w:rPr>
          <w:rFonts w:hint="eastAsia"/>
        </w:rPr>
        <w:t>第二次遍历</w:t>
      </w:r>
    </w:p>
    <w:p w:rsidR="00C61F68" w:rsidRDefault="00C61F68" w:rsidP="00C61F68">
      <w:pPr>
        <w:ind w:firstLine="480"/>
      </w:pPr>
      <w:r>
        <w:rPr>
          <w:rFonts w:hint="eastAsia"/>
        </w:rPr>
        <w:t>第二次遍历的主要任务为</w:t>
      </w:r>
      <w:r w:rsidR="004D7B0D">
        <w:rPr>
          <w:rFonts w:hint="eastAsia"/>
        </w:rPr>
        <w:t>简单引用检查以及为确定所有左值的类型。检查的主要错误为引用未定义的</w:t>
      </w:r>
      <w:r w:rsidR="004D7B0D">
        <w:rPr>
          <w:rFonts w:hint="eastAsia"/>
        </w:rPr>
        <w:t>class</w:t>
      </w:r>
      <w:r w:rsidR="004D7B0D">
        <w:rPr>
          <w:rFonts w:hint="eastAsia"/>
        </w:rPr>
        <w:t>、函数或变量，重复定义</w:t>
      </w:r>
      <w:r w:rsidR="004D7B0D">
        <w:rPr>
          <w:rFonts w:hint="eastAsia"/>
        </w:rPr>
        <w:t>class</w:t>
      </w:r>
      <w:r w:rsidR="004D7B0D">
        <w:rPr>
          <w:rFonts w:hint="eastAsia"/>
        </w:rPr>
        <w:t>、函数或变量。此处用到三个查找函数</w:t>
      </w:r>
    </w:p>
    <w:p w:rsidR="004D7B0D" w:rsidRDefault="004D7B0D" w:rsidP="004D7B0D">
      <w:pPr>
        <w:ind w:firstLine="480"/>
      </w:pPr>
      <w:r>
        <w:t>Class *findIdClass(char *classname, Global *glo, int line, int rol);</w:t>
      </w:r>
    </w:p>
    <w:p w:rsidR="004D7B0D" w:rsidRDefault="004D7B0D" w:rsidP="004D7B0D">
      <w:pPr>
        <w:ind w:firstLine="480"/>
      </w:pPr>
      <w:r>
        <w:t>Var *findIdVar(char *varname, Global *glo, Class *pclass,Fun *pfun, int line, int rol);</w:t>
      </w:r>
    </w:p>
    <w:p w:rsidR="004D7B0D" w:rsidRDefault="004D7B0D" w:rsidP="004D7B0D">
      <w:pPr>
        <w:ind w:firstLine="480"/>
      </w:pPr>
      <w:r>
        <w:t>Fun *findIdFun(char *funname, Global *glo, Class *pclass, int line ,int rol);</w:t>
      </w:r>
    </w:p>
    <w:p w:rsidR="004D7B0D" w:rsidRDefault="004D7B0D" w:rsidP="004D7B0D">
      <w:pPr>
        <w:ind w:firstLine="480"/>
      </w:pPr>
      <w:r>
        <w:rPr>
          <w:rFonts w:hint="eastAsia"/>
        </w:rPr>
        <w:t>分别能够查找引用之前是否有相应的</w:t>
      </w:r>
      <w:r>
        <w:rPr>
          <w:rFonts w:hint="eastAsia"/>
        </w:rPr>
        <w:t>class</w:t>
      </w:r>
      <w:r>
        <w:rPr>
          <w:rFonts w:hint="eastAsia"/>
        </w:rPr>
        <w:t>、变量或函数定义。若查找失败返回</w:t>
      </w:r>
      <w:r>
        <w:rPr>
          <w:rFonts w:hint="eastAsia"/>
        </w:rPr>
        <w:t>NULL</w:t>
      </w:r>
      <w:r>
        <w:rPr>
          <w:rFonts w:hint="eastAsia"/>
        </w:rPr>
        <w:t>。依此来确定是否未定义或者重复定义。</w:t>
      </w:r>
    </w:p>
    <w:p w:rsidR="004D7B0D" w:rsidRDefault="004D7B0D" w:rsidP="004D7B0D">
      <w:pPr>
        <w:ind w:firstLine="480"/>
      </w:pPr>
      <w:r>
        <w:rPr>
          <w:rFonts w:hint="eastAsia"/>
        </w:rPr>
        <w:t>左值的类型确定也是通过查找函数实现，通过查找函数找到具体引用节点，并将类型拷贝给该左值节点。此处需要注意的是不能直接复值而需要拷贝，因为两个节点拥有两个独立的空间，左值节点该空间可能也被其他节点</w:t>
      </w:r>
      <w:r w:rsidR="00253048">
        <w:rPr>
          <w:rFonts w:hint="eastAsia"/>
        </w:rPr>
        <w:t>（某些非终结符节点）引用，</w:t>
      </w:r>
      <w:r>
        <w:rPr>
          <w:rFonts w:hint="eastAsia"/>
        </w:rPr>
        <w:t>如果直接用</w:t>
      </w:r>
      <w:r>
        <w:rPr>
          <w:rFonts w:hint="eastAsia"/>
        </w:rPr>
        <w:t>typelist</w:t>
      </w:r>
      <w:r>
        <w:rPr>
          <w:rFonts w:hint="eastAsia"/>
        </w:rPr>
        <w:t>结构指针赋值会</w:t>
      </w:r>
      <w:r w:rsidR="00253048">
        <w:rPr>
          <w:rFonts w:hint="eastAsia"/>
        </w:rPr>
        <w:t>出现作用域上的指向错误。</w:t>
      </w:r>
    </w:p>
    <w:p w:rsidR="00904239" w:rsidRDefault="00904239" w:rsidP="00904239">
      <w:pPr>
        <w:ind w:firstLine="480"/>
      </w:pPr>
      <w:r>
        <w:rPr>
          <w:rFonts w:hint="eastAsia"/>
        </w:rPr>
        <w:t>第二次遍历的主函数为：</w:t>
      </w:r>
    </w:p>
    <w:p w:rsidR="00904239" w:rsidRDefault="00904239" w:rsidP="00904239">
      <w:pPr>
        <w:ind w:firstLine="480"/>
      </w:pPr>
      <w:r>
        <w:t>void map1(struct ast *tree, Error **perror_h, Error **perror_t, Global *glo, Class **pclass, Fun **pfun);</w:t>
      </w:r>
    </w:p>
    <w:p w:rsidR="00904239" w:rsidRPr="00904239" w:rsidRDefault="00904239" w:rsidP="004D7B0D">
      <w:pPr>
        <w:ind w:firstLine="480"/>
      </w:pPr>
    </w:p>
    <w:p w:rsidR="00904239" w:rsidRDefault="00904239" w:rsidP="00904239">
      <w:pPr>
        <w:pStyle w:val="3"/>
      </w:pPr>
      <w:r>
        <w:rPr>
          <w:rFonts w:hint="eastAsia"/>
        </w:rPr>
        <w:t>第三次遍历</w:t>
      </w:r>
    </w:p>
    <w:p w:rsidR="00904239" w:rsidRDefault="00904239" w:rsidP="00904239">
      <w:pPr>
        <w:ind w:firstLine="480"/>
      </w:pPr>
      <w:r>
        <w:rPr>
          <w:rFonts w:hint="eastAsia"/>
        </w:rPr>
        <w:t>第三次遍历检查所有的类型匹配错误，有与所有的类型都已经计算完成，通过遍历语法树并同时搜索相应的符号表，可以很方便实现所有的类型检查。其用到的主要函数为：</w:t>
      </w:r>
    </w:p>
    <w:p w:rsidR="00904239" w:rsidRDefault="00904239" w:rsidP="00904239">
      <w:pPr>
        <w:ind w:firstLine="480"/>
      </w:pPr>
      <w:r>
        <w:t>void checkType(Error **perror_h, Error **perror_t, int calType, int row, int rol, int num, ...);</w:t>
      </w:r>
    </w:p>
    <w:p w:rsidR="00904239" w:rsidRDefault="00904239" w:rsidP="00904239">
      <w:pPr>
        <w:ind w:firstLine="480"/>
      </w:pPr>
      <w:r>
        <w:lastRenderedPageBreak/>
        <w:t>//</w:t>
      </w:r>
      <w:r>
        <w:rPr>
          <w:rFonts w:hint="eastAsia"/>
        </w:rPr>
        <w:t>检查表达式类型错误</w:t>
      </w:r>
    </w:p>
    <w:p w:rsidR="00904239" w:rsidRDefault="00904239" w:rsidP="00904239">
      <w:pPr>
        <w:ind w:firstLine="480"/>
      </w:pPr>
      <w:r>
        <w:t>int typeMatch(struct typelist *a, struct typelist *b);</w:t>
      </w:r>
    </w:p>
    <w:p w:rsidR="00904239" w:rsidRDefault="00904239" w:rsidP="00904239">
      <w:pPr>
        <w:ind w:firstLine="480"/>
      </w:pPr>
      <w:r>
        <w:t>//</w:t>
      </w:r>
      <w:r>
        <w:rPr>
          <w:rFonts w:hint="eastAsia"/>
        </w:rPr>
        <w:t>比较两个类型</w:t>
      </w:r>
      <w:r>
        <w:rPr>
          <w:rFonts w:hint="eastAsia"/>
        </w:rPr>
        <w:t>typelist</w:t>
      </w:r>
      <w:r>
        <w:rPr>
          <w:rFonts w:hint="eastAsia"/>
        </w:rPr>
        <w:t>结构是否相等</w:t>
      </w:r>
    </w:p>
    <w:p w:rsidR="00904239" w:rsidRDefault="00904239" w:rsidP="00904239">
      <w:pPr>
        <w:ind w:firstLine="480"/>
      </w:pPr>
      <w:r>
        <w:t>int formalTypeMatch(struct typelist *a, Var *form);</w:t>
      </w:r>
    </w:p>
    <w:p w:rsidR="00904239" w:rsidRDefault="00904239" w:rsidP="00904239">
      <w:pPr>
        <w:ind w:firstLine="480"/>
      </w:pPr>
      <w:r>
        <w:t>//</w:t>
      </w:r>
      <w:r>
        <w:rPr>
          <w:rFonts w:hint="eastAsia"/>
        </w:rPr>
        <w:t>函数调用时参数匹配错误</w:t>
      </w:r>
    </w:p>
    <w:p w:rsidR="00904239" w:rsidRDefault="00904239" w:rsidP="00904239">
      <w:pPr>
        <w:ind w:firstLineChars="0" w:firstLine="420"/>
      </w:pPr>
      <w:r>
        <w:t>void map2(struct ast *tree, Error **perror_h, Error **perror_t, Global *glo, Class **pclass, Fun **pfun);</w:t>
      </w:r>
    </w:p>
    <w:p w:rsidR="00904239" w:rsidRDefault="00904239" w:rsidP="00904239">
      <w:pPr>
        <w:ind w:firstLineChars="0" w:firstLine="420"/>
      </w:pPr>
      <w:r>
        <w:t>//</w:t>
      </w:r>
      <w:r>
        <w:rPr>
          <w:rFonts w:hint="eastAsia"/>
        </w:rPr>
        <w:t>第三次遍历主函数</w:t>
      </w:r>
    </w:p>
    <w:p w:rsidR="00904239" w:rsidRDefault="00904239" w:rsidP="00904239">
      <w:pPr>
        <w:ind w:firstLine="480"/>
      </w:pPr>
      <w:r>
        <w:t>void checkReturnType(struct typelist *returnType, struct ast *a , Error **perror_h, Error **perror_t);</w:t>
      </w:r>
    </w:p>
    <w:p w:rsidR="00904239" w:rsidRPr="00904239" w:rsidRDefault="00904239" w:rsidP="00904239">
      <w:pPr>
        <w:ind w:firstLine="480"/>
      </w:pPr>
      <w:r>
        <w:t>//</w:t>
      </w:r>
      <w:r>
        <w:rPr>
          <w:rFonts w:hint="eastAsia"/>
        </w:rPr>
        <w:t>检查函数定义返回值是否匹配</w:t>
      </w:r>
    </w:p>
    <w:p w:rsidR="00B831E3" w:rsidRDefault="00B831E3" w:rsidP="002B1340">
      <w:pPr>
        <w:pStyle w:val="af2"/>
      </w:pPr>
      <w:bookmarkStart w:id="23" w:name="_Toc472174409"/>
      <w:r w:rsidRPr="002B1340">
        <w:rPr>
          <w:rFonts w:hint="eastAsia"/>
        </w:rPr>
        <w:t>3</w:t>
      </w:r>
      <w:r w:rsidR="00D20DBA" w:rsidRPr="002B1340">
        <w:rPr>
          <w:rFonts w:hint="eastAsia"/>
        </w:rPr>
        <w:t>.5</w:t>
      </w:r>
      <w:r w:rsidRPr="002B1340">
        <w:rPr>
          <w:rFonts w:hint="eastAsia"/>
        </w:rPr>
        <w:t>语义分析结果展示</w:t>
      </w:r>
      <w:bookmarkEnd w:id="23"/>
    </w:p>
    <w:p w:rsidR="007061AC" w:rsidRPr="007061AC" w:rsidRDefault="007061AC" w:rsidP="007061AC">
      <w:pPr>
        <w:ind w:firstLine="480"/>
      </w:pPr>
      <w:r>
        <w:rPr>
          <w:rFonts w:hint="eastAsia"/>
        </w:rPr>
        <w:t>测试文件如图所示，此处有两个错误，函数</w:t>
      </w:r>
      <w:r>
        <w:rPr>
          <w:rFonts w:hint="eastAsia"/>
        </w:rPr>
        <w:t>main.a</w:t>
      </w:r>
      <w:r>
        <w:rPr>
          <w:rFonts w:hint="eastAsia"/>
        </w:rPr>
        <w:t>返回类型错误和引用未定义的数组错误。</w:t>
      </w:r>
    </w:p>
    <w:p w:rsidR="00904239" w:rsidRDefault="00904239" w:rsidP="00904239">
      <w:pPr>
        <w:keepNext/>
        <w:ind w:firstLineChars="0" w:firstLine="0"/>
        <w:jc w:val="center"/>
      </w:pPr>
      <w:r>
        <w:rPr>
          <w:noProof/>
        </w:rPr>
        <w:drawing>
          <wp:inline distT="0" distB="0" distL="0" distR="0" wp14:anchorId="715A36F3" wp14:editId="2CFB009D">
            <wp:extent cx="1915061" cy="212463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6214" cy="2137009"/>
                    </a:xfrm>
                    <a:prstGeom prst="rect">
                      <a:avLst/>
                    </a:prstGeom>
                  </pic:spPr>
                </pic:pic>
              </a:graphicData>
            </a:graphic>
          </wp:inline>
        </w:drawing>
      </w:r>
    </w:p>
    <w:p w:rsidR="00904239" w:rsidRDefault="00904239" w:rsidP="00904239">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3</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2</w:t>
      </w:r>
      <w:r w:rsidR="00CF1CEE">
        <w:fldChar w:fldCharType="end"/>
      </w:r>
      <w:r>
        <w:t xml:space="preserve"> </w:t>
      </w:r>
      <w:r>
        <w:rPr>
          <w:rFonts w:hint="eastAsia"/>
        </w:rPr>
        <w:t>语义分析测试文件</w:t>
      </w:r>
    </w:p>
    <w:p w:rsidR="007061AC" w:rsidRDefault="007061AC" w:rsidP="007061AC">
      <w:pPr>
        <w:ind w:firstLine="480"/>
      </w:pPr>
      <w:r>
        <w:rPr>
          <w:rFonts w:hint="eastAsia"/>
        </w:rPr>
        <w:t>Makefile</w:t>
      </w:r>
      <w:r>
        <w:rPr>
          <w:rFonts w:hint="eastAsia"/>
        </w:rPr>
        <w:t>文件命令如下</w:t>
      </w:r>
    </w:p>
    <w:p w:rsidR="007061AC" w:rsidRDefault="007061AC" w:rsidP="007061AC">
      <w:pPr>
        <w:ind w:firstLine="480"/>
      </w:pPr>
      <w:r>
        <w:t>result: main.c lab2.l syntax.y</w:t>
      </w:r>
    </w:p>
    <w:p w:rsidR="007061AC" w:rsidRDefault="007061AC" w:rsidP="007061AC">
      <w:pPr>
        <w:ind w:firstLine="480"/>
      </w:pPr>
      <w:r>
        <w:tab/>
        <w:t>bison -d syntax.y</w:t>
      </w:r>
    </w:p>
    <w:p w:rsidR="007061AC" w:rsidRDefault="007061AC" w:rsidP="007061AC">
      <w:pPr>
        <w:ind w:firstLine="480"/>
      </w:pPr>
      <w:r>
        <w:tab/>
        <w:t>flex lab2.l</w:t>
      </w:r>
    </w:p>
    <w:p w:rsidR="007061AC" w:rsidRDefault="007061AC" w:rsidP="007061AC">
      <w:pPr>
        <w:ind w:firstLine="480"/>
      </w:pPr>
      <w:r>
        <w:tab/>
        <w:t>gcc syntax.tab.c main.c -lfl -ly -o parser</w:t>
      </w:r>
    </w:p>
    <w:p w:rsidR="007061AC" w:rsidRPr="007061AC" w:rsidRDefault="007061AC" w:rsidP="007061AC">
      <w:pPr>
        <w:ind w:firstLine="480"/>
      </w:pPr>
      <w:r>
        <w:rPr>
          <w:rFonts w:hint="eastAsia"/>
        </w:rPr>
        <w:t>生成可执行文件后运行</w:t>
      </w:r>
      <w:r>
        <w:rPr>
          <w:rFonts w:hint="eastAsia"/>
        </w:rPr>
        <w:t>./</w:t>
      </w:r>
      <w:r>
        <w:t>parser test.cmm</w:t>
      </w:r>
      <w:r>
        <w:rPr>
          <w:rFonts w:hint="eastAsia"/>
        </w:rPr>
        <w:t>，运行结果如</w:t>
      </w:r>
      <w:r>
        <w:fldChar w:fldCharType="begin"/>
      </w:r>
      <w:r>
        <w:instrText xml:space="preserve"> </w:instrText>
      </w:r>
      <w:r>
        <w:rPr>
          <w:rFonts w:hint="eastAsia"/>
        </w:rPr>
        <w:instrText>REF _Ref472157847 \h</w:instrText>
      </w:r>
      <w:r>
        <w:instrText xml:space="preserve"> </w:instrText>
      </w:r>
      <w:r>
        <w:fldChar w:fldCharType="separate"/>
      </w:r>
      <w:r w:rsidR="00F42BA0">
        <w:rPr>
          <w:rFonts w:hint="eastAsia"/>
        </w:rPr>
        <w:t>图表</w:t>
      </w:r>
      <w:r w:rsidR="00F42BA0">
        <w:rPr>
          <w:rFonts w:hint="eastAsia"/>
        </w:rPr>
        <w:t xml:space="preserve"> </w:t>
      </w:r>
      <w:r w:rsidR="00F42BA0">
        <w:rPr>
          <w:noProof/>
        </w:rPr>
        <w:t>3</w:t>
      </w:r>
      <w:r w:rsidR="00F42BA0">
        <w:noBreakHyphen/>
      </w:r>
      <w:r w:rsidR="00F42BA0">
        <w:rPr>
          <w:noProof/>
        </w:rPr>
        <w:t>3</w:t>
      </w:r>
      <w:r>
        <w:fldChar w:fldCharType="end"/>
      </w:r>
      <w:r>
        <w:rPr>
          <w:rFonts w:hint="eastAsia"/>
        </w:rPr>
        <w:t>。符号表按作用域打印，最后打印出错信息。</w:t>
      </w:r>
    </w:p>
    <w:p w:rsidR="00904239" w:rsidRDefault="00904239" w:rsidP="00904239">
      <w:pPr>
        <w:keepNext/>
        <w:ind w:firstLineChars="0" w:firstLine="0"/>
        <w:jc w:val="center"/>
      </w:pPr>
      <w:r>
        <w:rPr>
          <w:noProof/>
        </w:rPr>
        <w:lastRenderedPageBreak/>
        <w:drawing>
          <wp:inline distT="0" distB="0" distL="0" distR="0" wp14:anchorId="34535616" wp14:editId="7C1A55AB">
            <wp:extent cx="3518152" cy="2339788"/>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400" cy="2345938"/>
                    </a:xfrm>
                    <a:prstGeom prst="rect">
                      <a:avLst/>
                    </a:prstGeom>
                  </pic:spPr>
                </pic:pic>
              </a:graphicData>
            </a:graphic>
          </wp:inline>
        </w:drawing>
      </w:r>
    </w:p>
    <w:p w:rsidR="00904239" w:rsidRPr="00904239" w:rsidRDefault="00904239" w:rsidP="00904239">
      <w:pPr>
        <w:pStyle w:val="a4"/>
        <w:ind w:firstLine="400"/>
        <w:jc w:val="center"/>
      </w:pPr>
      <w:bookmarkStart w:id="24" w:name="_Ref472157847"/>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3</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3</w:t>
      </w:r>
      <w:r w:rsidR="00CF1CEE">
        <w:fldChar w:fldCharType="end"/>
      </w:r>
      <w:bookmarkEnd w:id="24"/>
      <w:r>
        <w:t xml:space="preserve"> </w:t>
      </w:r>
      <w:r>
        <w:rPr>
          <w:rFonts w:hint="eastAsia"/>
        </w:rPr>
        <w:t>语义分析运行结果</w:t>
      </w:r>
    </w:p>
    <w:p w:rsidR="00D20DBA" w:rsidRPr="00590E7C" w:rsidRDefault="00B831E3" w:rsidP="00590E7C">
      <w:pPr>
        <w:ind w:firstLine="480"/>
        <w:rPr>
          <w:sz w:val="32"/>
          <w:szCs w:val="32"/>
        </w:rPr>
      </w:pPr>
      <w:r>
        <w:br w:type="page"/>
      </w:r>
    </w:p>
    <w:p w:rsidR="00D20DBA" w:rsidRPr="006505D2" w:rsidRDefault="00B831E3" w:rsidP="002B1340">
      <w:pPr>
        <w:pStyle w:val="1"/>
      </w:pPr>
      <w:bookmarkStart w:id="25" w:name="_Toc472174410"/>
      <w:r>
        <w:rPr>
          <w:rFonts w:hint="eastAsia"/>
        </w:rPr>
        <w:lastRenderedPageBreak/>
        <w:t>中间代码生成</w:t>
      </w:r>
      <w:bookmarkEnd w:id="25"/>
    </w:p>
    <w:p w:rsidR="00D20DBA" w:rsidRDefault="000227ED" w:rsidP="002B1340">
      <w:pPr>
        <w:pStyle w:val="af2"/>
      </w:pPr>
      <w:bookmarkStart w:id="26" w:name="_Toc472174411"/>
      <w:r>
        <w:rPr>
          <w:rFonts w:hint="eastAsia"/>
        </w:rPr>
        <w:t>4</w:t>
      </w:r>
      <w:r w:rsidR="00D20DBA" w:rsidRPr="00553AC1">
        <w:rPr>
          <w:rFonts w:hint="eastAsia"/>
        </w:rPr>
        <w:t>.1</w:t>
      </w:r>
      <w:r w:rsidR="002818A9">
        <w:rPr>
          <w:rFonts w:hint="eastAsia"/>
        </w:rPr>
        <w:t>中间代码格式定义</w:t>
      </w:r>
      <w:bookmarkEnd w:id="26"/>
    </w:p>
    <w:p w:rsidR="00CE2D98" w:rsidRDefault="00A555CE" w:rsidP="00A555CE">
      <w:pPr>
        <w:ind w:firstLine="480"/>
      </w:pPr>
      <w:r w:rsidRPr="00A555CE">
        <w:rPr>
          <w:rFonts w:hint="eastAsia"/>
        </w:rPr>
        <w:t>中间代码是编译器里最核心的数据结构之一，中间代码是编译器根据输入程序所构造出来的绝大多数数据结构，比如词法流、语法树、带属性的语法树等，其目的是为了方便编写编译器程序的各种操作。中间代码根据表示方式可大致分为线性、图形和混合型，本次实验中采用的是线性中层次中间代码——三地址码</w:t>
      </w:r>
      <w:r w:rsidR="00CE2D98">
        <w:rPr>
          <w:rFonts w:hint="eastAsia"/>
        </w:rPr>
        <w:t>即四元式。其格式形式为</w:t>
      </w:r>
    </w:p>
    <w:p w:rsidR="00A555CE" w:rsidRDefault="00CE2D98" w:rsidP="00CE2D98">
      <w:pPr>
        <w:ind w:firstLineChars="0" w:firstLine="0"/>
        <w:jc w:val="center"/>
      </w:pPr>
      <w:r>
        <w:t>O</w:t>
      </w:r>
      <w:r>
        <w:rPr>
          <w:rFonts w:hint="eastAsia"/>
        </w:rPr>
        <w:t>p</w:t>
      </w:r>
      <w:r>
        <w:tab/>
      </w:r>
      <w:r>
        <w:tab/>
      </w:r>
      <w:r>
        <w:rPr>
          <w:rFonts w:hint="eastAsia"/>
        </w:rPr>
        <w:t>place</w:t>
      </w:r>
      <w:r>
        <w:t xml:space="preserve">[0] </w:t>
      </w:r>
      <w:r>
        <w:tab/>
        <w:t xml:space="preserve">place[1] </w:t>
      </w:r>
      <w:r>
        <w:tab/>
        <w:t>place[2]</w:t>
      </w:r>
    </w:p>
    <w:p w:rsidR="00CE2D98" w:rsidRDefault="00CE2D98" w:rsidP="00CE2D98">
      <w:pPr>
        <w:ind w:firstLineChars="0" w:firstLine="420"/>
      </w:pPr>
      <w:r>
        <w:rPr>
          <w:rFonts w:hint="eastAsia"/>
        </w:rPr>
        <w:t>其结构体定义为</w:t>
      </w:r>
      <w:r>
        <w:rPr>
          <w:rFonts w:hint="eastAsia"/>
        </w:rPr>
        <w:t>CodeLine</w:t>
      </w:r>
      <w:r>
        <w:rPr>
          <w:rFonts w:hint="eastAsia"/>
        </w:rPr>
        <w:t>，结构体定义如下：</w:t>
      </w:r>
    </w:p>
    <w:p w:rsidR="00CE2D98" w:rsidRDefault="00CE2D98" w:rsidP="00CE2D98">
      <w:pPr>
        <w:ind w:firstLine="480"/>
      </w:pPr>
      <w:r>
        <w:t>typedef struct CodeLine {</w:t>
      </w:r>
    </w:p>
    <w:p w:rsidR="00CE2D98" w:rsidRDefault="00CE2D98" w:rsidP="00CE2D98">
      <w:pPr>
        <w:ind w:firstLine="480"/>
      </w:pPr>
      <w:r>
        <w:tab/>
        <w:t xml:space="preserve">char op[10]; </w:t>
      </w:r>
    </w:p>
    <w:p w:rsidR="00CE2D98" w:rsidRDefault="00CE2D98" w:rsidP="00CE2D98">
      <w:pPr>
        <w:ind w:firstLine="480"/>
      </w:pPr>
      <w:r>
        <w:tab/>
        <w:t>char place[3][20];</w:t>
      </w:r>
    </w:p>
    <w:p w:rsidR="00CE2D98" w:rsidRDefault="00CE2D98" w:rsidP="00CE2D98">
      <w:pPr>
        <w:ind w:firstLine="480"/>
      </w:pPr>
      <w:r>
        <w:tab/>
        <w:t xml:space="preserve">int kind; </w:t>
      </w:r>
      <w:r>
        <w:tab/>
      </w:r>
      <w:r>
        <w:tab/>
      </w:r>
      <w:r>
        <w:tab/>
      </w:r>
      <w:r>
        <w:tab/>
      </w:r>
      <w:r>
        <w:tab/>
      </w:r>
      <w:r>
        <w:tab/>
      </w:r>
      <w:r>
        <w:tab/>
        <w:t>//</w:t>
      </w:r>
      <w:r>
        <w:rPr>
          <w:rFonts w:hint="eastAsia"/>
        </w:rPr>
        <w:t>扩充功能，用于识别四元式的类型</w:t>
      </w:r>
    </w:p>
    <w:p w:rsidR="00CE2D98" w:rsidRDefault="00CE2D98" w:rsidP="00CE2D98">
      <w:pPr>
        <w:ind w:firstLine="480"/>
      </w:pPr>
      <w:r>
        <w:tab/>
        <w:t>struct CodeLine *next;</w:t>
      </w:r>
    </w:p>
    <w:p w:rsidR="00CE2D98" w:rsidRDefault="00CE2D98" w:rsidP="00CE2D98">
      <w:pPr>
        <w:ind w:firstLine="480"/>
      </w:pPr>
      <w:r>
        <w:tab/>
        <w:t>struct CodeLine *pre;</w:t>
      </w:r>
    </w:p>
    <w:p w:rsidR="00CE2D98" w:rsidRDefault="00CE2D98" w:rsidP="00CE2D98">
      <w:pPr>
        <w:ind w:firstLine="480"/>
      </w:pPr>
      <w:r>
        <w:t>}CodeLine;</w:t>
      </w:r>
    </w:p>
    <w:p w:rsidR="00D20DBA" w:rsidRDefault="000227ED" w:rsidP="002B1340">
      <w:pPr>
        <w:pStyle w:val="af2"/>
      </w:pPr>
      <w:bookmarkStart w:id="27" w:name="_Toc472174412"/>
      <w:r>
        <w:rPr>
          <w:rFonts w:hint="eastAsia"/>
        </w:rPr>
        <w:t>4</w:t>
      </w:r>
      <w:r w:rsidR="00D20DBA" w:rsidRPr="00553AC1">
        <w:rPr>
          <w:rFonts w:hint="eastAsia"/>
        </w:rPr>
        <w:t>.</w:t>
      </w:r>
      <w:r w:rsidR="00D20DBA">
        <w:rPr>
          <w:rFonts w:hint="eastAsia"/>
        </w:rPr>
        <w:t>2</w:t>
      </w:r>
      <w:r>
        <w:rPr>
          <w:rFonts w:hint="eastAsia"/>
        </w:rPr>
        <w:t>中间代码生成规则定义</w:t>
      </w:r>
      <w:bookmarkEnd w:id="27"/>
    </w:p>
    <w:p w:rsidR="00CE2D98" w:rsidRPr="00BA39AD" w:rsidRDefault="00CE2D98" w:rsidP="00CE2D98">
      <w:pPr>
        <w:ind w:firstLine="480"/>
      </w:pPr>
      <w:r>
        <w:rPr>
          <w:rFonts w:hint="eastAsia"/>
        </w:rPr>
        <w:t>每条语句生成的关系表如</w:t>
      </w:r>
      <w:r w:rsidR="007977AD">
        <w:rPr>
          <w:rFonts w:hint="eastAsia"/>
        </w:rPr>
        <w:t>,</w:t>
      </w:r>
      <w:r w:rsidR="007977AD">
        <w:rPr>
          <w:rFonts w:hint="eastAsia"/>
        </w:rPr>
        <w:t>空代表为</w:t>
      </w:r>
      <w:r w:rsidR="007977AD">
        <w:rPr>
          <w:rFonts w:hint="eastAsia"/>
        </w:rPr>
        <w:t>null</w:t>
      </w:r>
      <w:r w:rsidR="007977AD">
        <w:rPr>
          <w:rFonts w:hint="eastAsia"/>
        </w:rPr>
        <w:t>。</w:t>
      </w:r>
      <w:r w:rsidR="00BA39AD">
        <w:rPr>
          <w:rFonts w:hint="eastAsia"/>
        </w:rPr>
        <w:t>表中每一个</w:t>
      </w:r>
      <w:r w:rsidR="00BA39AD">
        <w:rPr>
          <w:rFonts w:hint="eastAsia"/>
        </w:rPr>
        <w:t>X</w:t>
      </w:r>
      <w:r w:rsidR="00BA39AD">
        <w:t>1</w:t>
      </w:r>
      <w:r w:rsidR="00BA39AD">
        <w:rPr>
          <w:rFonts w:hint="eastAsia"/>
        </w:rPr>
        <w:t>可以为临时标号</w:t>
      </w:r>
      <w:r w:rsidR="00BA39AD">
        <w:rPr>
          <w:rFonts w:hint="eastAsia"/>
        </w:rPr>
        <w:t>T</w:t>
      </w:r>
      <w:r w:rsidR="00BA39AD">
        <w:rPr>
          <w:rFonts w:hint="eastAsia"/>
          <w:vertAlign w:val="subscript"/>
        </w:rPr>
        <w:t>i</w:t>
      </w:r>
      <w:r w:rsidR="00BA39AD">
        <w:rPr>
          <w:rFonts w:hint="eastAsia"/>
        </w:rPr>
        <w:t>，也可以为常数（如</w:t>
      </w:r>
      <w:r w:rsidR="00BA39AD">
        <w:rPr>
          <w:rFonts w:hint="eastAsia"/>
        </w:rPr>
        <w:t>#</w:t>
      </w:r>
      <w:r w:rsidR="00BA39AD">
        <w:t>0</w:t>
      </w:r>
      <w:r w:rsidR="00BA39AD">
        <w:rPr>
          <w:rFonts w:hint="eastAsia"/>
        </w:rPr>
        <w:t>），也可以是取取地址表达式</w:t>
      </w:r>
      <w:r w:rsidR="00BA39AD">
        <w:rPr>
          <w:rFonts w:hint="eastAsia"/>
        </w:rPr>
        <w:t>*T</w:t>
      </w:r>
      <w:r w:rsidR="00BA39AD">
        <w:rPr>
          <w:rFonts w:hint="eastAsia"/>
          <w:vertAlign w:val="subscript"/>
        </w:rPr>
        <w:t>i</w:t>
      </w:r>
      <w:r w:rsidR="00BA39AD">
        <w:rPr>
          <w:rFonts w:hint="eastAsia"/>
        </w:rPr>
        <w:t>。</w:t>
      </w:r>
    </w:p>
    <w:p w:rsidR="00BA39AD" w:rsidRDefault="00BA39AD" w:rsidP="00BA39AD">
      <w:pPr>
        <w:pStyle w:val="a4"/>
        <w:keepNext/>
        <w:ind w:firstLineChars="0" w:firstLine="0"/>
        <w:jc w:val="center"/>
      </w:pPr>
      <w:r>
        <w:rPr>
          <w:rFonts w:hint="eastAsia"/>
        </w:rPr>
        <w:t>表格</w:t>
      </w:r>
      <w:r>
        <w:rPr>
          <w:rFonts w:hint="eastAsia"/>
        </w:rPr>
        <w:t xml:space="preserve"> </w:t>
      </w:r>
      <w:r w:rsidR="00C642D5">
        <w:fldChar w:fldCharType="begin"/>
      </w:r>
      <w:r w:rsidR="00C642D5">
        <w:instrText xml:space="preserve"> </w:instrText>
      </w:r>
      <w:r w:rsidR="00C642D5">
        <w:rPr>
          <w:rFonts w:hint="eastAsia"/>
        </w:rPr>
        <w:instrText>STYLEREF 1 \s</w:instrText>
      </w:r>
      <w:r w:rsidR="00C642D5">
        <w:instrText xml:space="preserve"> </w:instrText>
      </w:r>
      <w:r w:rsidR="00C642D5">
        <w:fldChar w:fldCharType="separate"/>
      </w:r>
      <w:r w:rsidR="00F42BA0">
        <w:rPr>
          <w:noProof/>
        </w:rPr>
        <w:t>4</w:t>
      </w:r>
      <w:r w:rsidR="00C642D5">
        <w:fldChar w:fldCharType="end"/>
      </w:r>
      <w:r w:rsidR="00C642D5">
        <w:noBreakHyphen/>
      </w:r>
      <w:r w:rsidR="00C642D5">
        <w:fldChar w:fldCharType="begin"/>
      </w:r>
      <w:r w:rsidR="00C642D5">
        <w:instrText xml:space="preserve"> </w:instrText>
      </w:r>
      <w:r w:rsidR="00C642D5">
        <w:rPr>
          <w:rFonts w:hint="eastAsia"/>
        </w:rPr>
        <w:instrText xml:space="preserve">SEQ </w:instrText>
      </w:r>
      <w:r w:rsidR="00C642D5">
        <w:rPr>
          <w:rFonts w:hint="eastAsia"/>
        </w:rPr>
        <w:instrText>表格</w:instrText>
      </w:r>
      <w:r w:rsidR="00C642D5">
        <w:rPr>
          <w:rFonts w:hint="eastAsia"/>
        </w:rPr>
        <w:instrText xml:space="preserve"> \* ARABIC \s 1</w:instrText>
      </w:r>
      <w:r w:rsidR="00C642D5">
        <w:instrText xml:space="preserve"> </w:instrText>
      </w:r>
      <w:r w:rsidR="00C642D5">
        <w:fldChar w:fldCharType="separate"/>
      </w:r>
      <w:r w:rsidR="00F42BA0">
        <w:rPr>
          <w:noProof/>
        </w:rPr>
        <w:t>1</w:t>
      </w:r>
      <w:r w:rsidR="00C642D5">
        <w:fldChar w:fldCharType="end"/>
      </w:r>
      <w:r>
        <w:rPr>
          <w:rFonts w:hint="eastAsia"/>
        </w:rPr>
        <w:t>中间代码对应关系表</w:t>
      </w:r>
    </w:p>
    <w:tbl>
      <w:tblPr>
        <w:tblStyle w:val="af1"/>
        <w:tblW w:w="0" w:type="auto"/>
        <w:tblLook w:val="04A0" w:firstRow="1" w:lastRow="0" w:firstColumn="1" w:lastColumn="0" w:noHBand="0" w:noVBand="1"/>
      </w:tblPr>
      <w:tblGrid>
        <w:gridCol w:w="1668"/>
        <w:gridCol w:w="1003"/>
        <w:gridCol w:w="1546"/>
        <w:gridCol w:w="1003"/>
        <w:gridCol w:w="3302"/>
      </w:tblGrid>
      <w:tr w:rsidR="00BA39AD" w:rsidTr="00BA39AD">
        <w:tc>
          <w:tcPr>
            <w:tcW w:w="1668" w:type="dxa"/>
          </w:tcPr>
          <w:p w:rsidR="00CE2D98" w:rsidRDefault="00CE2D98" w:rsidP="00CE2D98">
            <w:pPr>
              <w:ind w:firstLineChars="0" w:firstLine="0"/>
            </w:pPr>
            <w:r>
              <w:t>op</w:t>
            </w:r>
          </w:p>
        </w:tc>
        <w:tc>
          <w:tcPr>
            <w:tcW w:w="1003" w:type="dxa"/>
          </w:tcPr>
          <w:p w:rsidR="00CE2D98" w:rsidRDefault="00CE2D98" w:rsidP="00CE2D98">
            <w:pPr>
              <w:ind w:firstLineChars="0" w:firstLine="0"/>
            </w:pPr>
            <w:r>
              <w:t>p</w:t>
            </w:r>
            <w:r>
              <w:rPr>
                <w:rFonts w:hint="eastAsia"/>
              </w:rPr>
              <w:t>lace</w:t>
            </w:r>
            <w:r>
              <w:t>[0]</w:t>
            </w:r>
          </w:p>
        </w:tc>
        <w:tc>
          <w:tcPr>
            <w:tcW w:w="1546" w:type="dxa"/>
          </w:tcPr>
          <w:p w:rsidR="00CE2D98" w:rsidRDefault="00CE2D98" w:rsidP="00CE2D98">
            <w:pPr>
              <w:ind w:firstLineChars="0" w:firstLine="0"/>
            </w:pPr>
            <w:r>
              <w:t>p</w:t>
            </w:r>
            <w:r>
              <w:rPr>
                <w:rFonts w:hint="eastAsia"/>
              </w:rPr>
              <w:t>lace[</w:t>
            </w:r>
            <w:r>
              <w:t>1]</w:t>
            </w:r>
          </w:p>
        </w:tc>
        <w:tc>
          <w:tcPr>
            <w:tcW w:w="1003" w:type="dxa"/>
          </w:tcPr>
          <w:p w:rsidR="00CE2D98" w:rsidRDefault="00CE2D98" w:rsidP="00CE2D98">
            <w:pPr>
              <w:ind w:firstLineChars="0" w:firstLine="0"/>
            </w:pPr>
            <w:r>
              <w:t>p</w:t>
            </w:r>
            <w:r>
              <w:rPr>
                <w:rFonts w:hint="eastAsia"/>
              </w:rPr>
              <w:t>lace[</w:t>
            </w:r>
            <w:r>
              <w:t>2]</w:t>
            </w:r>
          </w:p>
        </w:tc>
        <w:tc>
          <w:tcPr>
            <w:tcW w:w="3302" w:type="dxa"/>
          </w:tcPr>
          <w:p w:rsidR="00CE2D98" w:rsidRDefault="00CE2D98" w:rsidP="00CE2D98">
            <w:pPr>
              <w:ind w:firstLineChars="0" w:firstLine="0"/>
            </w:pPr>
            <w:r>
              <w:rPr>
                <w:rFonts w:hint="eastAsia"/>
              </w:rPr>
              <w:t>对应语义</w:t>
            </w:r>
          </w:p>
        </w:tc>
      </w:tr>
      <w:tr w:rsidR="00BA39AD" w:rsidTr="00BA39AD">
        <w:tc>
          <w:tcPr>
            <w:tcW w:w="1668" w:type="dxa"/>
          </w:tcPr>
          <w:p w:rsidR="00CE2D98" w:rsidRDefault="00CE2D98" w:rsidP="00CE2D98">
            <w:pPr>
              <w:ind w:firstLineChars="0" w:firstLine="0"/>
            </w:pPr>
            <w:r>
              <w:rPr>
                <w:rFonts w:hint="eastAsia"/>
              </w:rPr>
              <w:t>Lable</w:t>
            </w:r>
          </w:p>
        </w:tc>
        <w:tc>
          <w:tcPr>
            <w:tcW w:w="1003" w:type="dxa"/>
          </w:tcPr>
          <w:p w:rsidR="00CE2D98" w:rsidRDefault="007977AD" w:rsidP="00CE2D98">
            <w:pPr>
              <w:ind w:firstLineChars="0" w:firstLine="0"/>
            </w:pPr>
            <w:r>
              <w:rPr>
                <w:rFonts w:hint="eastAsia"/>
              </w:rPr>
              <w:t>x</w:t>
            </w:r>
          </w:p>
        </w:tc>
        <w:tc>
          <w:tcPr>
            <w:tcW w:w="1546" w:type="dxa"/>
          </w:tcPr>
          <w:p w:rsidR="00CE2D98" w:rsidRDefault="00CE2D98" w:rsidP="00CE2D98">
            <w:pPr>
              <w:ind w:firstLineChars="0" w:firstLine="0"/>
            </w:pPr>
          </w:p>
        </w:tc>
        <w:tc>
          <w:tcPr>
            <w:tcW w:w="1003" w:type="dxa"/>
          </w:tcPr>
          <w:p w:rsidR="00CE2D98" w:rsidRDefault="00CE2D98" w:rsidP="00CE2D98">
            <w:pPr>
              <w:ind w:firstLineChars="0" w:firstLine="0"/>
            </w:pPr>
          </w:p>
        </w:tc>
        <w:tc>
          <w:tcPr>
            <w:tcW w:w="3302" w:type="dxa"/>
          </w:tcPr>
          <w:p w:rsidR="00CE2D98" w:rsidRDefault="007977AD" w:rsidP="00CE2D98">
            <w:pPr>
              <w:ind w:firstLineChars="0" w:firstLine="0"/>
            </w:pPr>
            <w:r>
              <w:rPr>
                <w:rFonts w:hint="eastAsia"/>
              </w:rPr>
              <w:t>标号</w:t>
            </w:r>
            <w:r>
              <w:rPr>
                <w:rFonts w:hint="eastAsia"/>
              </w:rPr>
              <w:t>x</w:t>
            </w:r>
          </w:p>
        </w:tc>
      </w:tr>
      <w:tr w:rsidR="00BA39AD" w:rsidTr="00BA39AD">
        <w:tc>
          <w:tcPr>
            <w:tcW w:w="1668" w:type="dxa"/>
          </w:tcPr>
          <w:p w:rsidR="00CE2D98" w:rsidRDefault="00CE2D98" w:rsidP="00CE2D98">
            <w:pPr>
              <w:ind w:firstLineChars="0" w:firstLine="0"/>
            </w:pPr>
            <w:r>
              <w:rPr>
                <w:rFonts w:hint="eastAsia"/>
              </w:rPr>
              <w:t>FUNCTION</w:t>
            </w:r>
          </w:p>
        </w:tc>
        <w:tc>
          <w:tcPr>
            <w:tcW w:w="1003" w:type="dxa"/>
          </w:tcPr>
          <w:p w:rsidR="00CE2D98" w:rsidRDefault="007977AD" w:rsidP="00CE2D98">
            <w:pPr>
              <w:ind w:firstLineChars="0" w:firstLine="0"/>
            </w:pPr>
            <w:r>
              <w:rPr>
                <w:rFonts w:hint="eastAsia"/>
              </w:rPr>
              <w:t>f</w:t>
            </w:r>
          </w:p>
        </w:tc>
        <w:tc>
          <w:tcPr>
            <w:tcW w:w="1546" w:type="dxa"/>
          </w:tcPr>
          <w:p w:rsidR="00CE2D98" w:rsidRDefault="007977AD" w:rsidP="00CE2D98">
            <w:pPr>
              <w:ind w:firstLineChars="0" w:firstLine="0"/>
            </w:pPr>
            <w:r>
              <w:rPr>
                <w:rFonts w:hint="eastAsia"/>
              </w:rPr>
              <w:t>：</w:t>
            </w:r>
          </w:p>
        </w:tc>
        <w:tc>
          <w:tcPr>
            <w:tcW w:w="1003" w:type="dxa"/>
          </w:tcPr>
          <w:p w:rsidR="00CE2D98" w:rsidRDefault="00CE2D98" w:rsidP="00CE2D98">
            <w:pPr>
              <w:ind w:firstLineChars="0" w:firstLine="0"/>
            </w:pPr>
          </w:p>
        </w:tc>
        <w:tc>
          <w:tcPr>
            <w:tcW w:w="3302" w:type="dxa"/>
          </w:tcPr>
          <w:p w:rsidR="00CE2D98" w:rsidRDefault="007977AD" w:rsidP="00CE2D98">
            <w:pPr>
              <w:ind w:firstLineChars="0" w:firstLine="0"/>
            </w:pPr>
            <w:r>
              <w:rPr>
                <w:rFonts w:hint="eastAsia"/>
              </w:rPr>
              <w:t>定义函数</w:t>
            </w:r>
            <w:r>
              <w:rPr>
                <w:rFonts w:hint="eastAsia"/>
              </w:rPr>
              <w:t>f</w:t>
            </w:r>
          </w:p>
        </w:tc>
      </w:tr>
      <w:tr w:rsidR="00BA39AD" w:rsidTr="00BA39AD">
        <w:tc>
          <w:tcPr>
            <w:tcW w:w="1668" w:type="dxa"/>
          </w:tcPr>
          <w:p w:rsidR="00CE2D98" w:rsidRDefault="007977AD" w:rsidP="00CE2D98">
            <w:pPr>
              <w:ind w:firstLineChars="0" w:firstLine="0"/>
            </w:pPr>
            <w:r>
              <w:rPr>
                <w:rFonts w:hint="eastAsia"/>
              </w:rPr>
              <w:t>ARG</w:t>
            </w:r>
          </w:p>
        </w:tc>
        <w:tc>
          <w:tcPr>
            <w:tcW w:w="1003" w:type="dxa"/>
          </w:tcPr>
          <w:p w:rsidR="00CE2D98" w:rsidRPr="007977AD" w:rsidRDefault="007977AD" w:rsidP="00CE2D98">
            <w:pPr>
              <w:ind w:firstLineChars="0" w:firstLine="0"/>
              <w:rPr>
                <w:vertAlign w:val="subscript"/>
              </w:rPr>
            </w:pPr>
            <w:r>
              <w:rPr>
                <w:rFonts w:hint="eastAsia"/>
              </w:rPr>
              <w:t>T</w:t>
            </w:r>
          </w:p>
        </w:tc>
        <w:tc>
          <w:tcPr>
            <w:tcW w:w="1546" w:type="dxa"/>
          </w:tcPr>
          <w:p w:rsidR="00CE2D98" w:rsidRDefault="00CE2D98" w:rsidP="00CE2D98">
            <w:pPr>
              <w:ind w:firstLineChars="0" w:firstLine="0"/>
            </w:pPr>
          </w:p>
        </w:tc>
        <w:tc>
          <w:tcPr>
            <w:tcW w:w="1003" w:type="dxa"/>
          </w:tcPr>
          <w:p w:rsidR="00CE2D98" w:rsidRDefault="00CE2D98" w:rsidP="00CE2D98">
            <w:pPr>
              <w:ind w:firstLineChars="0" w:firstLine="0"/>
            </w:pPr>
          </w:p>
        </w:tc>
        <w:tc>
          <w:tcPr>
            <w:tcW w:w="3302" w:type="dxa"/>
          </w:tcPr>
          <w:p w:rsidR="00CE2D98" w:rsidRDefault="007977AD" w:rsidP="00CE2D98">
            <w:pPr>
              <w:ind w:firstLineChars="0" w:firstLine="0"/>
            </w:pPr>
            <w:r>
              <w:rPr>
                <w:rFonts w:hint="eastAsia"/>
              </w:rPr>
              <w:t>传实参</w:t>
            </w:r>
          </w:p>
        </w:tc>
      </w:tr>
      <w:tr w:rsidR="00BA39AD" w:rsidTr="00BA39AD">
        <w:tc>
          <w:tcPr>
            <w:tcW w:w="1668" w:type="dxa"/>
          </w:tcPr>
          <w:p w:rsidR="00CE2D98" w:rsidRDefault="007977AD" w:rsidP="00CE2D98">
            <w:pPr>
              <w:ind w:firstLineChars="0" w:firstLine="0"/>
            </w:pPr>
            <w:r>
              <w:rPr>
                <w:rFonts w:hint="eastAsia"/>
              </w:rPr>
              <w:t>CALL</w:t>
            </w:r>
          </w:p>
        </w:tc>
        <w:tc>
          <w:tcPr>
            <w:tcW w:w="1003" w:type="dxa"/>
          </w:tcPr>
          <w:p w:rsidR="00CE2D98" w:rsidRDefault="007977AD" w:rsidP="00CE2D98">
            <w:pPr>
              <w:ind w:firstLineChars="0" w:firstLine="0"/>
            </w:pPr>
            <w:r>
              <w:rPr>
                <w:rFonts w:hint="eastAsia"/>
              </w:rPr>
              <w:t>函数名</w:t>
            </w:r>
          </w:p>
        </w:tc>
        <w:tc>
          <w:tcPr>
            <w:tcW w:w="1546" w:type="dxa"/>
          </w:tcPr>
          <w:p w:rsidR="00CE2D98" w:rsidRDefault="00CE2D98" w:rsidP="00CE2D98">
            <w:pPr>
              <w:ind w:firstLineChars="0" w:firstLine="0"/>
            </w:pPr>
          </w:p>
        </w:tc>
        <w:tc>
          <w:tcPr>
            <w:tcW w:w="1003" w:type="dxa"/>
          </w:tcPr>
          <w:p w:rsidR="00CE2D98" w:rsidRDefault="00CE2D98" w:rsidP="00CE2D98">
            <w:pPr>
              <w:ind w:firstLineChars="0" w:firstLine="0"/>
            </w:pPr>
          </w:p>
        </w:tc>
        <w:tc>
          <w:tcPr>
            <w:tcW w:w="3302" w:type="dxa"/>
          </w:tcPr>
          <w:p w:rsidR="00CE2D98" w:rsidRDefault="007977AD" w:rsidP="00CE2D98">
            <w:pPr>
              <w:ind w:firstLineChars="0" w:firstLine="0"/>
            </w:pPr>
            <w:r>
              <w:rPr>
                <w:rFonts w:hint="eastAsia"/>
              </w:rPr>
              <w:t>函数调用</w:t>
            </w:r>
          </w:p>
        </w:tc>
      </w:tr>
      <w:tr w:rsidR="00BA39AD" w:rsidTr="00BA39AD">
        <w:tc>
          <w:tcPr>
            <w:tcW w:w="1668" w:type="dxa"/>
          </w:tcPr>
          <w:p w:rsidR="00CE2D98" w:rsidRDefault="007977AD" w:rsidP="00CE2D98">
            <w:pPr>
              <w:ind w:firstLineChars="0" w:firstLine="0"/>
            </w:pPr>
            <w:r>
              <w:rPr>
                <w:rFonts w:hint="eastAsia"/>
              </w:rPr>
              <w:t>+</w:t>
            </w:r>
          </w:p>
        </w:tc>
        <w:tc>
          <w:tcPr>
            <w:tcW w:w="1003" w:type="dxa"/>
          </w:tcPr>
          <w:p w:rsidR="007977AD" w:rsidRDefault="007977AD" w:rsidP="00CE2D98">
            <w:pPr>
              <w:ind w:firstLineChars="0" w:firstLine="0"/>
            </w:pPr>
            <w:r>
              <w:t>X1</w:t>
            </w:r>
          </w:p>
        </w:tc>
        <w:tc>
          <w:tcPr>
            <w:tcW w:w="1546" w:type="dxa"/>
          </w:tcPr>
          <w:p w:rsidR="00CE2D98" w:rsidRDefault="007977AD" w:rsidP="00CE2D98">
            <w:pPr>
              <w:ind w:firstLineChars="0" w:firstLine="0"/>
            </w:pPr>
            <w:r>
              <w:t>X2</w:t>
            </w:r>
          </w:p>
        </w:tc>
        <w:tc>
          <w:tcPr>
            <w:tcW w:w="1003" w:type="dxa"/>
          </w:tcPr>
          <w:p w:rsidR="00CE2D98" w:rsidRDefault="007977AD" w:rsidP="00CE2D98">
            <w:pPr>
              <w:ind w:firstLineChars="0" w:firstLine="0"/>
            </w:pPr>
            <w:r>
              <w:t>X3</w:t>
            </w:r>
          </w:p>
        </w:tc>
        <w:tc>
          <w:tcPr>
            <w:tcW w:w="3302" w:type="dxa"/>
          </w:tcPr>
          <w:p w:rsidR="00CE2D98" w:rsidRDefault="007977AD" w:rsidP="00CE2D98">
            <w:pPr>
              <w:ind w:firstLineChars="0" w:firstLine="0"/>
            </w:pPr>
            <w:r>
              <w:t>X3 = X1 + X2</w:t>
            </w:r>
          </w:p>
        </w:tc>
      </w:tr>
      <w:tr w:rsidR="00BA39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BA39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7977AD" w:rsidTr="00BA39AD">
        <w:tc>
          <w:tcPr>
            <w:tcW w:w="1668" w:type="dxa"/>
          </w:tcPr>
          <w:p w:rsidR="007977AD" w:rsidRDefault="007977AD" w:rsidP="007977AD">
            <w:pPr>
              <w:ind w:firstLineChars="0" w:firstLine="0"/>
            </w:pPr>
            <w:r>
              <w:rPr>
                <w:rFonts w:hint="eastAsia"/>
              </w:rPr>
              <w:lastRenderedPageBreak/>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 xml:space="preserve">X3 = X1 </w:t>
            </w:r>
            <w:r>
              <w:rPr>
                <w:rFonts w:hint="eastAsia"/>
              </w:rPr>
              <w:t>%</w:t>
            </w:r>
            <w:r>
              <w:t xml:space="preserve"> X2</w:t>
            </w:r>
          </w:p>
        </w:tc>
      </w:tr>
      <w:tr w:rsidR="007977AD" w:rsidTr="00BA39AD">
        <w:tc>
          <w:tcPr>
            <w:tcW w:w="1668" w:type="dxa"/>
          </w:tcPr>
          <w:p w:rsidR="007977AD" w:rsidRDefault="007977AD" w:rsidP="007977AD">
            <w:pPr>
              <w:ind w:firstLineChars="0" w:firstLine="0"/>
            </w:pPr>
            <w:r>
              <w:rPr>
                <w:rFonts w:hint="eastAsia"/>
              </w:rPr>
              <w:t>&lt;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&lt; X2</w:t>
            </w:r>
          </w:p>
        </w:tc>
      </w:tr>
      <w:tr w:rsidR="007977AD" w:rsidTr="00BA39AD">
        <w:tc>
          <w:tcPr>
            <w:tcW w:w="1668" w:type="dxa"/>
          </w:tcPr>
          <w:p w:rsidR="007977AD" w:rsidRDefault="007977AD" w:rsidP="007977AD">
            <w:pPr>
              <w:ind w:firstLineChars="0" w:firstLine="0"/>
            </w:pPr>
            <w:r>
              <w:rPr>
                <w:rFonts w:hint="eastAsia"/>
              </w:rPr>
              <w:t>&gt;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&gt; X2</w:t>
            </w:r>
          </w:p>
        </w:tc>
      </w:tr>
      <w:tr w:rsidR="007977AD" w:rsidTr="00BA39AD">
        <w:tc>
          <w:tcPr>
            <w:tcW w:w="1668" w:type="dxa"/>
          </w:tcPr>
          <w:p w:rsidR="007977AD" w:rsidRDefault="007977AD" w:rsidP="007977AD">
            <w:pPr>
              <w:ind w:firstLineChars="0" w:firstLine="0"/>
            </w:pPr>
            <w:r>
              <w:rPr>
                <w:rFonts w:hint="eastAsia"/>
              </w:rPr>
              <w:t>&lt;=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&lt;= X2</w:t>
            </w:r>
          </w:p>
        </w:tc>
      </w:tr>
      <w:tr w:rsidR="007977AD" w:rsidTr="00BA39AD">
        <w:tc>
          <w:tcPr>
            <w:tcW w:w="1668" w:type="dxa"/>
          </w:tcPr>
          <w:p w:rsidR="007977AD" w:rsidRDefault="007977AD" w:rsidP="007977AD">
            <w:pPr>
              <w:ind w:firstLineChars="0" w:firstLine="0"/>
            </w:pPr>
            <w:r>
              <w:rPr>
                <w:rFonts w:hint="eastAsia"/>
              </w:rPr>
              <w:t>&gt;=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&gt;= X2</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7977AD" w:rsidTr="00BA39AD">
        <w:tc>
          <w:tcPr>
            <w:tcW w:w="1668" w:type="dxa"/>
          </w:tcPr>
          <w:p w:rsidR="007977AD" w:rsidRDefault="007977AD" w:rsidP="007977AD">
            <w:pPr>
              <w:ind w:firstLineChars="0" w:firstLine="0"/>
            </w:pPr>
            <w:r>
              <w:t>&amp;&amp;</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&amp;&amp; X2</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7977AD" w:rsidTr="00BA39AD">
        <w:tc>
          <w:tcPr>
            <w:tcW w:w="1668" w:type="dxa"/>
          </w:tcPr>
          <w:p w:rsidR="007977AD" w:rsidRDefault="007977AD" w:rsidP="007977AD">
            <w:pPr>
              <w:ind w:firstLineChars="0" w:firstLine="0"/>
            </w:pPr>
            <w:r>
              <w:t>!=</w:t>
            </w:r>
          </w:p>
        </w:tc>
        <w:tc>
          <w:tcPr>
            <w:tcW w:w="1003" w:type="dxa"/>
          </w:tcPr>
          <w:p w:rsidR="007977AD" w:rsidRDefault="007977AD" w:rsidP="007977AD">
            <w:pPr>
              <w:ind w:firstLineChars="0" w:firstLine="0"/>
            </w:pPr>
            <w:r>
              <w:t>X1</w:t>
            </w:r>
          </w:p>
        </w:tc>
        <w:tc>
          <w:tcPr>
            <w:tcW w:w="1546" w:type="dxa"/>
          </w:tcPr>
          <w:p w:rsidR="007977AD" w:rsidRDefault="007977AD" w:rsidP="007977AD">
            <w:pPr>
              <w:ind w:firstLineChars="0" w:firstLine="0"/>
            </w:pPr>
            <w:r>
              <w:t>X2</w:t>
            </w:r>
          </w:p>
        </w:tc>
        <w:tc>
          <w:tcPr>
            <w:tcW w:w="1003" w:type="dxa"/>
          </w:tcPr>
          <w:p w:rsidR="007977AD" w:rsidRDefault="007977AD" w:rsidP="007977AD">
            <w:pPr>
              <w:ind w:firstLineChars="0" w:firstLine="0"/>
            </w:pPr>
            <w:r>
              <w:t>X3</w:t>
            </w:r>
          </w:p>
        </w:tc>
        <w:tc>
          <w:tcPr>
            <w:tcW w:w="3302" w:type="dxa"/>
          </w:tcPr>
          <w:p w:rsidR="007977AD" w:rsidRDefault="007977AD" w:rsidP="007977AD">
            <w:pPr>
              <w:ind w:firstLineChars="0" w:firstLine="0"/>
            </w:pPr>
            <w:r>
              <w:t>X3 = X1 != X2</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rPr>
                <w:rFonts w:hint="eastAsia"/>
              </w:rPr>
              <w:t>X1</w:t>
            </w:r>
          </w:p>
        </w:tc>
        <w:tc>
          <w:tcPr>
            <w:tcW w:w="1546" w:type="dxa"/>
          </w:tcPr>
          <w:p w:rsidR="007977AD" w:rsidRDefault="007977AD" w:rsidP="007977AD">
            <w:pPr>
              <w:ind w:firstLineChars="0" w:firstLine="0"/>
            </w:pPr>
          </w:p>
        </w:tc>
        <w:tc>
          <w:tcPr>
            <w:tcW w:w="1003" w:type="dxa"/>
          </w:tcPr>
          <w:p w:rsidR="007977AD" w:rsidRDefault="007977AD" w:rsidP="007977AD">
            <w:pPr>
              <w:ind w:firstLineChars="0" w:firstLine="0"/>
            </w:pPr>
            <w:r>
              <w:rPr>
                <w:rFonts w:hint="eastAsia"/>
              </w:rPr>
              <w:t>X3</w:t>
            </w:r>
          </w:p>
        </w:tc>
        <w:tc>
          <w:tcPr>
            <w:tcW w:w="3302" w:type="dxa"/>
          </w:tcPr>
          <w:p w:rsidR="007977AD" w:rsidRDefault="007977AD" w:rsidP="007977AD">
            <w:pPr>
              <w:ind w:firstLineChars="0" w:firstLine="0"/>
            </w:pPr>
            <w:r>
              <w:rPr>
                <w:rFonts w:hint="eastAsia"/>
              </w:rPr>
              <w:t>X3 = !X</w:t>
            </w:r>
            <w:r>
              <w:t>1</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rPr>
                <w:rFonts w:hint="eastAsia"/>
              </w:rPr>
              <w:t>#0</w:t>
            </w:r>
          </w:p>
        </w:tc>
        <w:tc>
          <w:tcPr>
            <w:tcW w:w="1546" w:type="dxa"/>
          </w:tcPr>
          <w:p w:rsidR="007977AD" w:rsidRDefault="007977AD" w:rsidP="007977AD">
            <w:pPr>
              <w:ind w:firstLineChars="0" w:firstLine="0"/>
            </w:pPr>
            <w:r>
              <w:rPr>
                <w:rFonts w:hint="eastAsia"/>
              </w:rPr>
              <w:t>X2</w:t>
            </w:r>
          </w:p>
        </w:tc>
        <w:tc>
          <w:tcPr>
            <w:tcW w:w="1003" w:type="dxa"/>
          </w:tcPr>
          <w:p w:rsidR="007977AD" w:rsidRDefault="007977AD" w:rsidP="007977AD">
            <w:pPr>
              <w:ind w:firstLineChars="0" w:firstLine="0"/>
            </w:pPr>
            <w:r>
              <w:rPr>
                <w:rFonts w:hint="eastAsia"/>
              </w:rPr>
              <w:t>X3</w:t>
            </w:r>
          </w:p>
        </w:tc>
        <w:tc>
          <w:tcPr>
            <w:tcW w:w="3302" w:type="dxa"/>
          </w:tcPr>
          <w:p w:rsidR="007977AD" w:rsidRDefault="007977AD" w:rsidP="007977AD">
            <w:pPr>
              <w:ind w:firstLineChars="0" w:firstLine="0"/>
            </w:pPr>
            <w:r>
              <w:rPr>
                <w:rFonts w:hint="eastAsia"/>
              </w:rPr>
              <w:t>X3 = -X2</w:t>
            </w:r>
          </w:p>
        </w:tc>
      </w:tr>
      <w:tr w:rsidR="007977AD" w:rsidTr="00BA39AD">
        <w:tc>
          <w:tcPr>
            <w:tcW w:w="1668" w:type="dxa"/>
          </w:tcPr>
          <w:p w:rsidR="007977AD" w:rsidRDefault="007977AD" w:rsidP="007977AD">
            <w:pPr>
              <w:ind w:firstLineChars="0" w:firstLine="0"/>
            </w:pPr>
            <w:r>
              <w:rPr>
                <w:rFonts w:hint="eastAsia"/>
              </w:rPr>
              <w:t>=</w:t>
            </w:r>
          </w:p>
        </w:tc>
        <w:tc>
          <w:tcPr>
            <w:tcW w:w="1003" w:type="dxa"/>
          </w:tcPr>
          <w:p w:rsidR="007977AD" w:rsidRDefault="007977AD" w:rsidP="007977AD">
            <w:pPr>
              <w:ind w:firstLineChars="0" w:firstLine="0"/>
            </w:pPr>
            <w:r>
              <w:rPr>
                <w:rFonts w:hint="eastAsia"/>
              </w:rPr>
              <w:t>X1</w:t>
            </w:r>
          </w:p>
        </w:tc>
        <w:tc>
          <w:tcPr>
            <w:tcW w:w="1546" w:type="dxa"/>
          </w:tcPr>
          <w:p w:rsidR="007977AD" w:rsidRDefault="007977AD" w:rsidP="007977AD">
            <w:pPr>
              <w:ind w:firstLineChars="0" w:firstLine="0"/>
            </w:pPr>
          </w:p>
        </w:tc>
        <w:tc>
          <w:tcPr>
            <w:tcW w:w="1003" w:type="dxa"/>
          </w:tcPr>
          <w:p w:rsidR="007977AD" w:rsidRDefault="007977AD" w:rsidP="007977AD">
            <w:pPr>
              <w:ind w:firstLineChars="0" w:firstLine="0"/>
            </w:pPr>
            <w:r>
              <w:rPr>
                <w:rFonts w:hint="eastAsia"/>
              </w:rPr>
              <w:t>X3</w:t>
            </w:r>
          </w:p>
        </w:tc>
        <w:tc>
          <w:tcPr>
            <w:tcW w:w="3302" w:type="dxa"/>
          </w:tcPr>
          <w:p w:rsidR="007977AD" w:rsidRDefault="007977AD" w:rsidP="007977AD">
            <w:pPr>
              <w:ind w:firstLineChars="0" w:firstLine="0"/>
            </w:pPr>
            <w:r>
              <w:rPr>
                <w:rFonts w:hint="eastAsia"/>
              </w:rPr>
              <w:t>X3 = X1</w:t>
            </w:r>
          </w:p>
        </w:tc>
      </w:tr>
      <w:tr w:rsidR="00BA39AD" w:rsidTr="00BA39AD">
        <w:tc>
          <w:tcPr>
            <w:tcW w:w="1668" w:type="dxa"/>
          </w:tcPr>
          <w:p w:rsidR="00BA39AD" w:rsidRDefault="00BA39AD" w:rsidP="007977AD">
            <w:pPr>
              <w:ind w:firstLineChars="0" w:firstLine="0"/>
            </w:pPr>
            <w:r>
              <w:rPr>
                <w:rFonts w:hint="eastAsia"/>
              </w:rPr>
              <w:t>=</w:t>
            </w:r>
          </w:p>
        </w:tc>
        <w:tc>
          <w:tcPr>
            <w:tcW w:w="1003" w:type="dxa"/>
          </w:tcPr>
          <w:p w:rsidR="00BA39AD" w:rsidRDefault="00BA39AD" w:rsidP="007977AD">
            <w:pPr>
              <w:ind w:firstLineChars="0" w:firstLine="0"/>
            </w:pPr>
            <w:r>
              <w:t>VTBL</w:t>
            </w:r>
          </w:p>
        </w:tc>
        <w:tc>
          <w:tcPr>
            <w:tcW w:w="1546" w:type="dxa"/>
          </w:tcPr>
          <w:p w:rsidR="00BA39AD" w:rsidRDefault="00BA39AD" w:rsidP="007977AD">
            <w:pPr>
              <w:ind w:firstLineChars="0" w:firstLine="0"/>
            </w:pPr>
            <w:r>
              <w:rPr>
                <w:rFonts w:hint="eastAsia"/>
              </w:rPr>
              <w:t>&lt;</w:t>
            </w:r>
            <w:r>
              <w:t>classname&gt;</w:t>
            </w:r>
          </w:p>
        </w:tc>
        <w:tc>
          <w:tcPr>
            <w:tcW w:w="1003" w:type="dxa"/>
          </w:tcPr>
          <w:p w:rsidR="00BA39AD" w:rsidRDefault="00BA39AD" w:rsidP="007977AD">
            <w:pPr>
              <w:ind w:firstLineChars="0" w:firstLine="0"/>
            </w:pPr>
            <w:r>
              <w:t>X3</w:t>
            </w:r>
          </w:p>
        </w:tc>
        <w:tc>
          <w:tcPr>
            <w:tcW w:w="3302" w:type="dxa"/>
          </w:tcPr>
          <w:p w:rsidR="00BA39AD" w:rsidRDefault="00BA39AD" w:rsidP="007977AD">
            <w:pPr>
              <w:ind w:firstLineChars="0" w:firstLine="0"/>
            </w:pPr>
            <w:r>
              <w:rPr>
                <w:rFonts w:hint="eastAsia"/>
              </w:rPr>
              <w:t>X3= VTBL&lt;classname&gt;</w:t>
            </w:r>
          </w:p>
        </w:tc>
      </w:tr>
      <w:tr w:rsidR="00BA39AD" w:rsidTr="00BA39AD">
        <w:tc>
          <w:tcPr>
            <w:tcW w:w="1668" w:type="dxa"/>
          </w:tcPr>
          <w:p w:rsidR="00BA39AD" w:rsidRDefault="00BA39AD" w:rsidP="007977AD">
            <w:pPr>
              <w:ind w:firstLineChars="0" w:firstLine="0"/>
            </w:pPr>
            <w:r>
              <w:t>return</w:t>
            </w:r>
          </w:p>
        </w:tc>
        <w:tc>
          <w:tcPr>
            <w:tcW w:w="1003" w:type="dxa"/>
          </w:tcPr>
          <w:p w:rsidR="00BA39AD" w:rsidRDefault="00BA39AD" w:rsidP="007977AD">
            <w:pPr>
              <w:ind w:firstLineChars="0" w:firstLine="0"/>
            </w:pPr>
            <w:r>
              <w:rPr>
                <w:rFonts w:hint="eastAsia"/>
              </w:rPr>
              <w:t>X1</w:t>
            </w:r>
          </w:p>
        </w:tc>
        <w:tc>
          <w:tcPr>
            <w:tcW w:w="1546" w:type="dxa"/>
          </w:tcPr>
          <w:p w:rsidR="00BA39AD" w:rsidRDefault="00BA39AD" w:rsidP="007977AD">
            <w:pPr>
              <w:ind w:firstLineChars="0" w:firstLine="0"/>
            </w:pPr>
          </w:p>
        </w:tc>
        <w:tc>
          <w:tcPr>
            <w:tcW w:w="1003" w:type="dxa"/>
          </w:tcPr>
          <w:p w:rsidR="00BA39AD" w:rsidRDefault="00BA39AD" w:rsidP="007977AD">
            <w:pPr>
              <w:ind w:firstLineChars="0" w:firstLine="0"/>
            </w:pPr>
          </w:p>
        </w:tc>
        <w:tc>
          <w:tcPr>
            <w:tcW w:w="3302" w:type="dxa"/>
          </w:tcPr>
          <w:p w:rsidR="00BA39AD" w:rsidRDefault="00BA39AD" w:rsidP="007977AD">
            <w:pPr>
              <w:ind w:firstLineChars="0" w:firstLine="0"/>
            </w:pPr>
            <w:r>
              <w:t>return X1</w:t>
            </w:r>
          </w:p>
        </w:tc>
      </w:tr>
      <w:tr w:rsidR="00BA39AD" w:rsidTr="00BA39AD">
        <w:tc>
          <w:tcPr>
            <w:tcW w:w="1668" w:type="dxa"/>
          </w:tcPr>
          <w:p w:rsidR="00BA39AD" w:rsidRDefault="00BA39AD" w:rsidP="007977AD">
            <w:pPr>
              <w:ind w:firstLineChars="0" w:firstLine="0"/>
            </w:pPr>
            <w:r>
              <w:rPr>
                <w:rFonts w:hint="eastAsia"/>
              </w:rPr>
              <w:t>return</w:t>
            </w:r>
          </w:p>
        </w:tc>
        <w:tc>
          <w:tcPr>
            <w:tcW w:w="1003" w:type="dxa"/>
          </w:tcPr>
          <w:p w:rsidR="00BA39AD" w:rsidRDefault="00BA39AD" w:rsidP="007977AD">
            <w:pPr>
              <w:ind w:firstLineChars="0" w:firstLine="0"/>
            </w:pPr>
          </w:p>
        </w:tc>
        <w:tc>
          <w:tcPr>
            <w:tcW w:w="1546" w:type="dxa"/>
          </w:tcPr>
          <w:p w:rsidR="00BA39AD" w:rsidRDefault="00BA39AD" w:rsidP="007977AD">
            <w:pPr>
              <w:ind w:firstLineChars="0" w:firstLine="0"/>
            </w:pPr>
          </w:p>
        </w:tc>
        <w:tc>
          <w:tcPr>
            <w:tcW w:w="1003" w:type="dxa"/>
          </w:tcPr>
          <w:p w:rsidR="00BA39AD" w:rsidRDefault="00BA39AD" w:rsidP="007977AD">
            <w:pPr>
              <w:ind w:firstLineChars="0" w:firstLine="0"/>
            </w:pPr>
          </w:p>
        </w:tc>
        <w:tc>
          <w:tcPr>
            <w:tcW w:w="3302" w:type="dxa"/>
          </w:tcPr>
          <w:p w:rsidR="00BA39AD" w:rsidRDefault="00BA39AD" w:rsidP="007977AD">
            <w:pPr>
              <w:ind w:firstLineChars="0" w:firstLine="0"/>
            </w:pPr>
            <w:r>
              <w:rPr>
                <w:rFonts w:hint="eastAsia"/>
              </w:rPr>
              <w:t>return</w:t>
            </w:r>
          </w:p>
        </w:tc>
      </w:tr>
      <w:tr w:rsidR="00BA39AD" w:rsidTr="00BA39AD">
        <w:tc>
          <w:tcPr>
            <w:tcW w:w="1668" w:type="dxa"/>
          </w:tcPr>
          <w:p w:rsidR="00BA39AD" w:rsidRDefault="00BA39AD" w:rsidP="007977AD">
            <w:pPr>
              <w:ind w:firstLineChars="0" w:firstLine="0"/>
            </w:pPr>
            <w:r>
              <w:rPr>
                <w:rFonts w:hint="eastAsia"/>
              </w:rPr>
              <w:t>PARAM</w:t>
            </w:r>
          </w:p>
        </w:tc>
        <w:tc>
          <w:tcPr>
            <w:tcW w:w="1003" w:type="dxa"/>
          </w:tcPr>
          <w:p w:rsidR="00BA39AD" w:rsidRDefault="00BA39AD" w:rsidP="007977AD">
            <w:pPr>
              <w:ind w:firstLineChars="0" w:firstLine="0"/>
            </w:pPr>
            <w:r>
              <w:rPr>
                <w:rFonts w:hint="eastAsia"/>
              </w:rPr>
              <w:t>X1</w:t>
            </w:r>
          </w:p>
        </w:tc>
        <w:tc>
          <w:tcPr>
            <w:tcW w:w="1546" w:type="dxa"/>
          </w:tcPr>
          <w:p w:rsidR="00BA39AD" w:rsidRDefault="00BA39AD" w:rsidP="007977AD">
            <w:pPr>
              <w:ind w:firstLineChars="0" w:firstLine="0"/>
            </w:pPr>
          </w:p>
        </w:tc>
        <w:tc>
          <w:tcPr>
            <w:tcW w:w="1003" w:type="dxa"/>
          </w:tcPr>
          <w:p w:rsidR="00BA39AD" w:rsidRDefault="00BA39AD" w:rsidP="007977AD">
            <w:pPr>
              <w:ind w:firstLineChars="0" w:firstLine="0"/>
            </w:pPr>
          </w:p>
        </w:tc>
        <w:tc>
          <w:tcPr>
            <w:tcW w:w="3302" w:type="dxa"/>
          </w:tcPr>
          <w:p w:rsidR="00BA39AD" w:rsidRDefault="00BA39AD" w:rsidP="007977AD">
            <w:pPr>
              <w:ind w:firstLineChars="0" w:firstLine="0"/>
            </w:pPr>
            <w:r>
              <w:rPr>
                <w:rFonts w:hint="eastAsia"/>
              </w:rPr>
              <w:t>函数形参</w:t>
            </w:r>
            <w:r>
              <w:rPr>
                <w:rFonts w:hint="eastAsia"/>
              </w:rPr>
              <w:t>X1</w:t>
            </w:r>
          </w:p>
        </w:tc>
      </w:tr>
      <w:tr w:rsidR="00BA39AD" w:rsidTr="00BA39AD">
        <w:tc>
          <w:tcPr>
            <w:tcW w:w="1668" w:type="dxa"/>
          </w:tcPr>
          <w:p w:rsidR="00BA39AD" w:rsidRDefault="00BA39AD" w:rsidP="007977AD">
            <w:pPr>
              <w:ind w:firstLineChars="0" w:firstLine="0"/>
            </w:pPr>
            <w:r>
              <w:t>if</w:t>
            </w:r>
          </w:p>
        </w:tc>
        <w:tc>
          <w:tcPr>
            <w:tcW w:w="1003" w:type="dxa"/>
          </w:tcPr>
          <w:p w:rsidR="00BA39AD" w:rsidRDefault="00BA39AD" w:rsidP="007977AD">
            <w:pPr>
              <w:ind w:firstLineChars="0" w:firstLine="0"/>
            </w:pPr>
            <w:r>
              <w:rPr>
                <w:rFonts w:hint="eastAsia"/>
              </w:rPr>
              <w:t>X1</w:t>
            </w:r>
          </w:p>
        </w:tc>
        <w:tc>
          <w:tcPr>
            <w:tcW w:w="1546" w:type="dxa"/>
          </w:tcPr>
          <w:p w:rsidR="00BA39AD" w:rsidRDefault="00BA39AD" w:rsidP="007977AD">
            <w:pPr>
              <w:ind w:firstLineChars="0" w:firstLine="0"/>
            </w:pPr>
            <w:r>
              <w:rPr>
                <w:rFonts w:hint="eastAsia"/>
              </w:rPr>
              <w:t>&gt;/&lt;/&gt;=/&lt;=/</w:t>
            </w:r>
          </w:p>
          <w:p w:rsidR="00BA39AD" w:rsidRDefault="00BA39AD" w:rsidP="007977AD">
            <w:pPr>
              <w:ind w:firstLineChars="0" w:firstLine="0"/>
            </w:pPr>
            <w:r>
              <w:rPr>
                <w:rFonts w:hint="eastAsia"/>
              </w:rPr>
              <w:t>==</w:t>
            </w:r>
            <w:r>
              <w:t>/!=/&amp;&amp;/||</w:t>
            </w:r>
          </w:p>
        </w:tc>
        <w:tc>
          <w:tcPr>
            <w:tcW w:w="1003" w:type="dxa"/>
          </w:tcPr>
          <w:p w:rsidR="00BA39AD" w:rsidRDefault="00BA39AD" w:rsidP="007977AD">
            <w:pPr>
              <w:ind w:firstLineChars="0" w:firstLine="0"/>
            </w:pPr>
            <w:r>
              <w:rPr>
                <w:rFonts w:hint="eastAsia"/>
              </w:rPr>
              <w:t>X2</w:t>
            </w:r>
          </w:p>
        </w:tc>
        <w:tc>
          <w:tcPr>
            <w:tcW w:w="3302" w:type="dxa"/>
          </w:tcPr>
          <w:p w:rsidR="00BA39AD" w:rsidRDefault="00BA39AD" w:rsidP="00BA39AD">
            <w:pPr>
              <w:ind w:firstLineChars="0" w:firstLine="0"/>
            </w:pPr>
            <w:r>
              <w:t xml:space="preserve">if </w:t>
            </w:r>
            <w:r>
              <w:rPr>
                <w:rFonts w:hint="eastAsia"/>
              </w:rPr>
              <w:t>X1 &gt;/&lt;/&gt;=/&lt;=/</w:t>
            </w:r>
          </w:p>
          <w:p w:rsidR="00BA39AD" w:rsidRDefault="00BA39AD" w:rsidP="00BA39AD">
            <w:pPr>
              <w:ind w:firstLineChars="0" w:firstLine="0"/>
            </w:pPr>
            <w:r>
              <w:rPr>
                <w:rFonts w:hint="eastAsia"/>
              </w:rPr>
              <w:t>==</w:t>
            </w:r>
            <w:r>
              <w:t>/!=/&amp;&amp;/|| X2</w:t>
            </w:r>
          </w:p>
        </w:tc>
      </w:tr>
      <w:tr w:rsidR="00BA39AD" w:rsidTr="00BA39AD">
        <w:tc>
          <w:tcPr>
            <w:tcW w:w="1668" w:type="dxa"/>
          </w:tcPr>
          <w:p w:rsidR="00BA39AD" w:rsidRDefault="00BA39AD" w:rsidP="007977AD">
            <w:pPr>
              <w:ind w:firstLineChars="0" w:firstLine="0"/>
            </w:pPr>
            <w:r>
              <w:rPr>
                <w:rFonts w:hint="eastAsia"/>
              </w:rPr>
              <w:t>Goto</w:t>
            </w:r>
          </w:p>
        </w:tc>
        <w:tc>
          <w:tcPr>
            <w:tcW w:w="1003" w:type="dxa"/>
          </w:tcPr>
          <w:p w:rsidR="00BA39AD" w:rsidRDefault="00BA39AD" w:rsidP="007977AD">
            <w:pPr>
              <w:ind w:firstLineChars="0" w:firstLine="0"/>
            </w:pPr>
            <w:r>
              <w:t>L1</w:t>
            </w:r>
          </w:p>
        </w:tc>
        <w:tc>
          <w:tcPr>
            <w:tcW w:w="1546" w:type="dxa"/>
          </w:tcPr>
          <w:p w:rsidR="00BA39AD" w:rsidRDefault="00BA39AD" w:rsidP="007977AD">
            <w:pPr>
              <w:ind w:firstLineChars="0" w:firstLine="0"/>
            </w:pPr>
          </w:p>
        </w:tc>
        <w:tc>
          <w:tcPr>
            <w:tcW w:w="1003" w:type="dxa"/>
          </w:tcPr>
          <w:p w:rsidR="00BA39AD" w:rsidRDefault="00BA39AD" w:rsidP="007977AD">
            <w:pPr>
              <w:ind w:firstLineChars="0" w:firstLine="0"/>
            </w:pPr>
          </w:p>
        </w:tc>
        <w:tc>
          <w:tcPr>
            <w:tcW w:w="3302" w:type="dxa"/>
          </w:tcPr>
          <w:p w:rsidR="00BA39AD" w:rsidRDefault="00BA39AD" w:rsidP="007977AD">
            <w:pPr>
              <w:ind w:firstLineChars="0" w:firstLine="0"/>
            </w:pPr>
            <w:r>
              <w:rPr>
                <w:rFonts w:hint="eastAsia"/>
              </w:rPr>
              <w:t>跳转到标号</w:t>
            </w:r>
            <w:r>
              <w:t>L1</w:t>
            </w:r>
          </w:p>
        </w:tc>
      </w:tr>
    </w:tbl>
    <w:p w:rsidR="00CE2D98" w:rsidRPr="00CE2D98" w:rsidRDefault="00CE2D98" w:rsidP="00CE2D98">
      <w:pPr>
        <w:ind w:firstLine="480"/>
      </w:pPr>
    </w:p>
    <w:p w:rsidR="00D20DBA" w:rsidRDefault="000227ED" w:rsidP="00CE2D98">
      <w:pPr>
        <w:pStyle w:val="af2"/>
        <w:numPr>
          <w:ilvl w:val="1"/>
          <w:numId w:val="29"/>
        </w:numPr>
      </w:pPr>
      <w:bookmarkStart w:id="28" w:name="_Toc472174413"/>
      <w:r>
        <w:rPr>
          <w:rFonts w:hint="eastAsia"/>
        </w:rPr>
        <w:t>中间代码生成过程</w:t>
      </w:r>
      <w:bookmarkEnd w:id="28"/>
    </w:p>
    <w:p w:rsidR="0063244C" w:rsidRDefault="006B3C19" w:rsidP="0063244C">
      <w:pPr>
        <w:ind w:firstLine="480"/>
      </w:pPr>
      <w:r>
        <w:rPr>
          <w:rFonts w:hint="eastAsia"/>
        </w:rPr>
        <w:t>中间代码的相关过程在文件</w:t>
      </w:r>
      <w:r>
        <w:rPr>
          <w:rFonts w:hint="eastAsia"/>
        </w:rPr>
        <w:t>genCode</w:t>
      </w:r>
      <w:r>
        <w:t>.c</w:t>
      </w:r>
      <w:r>
        <w:rPr>
          <w:rFonts w:hint="eastAsia"/>
        </w:rPr>
        <w:t>和</w:t>
      </w:r>
      <w:r>
        <w:rPr>
          <w:rFonts w:hint="eastAsia"/>
        </w:rPr>
        <w:t>genCode.h</w:t>
      </w:r>
      <w:r>
        <w:rPr>
          <w:rFonts w:hint="eastAsia"/>
        </w:rPr>
        <w:t>两个文件中。</w:t>
      </w:r>
      <w:r w:rsidR="0063244C">
        <w:rPr>
          <w:rFonts w:hint="eastAsia"/>
        </w:rPr>
        <w:t>程序中运用结构</w:t>
      </w:r>
      <w:r w:rsidR="0063244C">
        <w:rPr>
          <w:rFonts w:hint="eastAsia"/>
        </w:rPr>
        <w:t>ThreeAddCode</w:t>
      </w:r>
      <w:r w:rsidR="0063244C">
        <w:rPr>
          <w:rFonts w:hint="eastAsia"/>
        </w:rPr>
        <w:t>封装四元式结构体，该结构体有两个</w:t>
      </w:r>
      <w:r w:rsidR="0063244C">
        <w:rPr>
          <w:rFonts w:hint="eastAsia"/>
        </w:rPr>
        <w:t>CodeLine</w:t>
      </w:r>
      <w:r w:rsidR="0063244C">
        <w:rPr>
          <w:rFonts w:hint="eastAsia"/>
        </w:rPr>
        <w:t>指针，记录该段代码包括的四元式序列，若没有包含四元式序列，初始化为</w:t>
      </w:r>
      <w:r w:rsidR="0063244C">
        <w:rPr>
          <w:rFonts w:hint="eastAsia"/>
        </w:rPr>
        <w:t>NULL</w:t>
      </w:r>
      <w:r w:rsidR="0063244C">
        <w:rPr>
          <w:rFonts w:hint="eastAsia"/>
        </w:rPr>
        <w:t>。</w:t>
      </w:r>
    </w:p>
    <w:p w:rsidR="00CE2D98" w:rsidRDefault="00CE2D98" w:rsidP="00CE2D98">
      <w:pPr>
        <w:ind w:firstLine="480"/>
      </w:pPr>
      <w:r>
        <w:t>typedef struct ThreeAddCode {</w:t>
      </w:r>
    </w:p>
    <w:p w:rsidR="00CE2D98" w:rsidRDefault="00CE2D98" w:rsidP="00CE2D98">
      <w:pPr>
        <w:ind w:firstLine="480"/>
      </w:pPr>
      <w:r>
        <w:tab/>
        <w:t xml:space="preserve">struct CodeLine *head, *tail; </w:t>
      </w:r>
    </w:p>
    <w:p w:rsidR="00CE2D98" w:rsidRDefault="00CE2D98" w:rsidP="00CE2D98">
      <w:pPr>
        <w:ind w:firstLine="480"/>
      </w:pPr>
      <w:r>
        <w:t>}ThreeAddCode;</w:t>
      </w:r>
    </w:p>
    <w:p w:rsidR="0063244C" w:rsidRDefault="0063244C" w:rsidP="00CE2D98">
      <w:pPr>
        <w:ind w:firstLine="480"/>
      </w:pPr>
      <w:r>
        <w:rPr>
          <w:rFonts w:hint="eastAsia"/>
        </w:rPr>
        <w:t>中间代码生成过程用到的基本函数为，本实验对标号采用的基本策略是区分变量标号、中间变量标号和跳转标号。且每次可能使用标号前都会申请一个新的标号，不管后面会不会使用这个标号</w:t>
      </w:r>
      <w:r w:rsidR="006B3C19">
        <w:rPr>
          <w:rFonts w:hint="eastAsia"/>
        </w:rPr>
        <w:t>，且数量不限制上限。</w:t>
      </w:r>
    </w:p>
    <w:p w:rsidR="0063244C" w:rsidRDefault="0063244C" w:rsidP="00CE2D98">
      <w:pPr>
        <w:ind w:firstLine="480"/>
      </w:pPr>
      <w:r w:rsidRPr="0063244C">
        <w:t>ThreeAddCode *CreateTAC(char *newOp, char *place1, char *place2, char *place3, int kind)</w:t>
      </w:r>
    </w:p>
    <w:p w:rsidR="0063244C" w:rsidRDefault="0063244C" w:rsidP="00CE2D98">
      <w:pPr>
        <w:ind w:firstLine="480"/>
      </w:pPr>
      <w:r>
        <w:lastRenderedPageBreak/>
        <w:t>//</w:t>
      </w:r>
      <w:r>
        <w:rPr>
          <w:rFonts w:hint="eastAsia"/>
        </w:rPr>
        <w:t>用于生成三地址码，返回的是已经封装的</w:t>
      </w:r>
      <w:r>
        <w:rPr>
          <w:rFonts w:hint="eastAsia"/>
        </w:rPr>
        <w:t>ThreeAddCode</w:t>
      </w:r>
      <w:r>
        <w:rPr>
          <w:rFonts w:hint="eastAsia"/>
        </w:rPr>
        <w:t>指针</w:t>
      </w:r>
    </w:p>
    <w:p w:rsidR="0063244C" w:rsidRDefault="0063244C" w:rsidP="00CE2D98">
      <w:pPr>
        <w:ind w:firstLine="480"/>
      </w:pPr>
      <w:r w:rsidRPr="0063244C">
        <w:t>ThreeAddCode *LinkTAC(ThreeAddCode *code1, ThreeAddCode *code2)</w:t>
      </w:r>
    </w:p>
    <w:p w:rsidR="0063244C" w:rsidRDefault="0063244C" w:rsidP="00CE2D98">
      <w:pPr>
        <w:ind w:firstLine="480"/>
      </w:pPr>
      <w:r>
        <w:t>//</w:t>
      </w:r>
      <w:r>
        <w:rPr>
          <w:rFonts w:hint="eastAsia"/>
        </w:rPr>
        <w:t>连接两段三地址码，返回最后连接好的三地址码序列</w:t>
      </w:r>
    </w:p>
    <w:p w:rsidR="006B3C19" w:rsidRDefault="006B3C19" w:rsidP="006B3C19">
      <w:pPr>
        <w:ind w:firstLine="480"/>
      </w:pPr>
      <w:r>
        <w:t>void CreateVarP(char *place);</w:t>
      </w:r>
    </w:p>
    <w:p w:rsidR="006B3C19" w:rsidRDefault="006B3C19" w:rsidP="006B3C19">
      <w:pPr>
        <w:ind w:firstLine="480"/>
      </w:pPr>
      <w:r>
        <w:t>//</w:t>
      </w:r>
      <w:r>
        <w:rPr>
          <w:rFonts w:hint="eastAsia"/>
        </w:rPr>
        <w:t>申请新的变量标号</w:t>
      </w:r>
    </w:p>
    <w:p w:rsidR="006B3C19" w:rsidRDefault="006B3C19" w:rsidP="006B3C19">
      <w:pPr>
        <w:ind w:firstLine="480"/>
      </w:pPr>
      <w:r>
        <w:t>void CreatePlace(char *place);</w:t>
      </w:r>
    </w:p>
    <w:p w:rsidR="006B3C19" w:rsidRDefault="006B3C19" w:rsidP="006B3C19">
      <w:pPr>
        <w:ind w:firstLine="480"/>
      </w:pPr>
      <w:r>
        <w:t>//</w:t>
      </w:r>
      <w:r>
        <w:rPr>
          <w:rFonts w:hint="eastAsia"/>
        </w:rPr>
        <w:t>申请新的临时标号</w:t>
      </w:r>
    </w:p>
    <w:p w:rsidR="006B3C19" w:rsidRDefault="006B3C19" w:rsidP="006B3C19">
      <w:pPr>
        <w:ind w:firstLine="480"/>
      </w:pPr>
      <w:r>
        <w:t>void CreateLable(char *l);</w:t>
      </w:r>
    </w:p>
    <w:p w:rsidR="006B3C19" w:rsidRDefault="006B3C19" w:rsidP="006B3C19">
      <w:pPr>
        <w:ind w:firstLine="480"/>
      </w:pPr>
      <w:r>
        <w:t>//</w:t>
      </w:r>
      <w:r>
        <w:rPr>
          <w:rFonts w:hint="eastAsia"/>
        </w:rPr>
        <w:t>申请新的跳转标号</w:t>
      </w:r>
    </w:p>
    <w:p w:rsidR="0063244C" w:rsidRDefault="0063244C" w:rsidP="00CE2D98">
      <w:pPr>
        <w:ind w:firstLine="480"/>
      </w:pPr>
      <w:r>
        <w:rPr>
          <w:rFonts w:hint="eastAsia"/>
        </w:rPr>
        <w:t>利用上述</w:t>
      </w:r>
      <w:r w:rsidR="006B3C19">
        <w:rPr>
          <w:rFonts w:hint="eastAsia"/>
        </w:rPr>
        <w:t>几</w:t>
      </w:r>
      <w:r>
        <w:rPr>
          <w:rFonts w:hint="eastAsia"/>
        </w:rPr>
        <w:t>个函数，根据中间代码的生成规则，针对每一条会产生中间代码的语句进行单</w:t>
      </w:r>
      <w:r w:rsidR="009B3511">
        <w:rPr>
          <w:rFonts w:hint="eastAsia"/>
        </w:rPr>
        <w:t>独分析输出。定义</w:t>
      </w:r>
      <w:r w:rsidR="009B3511" w:rsidRPr="009B3511">
        <w:t>ThreeAddCode *code</w:t>
      </w:r>
      <w:r w:rsidR="009B3511">
        <w:rPr>
          <w:rFonts w:hint="eastAsia"/>
        </w:rPr>
        <w:t>总的三地址指针，最后整个程序的三地址码由</w:t>
      </w:r>
      <w:r w:rsidR="009B3511">
        <w:rPr>
          <w:rFonts w:hint="eastAsia"/>
        </w:rPr>
        <w:t>code</w:t>
      </w:r>
      <w:r w:rsidR="009B3511">
        <w:rPr>
          <w:rFonts w:hint="eastAsia"/>
        </w:rPr>
        <w:t>指针管理。</w:t>
      </w:r>
      <w:r>
        <w:rPr>
          <w:rFonts w:hint="eastAsia"/>
        </w:rPr>
        <w:t>相关函数定义如下</w:t>
      </w:r>
    </w:p>
    <w:p w:rsidR="0063244C" w:rsidRDefault="0063244C" w:rsidP="0063244C">
      <w:pPr>
        <w:ind w:firstLine="480"/>
      </w:pPr>
      <w:r>
        <w:t>void gen(struct ast *tree);</w:t>
      </w:r>
      <w:r w:rsidR="006B3C19">
        <w:t xml:space="preserve"> </w:t>
      </w:r>
      <w:r w:rsidR="006B3C19">
        <w:tab/>
      </w:r>
      <w:r w:rsidR="006B3C19">
        <w:tab/>
      </w:r>
      <w:r w:rsidR="006B3C19">
        <w:tab/>
        <w:t>//</w:t>
      </w:r>
      <w:r w:rsidR="006B3C19">
        <w:rPr>
          <w:rFonts w:hint="eastAsia"/>
        </w:rPr>
        <w:t>中间代码生成的主调函数</w:t>
      </w:r>
    </w:p>
    <w:p w:rsidR="0063244C" w:rsidRDefault="0063244C" w:rsidP="0063244C">
      <w:pPr>
        <w:ind w:firstLine="480"/>
      </w:pPr>
      <w:r>
        <w:t>ThreeAddCode *translate_IfStmt(struct ast *a, char *l_out);</w:t>
      </w:r>
    </w:p>
    <w:p w:rsidR="0063244C" w:rsidRDefault="0063244C" w:rsidP="0063244C">
      <w:pPr>
        <w:ind w:firstLine="480"/>
      </w:pPr>
      <w:r>
        <w:t>ThreeAddCode *translate_WhileStmt(struct ast *a, char *l_out);</w:t>
      </w:r>
    </w:p>
    <w:p w:rsidR="0063244C" w:rsidRDefault="0063244C" w:rsidP="0063244C">
      <w:pPr>
        <w:ind w:firstLine="480"/>
      </w:pPr>
      <w:r>
        <w:t>ThreeAddCode *translate_ReturnStmt(struct ast *a);</w:t>
      </w:r>
    </w:p>
    <w:p w:rsidR="0063244C" w:rsidRDefault="0063244C" w:rsidP="0063244C">
      <w:pPr>
        <w:ind w:firstLine="480"/>
      </w:pPr>
      <w:r>
        <w:t>ThreeAddCode *translate_PrintStmt(struct ast *a);</w:t>
      </w:r>
    </w:p>
    <w:p w:rsidR="0063244C" w:rsidRDefault="0063244C" w:rsidP="0063244C">
      <w:pPr>
        <w:ind w:firstLine="480"/>
      </w:pPr>
      <w:r>
        <w:t>ThreeAddCode *translate_StmtBlock(struct ast *a, char *l_out);</w:t>
      </w:r>
    </w:p>
    <w:p w:rsidR="0063244C" w:rsidRDefault="0063244C" w:rsidP="0063244C">
      <w:pPr>
        <w:ind w:firstLine="480"/>
      </w:pPr>
      <w:r>
        <w:t>ThreeAddCode *translate_Stmt(struct ast *a, char *l_out);</w:t>
      </w:r>
    </w:p>
    <w:p w:rsidR="0063244C" w:rsidRDefault="0063244C" w:rsidP="0063244C">
      <w:pPr>
        <w:ind w:firstLine="480"/>
      </w:pPr>
      <w:r>
        <w:t>ThreeAddCode *translate_SimpleStmt(struct ast* a);</w:t>
      </w:r>
    </w:p>
    <w:p w:rsidR="0063244C" w:rsidRDefault="0063244C" w:rsidP="0063244C">
      <w:pPr>
        <w:ind w:firstLine="480"/>
      </w:pPr>
      <w:r>
        <w:t>ThreeAddCode *translate_ForStmt(struct ast* a, char *l_out);</w:t>
      </w:r>
    </w:p>
    <w:p w:rsidR="0063244C" w:rsidRDefault="0063244C" w:rsidP="0063244C">
      <w:pPr>
        <w:ind w:firstLine="480"/>
      </w:pPr>
      <w:r>
        <w:t>ThreeAddCode *translate_Exp(struct ast *a, char *t_in);</w:t>
      </w:r>
    </w:p>
    <w:p w:rsidR="0063244C" w:rsidRDefault="0063244C" w:rsidP="0063244C">
      <w:pPr>
        <w:ind w:firstLine="480"/>
      </w:pPr>
      <w:r>
        <w:t>ThreeAddCode *translate_Lvalue(struct ast* a, char *t_in);</w:t>
      </w:r>
    </w:p>
    <w:p w:rsidR="0063244C" w:rsidRDefault="0063244C" w:rsidP="0063244C">
      <w:pPr>
        <w:ind w:firstLine="480"/>
      </w:pPr>
      <w:r>
        <w:t>ThreeAddCode *translate_Parm(struct ast* a, ParmList **pph);</w:t>
      </w:r>
    </w:p>
    <w:p w:rsidR="0063244C" w:rsidRDefault="0063244C" w:rsidP="0063244C">
      <w:pPr>
        <w:ind w:firstLine="480"/>
      </w:pPr>
      <w:r>
        <w:t>ThreeAddCode *translate_Call(struct ast* a, char *t_in);</w:t>
      </w:r>
    </w:p>
    <w:p w:rsidR="0063244C" w:rsidRDefault="0063244C" w:rsidP="0063244C">
      <w:pPr>
        <w:ind w:firstLine="480"/>
      </w:pPr>
      <w:r>
        <w:t>ThreeAddCode *translate_ReadInteger(struct ast *a, char *t_in);</w:t>
      </w:r>
    </w:p>
    <w:p w:rsidR="006B3C19" w:rsidRDefault="006B3C19" w:rsidP="0063244C">
      <w:pPr>
        <w:ind w:firstLine="480"/>
      </w:pPr>
      <w:r>
        <w:rPr>
          <w:rFonts w:hint="eastAsia"/>
        </w:rPr>
        <w:t>从语法树根节点开始按顺序依次翻译每一条语句，对某些语句会有特殊操作。如针对</w:t>
      </w:r>
      <w:r>
        <w:rPr>
          <w:rFonts w:hint="eastAsia"/>
        </w:rPr>
        <w:t>if</w:t>
      </w:r>
      <w:r>
        <w:rPr>
          <w:rFonts w:hint="eastAsia"/>
        </w:rPr>
        <w:t>语句（</w:t>
      </w:r>
      <w:r>
        <w:rPr>
          <w:rFonts w:hint="eastAsia"/>
        </w:rPr>
        <w:t>while</w:t>
      </w:r>
      <w:r>
        <w:rPr>
          <w:rFonts w:hint="eastAsia"/>
        </w:rPr>
        <w:t>语句和</w:t>
      </w:r>
      <w:r>
        <w:rPr>
          <w:rFonts w:hint="eastAsia"/>
        </w:rPr>
        <w:t>for</w:t>
      </w:r>
      <w:r>
        <w:rPr>
          <w:rFonts w:hint="eastAsia"/>
        </w:rPr>
        <w:t>循环语句同样转化成</w:t>
      </w:r>
      <w:r>
        <w:rPr>
          <w:rFonts w:hint="eastAsia"/>
        </w:rPr>
        <w:t>if</w:t>
      </w:r>
      <w:r>
        <w:rPr>
          <w:rFonts w:hint="eastAsia"/>
        </w:rPr>
        <w:t>语句来做），其后紧跟一条跳转语句，输出时对其做特殊处理，即在同一行输出。</w:t>
      </w:r>
    </w:p>
    <w:p w:rsidR="006B3C19" w:rsidRDefault="006B3C19" w:rsidP="0063244C">
      <w:pPr>
        <w:ind w:firstLine="480"/>
      </w:pPr>
      <w:r>
        <w:rPr>
          <w:rFonts w:hint="eastAsia"/>
        </w:rPr>
        <w:t>针对循环过程和分支语句跳转标号的确定，由于检索语法树可以方便实现自顶向下和自底向上，当翻译到相关非终结符（如</w:t>
      </w:r>
      <w:r>
        <w:rPr>
          <w:rFonts w:hint="eastAsia"/>
        </w:rPr>
        <w:t>IFStmt</w:t>
      </w:r>
      <w:r>
        <w:rPr>
          <w:rFonts w:hint="eastAsia"/>
        </w:rPr>
        <w:t>）的时候就可以直接指出跳转的标号，只需要调整生成标号的语句和递归调用翻译函数语句的相对顺序即可。</w:t>
      </w:r>
    </w:p>
    <w:p w:rsidR="006B3C19" w:rsidRDefault="006B3C19" w:rsidP="006B3C19">
      <w:pPr>
        <w:ind w:firstLine="480"/>
      </w:pPr>
      <w:r>
        <w:rPr>
          <w:rFonts w:hint="eastAsia"/>
        </w:rPr>
        <w:t>针对</w:t>
      </w:r>
      <w:r>
        <w:rPr>
          <w:rFonts w:hint="eastAsia"/>
        </w:rPr>
        <w:t>break</w:t>
      </w:r>
      <w:r>
        <w:rPr>
          <w:rFonts w:hint="eastAsia"/>
        </w:rPr>
        <w:t>语句，翻译函数调用的时候用一个</w:t>
      </w:r>
      <w:r>
        <w:t>char *l_out</w:t>
      </w:r>
      <w:r>
        <w:rPr>
          <w:rFonts w:hint="eastAsia"/>
        </w:rPr>
        <w:t>记录上一层的跳转</w:t>
      </w:r>
      <w:r>
        <w:rPr>
          <w:rFonts w:hint="eastAsia"/>
        </w:rPr>
        <w:lastRenderedPageBreak/>
        <w:t>标号，若</w:t>
      </w:r>
      <w:r>
        <w:t>l_ou</w:t>
      </w:r>
      <w:r>
        <w:rPr>
          <w:rFonts w:hint="eastAsia"/>
        </w:rPr>
        <w:t>t</w:t>
      </w:r>
      <w:r>
        <w:rPr>
          <w:rFonts w:hint="eastAsia"/>
        </w:rPr>
        <w:t>为</w:t>
      </w:r>
      <w:r>
        <w:rPr>
          <w:rFonts w:hint="eastAsia"/>
        </w:rPr>
        <w:t>null</w:t>
      </w:r>
      <w:r>
        <w:rPr>
          <w:rFonts w:hint="eastAsia"/>
        </w:rPr>
        <w:t>说明</w:t>
      </w:r>
      <w:r>
        <w:rPr>
          <w:rFonts w:hint="eastAsia"/>
        </w:rPr>
        <w:t>break</w:t>
      </w:r>
      <w:r>
        <w:rPr>
          <w:rFonts w:hint="eastAsia"/>
        </w:rPr>
        <w:t>不在循环中，报错。</w:t>
      </w:r>
    </w:p>
    <w:p w:rsidR="00C925D4" w:rsidRDefault="00C925D4" w:rsidP="006B3C19">
      <w:pPr>
        <w:ind w:firstLine="480"/>
      </w:pPr>
      <w:r>
        <w:rPr>
          <w:rFonts w:hint="eastAsia"/>
        </w:rPr>
        <w:t>针对数组和类</w:t>
      </w:r>
      <w:r>
        <w:rPr>
          <w:rFonts w:hint="eastAsia"/>
        </w:rPr>
        <w:t>class</w:t>
      </w:r>
      <w:r>
        <w:rPr>
          <w:rFonts w:hint="eastAsia"/>
        </w:rPr>
        <w:t>定义语句，实验课本用的是</w:t>
      </w:r>
      <w:r>
        <w:rPr>
          <w:rFonts w:hint="eastAsia"/>
        </w:rPr>
        <w:t>DEC</w:t>
      </w:r>
      <w:r>
        <w:rPr>
          <w:rFonts w:hint="eastAsia"/>
        </w:rPr>
        <w:t>语句实现空间分配，此处用</w:t>
      </w:r>
      <w:r>
        <w:rPr>
          <w:rFonts w:hint="eastAsia"/>
        </w:rPr>
        <w:t>CALL</w:t>
      </w:r>
      <w:r>
        <w:t xml:space="preserve"> Alloc</w:t>
      </w:r>
      <w:r>
        <w:rPr>
          <w:rFonts w:hint="eastAsia"/>
        </w:rPr>
        <w:t>代替，相关</w:t>
      </w:r>
      <w:r>
        <w:rPr>
          <w:rFonts w:hint="eastAsia"/>
        </w:rPr>
        <w:t>Alloc</w:t>
      </w:r>
      <w:r>
        <w:rPr>
          <w:rFonts w:hint="eastAsia"/>
        </w:rPr>
        <w:t>函数默认为能直接调用的库函数在目标代码中给出。</w:t>
      </w:r>
    </w:p>
    <w:p w:rsidR="00C925D4" w:rsidRPr="0063244C" w:rsidRDefault="00C925D4" w:rsidP="006B3C19">
      <w:pPr>
        <w:ind w:firstLine="480"/>
      </w:pPr>
      <w:r>
        <w:rPr>
          <w:rFonts w:hint="eastAsia"/>
        </w:rPr>
        <w:t>针对输入输出函数，此处翻译结果为</w:t>
      </w:r>
      <w:r>
        <w:rPr>
          <w:rFonts w:hint="eastAsia"/>
        </w:rPr>
        <w:t>Call</w:t>
      </w:r>
      <w:r>
        <w:t xml:space="preserve"> </w:t>
      </w:r>
      <w:r>
        <w:rPr>
          <w:rFonts w:hint="eastAsia"/>
        </w:rPr>
        <w:t>ReadInteger</w:t>
      </w:r>
      <w:r>
        <w:rPr>
          <w:rFonts w:hint="eastAsia"/>
        </w:rPr>
        <w:t>和</w:t>
      </w:r>
      <w:r>
        <w:rPr>
          <w:rFonts w:hint="eastAsia"/>
        </w:rPr>
        <w:t>Call</w:t>
      </w:r>
      <w:r>
        <w:t xml:space="preserve"> Print,</w:t>
      </w:r>
      <w:r>
        <w:rPr>
          <w:rFonts w:hint="eastAsia"/>
        </w:rPr>
        <w:t>同样默认为可以直接调用函数，在目标代码中给出。</w:t>
      </w:r>
    </w:p>
    <w:p w:rsidR="007B4F30" w:rsidRDefault="000227ED" w:rsidP="002B1340">
      <w:pPr>
        <w:pStyle w:val="af2"/>
      </w:pPr>
      <w:bookmarkStart w:id="29" w:name="_Toc472174414"/>
      <w:r>
        <w:rPr>
          <w:rFonts w:hint="eastAsia"/>
        </w:rPr>
        <w:t>4</w:t>
      </w:r>
      <w:r w:rsidR="00D20DBA" w:rsidRPr="00553AC1">
        <w:rPr>
          <w:rFonts w:hint="eastAsia"/>
        </w:rPr>
        <w:t>.</w:t>
      </w:r>
      <w:r w:rsidR="00D20DBA">
        <w:rPr>
          <w:rFonts w:hint="eastAsia"/>
        </w:rPr>
        <w:t>4</w:t>
      </w:r>
      <w:r>
        <w:rPr>
          <w:rFonts w:hint="eastAsia"/>
        </w:rPr>
        <w:t>代码优化</w:t>
      </w:r>
      <w:bookmarkEnd w:id="29"/>
    </w:p>
    <w:p w:rsidR="007B4F30" w:rsidRDefault="007B4F30" w:rsidP="007B4F30">
      <w:pPr>
        <w:ind w:firstLine="480"/>
      </w:pPr>
      <w:r>
        <w:rPr>
          <w:rFonts w:hint="eastAsia"/>
        </w:rPr>
        <w:t>在中间代码生成过程中以及生成后对中间代码做了部分简单的优化</w:t>
      </w:r>
    </w:p>
    <w:p w:rsidR="007B4F30" w:rsidRDefault="007B4F30" w:rsidP="007B4F30">
      <w:pPr>
        <w:pStyle w:val="3"/>
        <w:numPr>
          <w:ilvl w:val="0"/>
          <w:numId w:val="31"/>
        </w:numPr>
      </w:pPr>
      <w:r>
        <w:rPr>
          <w:rFonts w:hint="eastAsia"/>
        </w:rPr>
        <w:t>常数置换</w:t>
      </w:r>
    </w:p>
    <w:p w:rsidR="007B4F30" w:rsidRPr="007B4F30" w:rsidRDefault="007B4F30" w:rsidP="007B4F30">
      <w:pPr>
        <w:ind w:firstLine="480"/>
      </w:pPr>
      <w:r>
        <w:rPr>
          <w:rFonts w:hint="eastAsia"/>
        </w:rPr>
        <w:t>对于左值引用时常数的情况，在</w:t>
      </w:r>
      <w:r>
        <w:rPr>
          <w:rFonts w:hint="eastAsia"/>
        </w:rPr>
        <w:t>translateLvalue</w:t>
      </w:r>
      <w:r>
        <w:rPr>
          <w:rFonts w:hint="eastAsia"/>
        </w:rPr>
        <w:t>中生成</w:t>
      </w:r>
      <w:r>
        <w:rPr>
          <w:rFonts w:hint="eastAsia"/>
        </w:rPr>
        <w:t>t</w:t>
      </w:r>
      <w:r>
        <w:t xml:space="preserve">_in = #x </w:t>
      </w:r>
      <w:r>
        <w:rPr>
          <w:rFonts w:hint="eastAsia"/>
        </w:rPr>
        <w:t>格式的中间代码，但</w:t>
      </w:r>
      <w:r>
        <w:rPr>
          <w:rFonts w:hint="eastAsia"/>
        </w:rPr>
        <w:t>t</w:t>
      </w:r>
      <w:r>
        <w:t>_in</w:t>
      </w:r>
      <w:r>
        <w:rPr>
          <w:rFonts w:hint="eastAsia"/>
        </w:rPr>
        <w:t>是个临时标号，马上会赋值给其他标号，故直接改写</w:t>
      </w:r>
      <w:r>
        <w:rPr>
          <w:rFonts w:hint="eastAsia"/>
        </w:rPr>
        <w:t>t</w:t>
      </w:r>
      <w:r>
        <w:t>_in</w:t>
      </w:r>
      <w:r>
        <w:rPr>
          <w:rFonts w:hint="eastAsia"/>
        </w:rPr>
        <w:t>成</w:t>
      </w:r>
      <w:r>
        <w:rPr>
          <w:rFonts w:hint="eastAsia"/>
        </w:rPr>
        <w:t>#x</w:t>
      </w:r>
      <w:r>
        <w:rPr>
          <w:rFonts w:hint="eastAsia"/>
        </w:rPr>
        <w:t>，而不生成多余中间代码。</w:t>
      </w:r>
    </w:p>
    <w:p w:rsidR="007B4F30" w:rsidRDefault="007B4F30" w:rsidP="007B4F30">
      <w:pPr>
        <w:pStyle w:val="3"/>
        <w:numPr>
          <w:ilvl w:val="0"/>
          <w:numId w:val="31"/>
        </w:numPr>
      </w:pPr>
      <w:r>
        <w:rPr>
          <w:rFonts w:hint="eastAsia"/>
        </w:rPr>
        <w:t>跳转语句优化</w:t>
      </w:r>
    </w:p>
    <w:p w:rsidR="007B4F30" w:rsidRPr="007B4F30" w:rsidRDefault="007B4F30" w:rsidP="007B4F30">
      <w:pPr>
        <w:ind w:firstLine="480"/>
      </w:pPr>
      <w:r>
        <w:rPr>
          <w:rFonts w:hint="eastAsia"/>
        </w:rPr>
        <w:t>由于</w:t>
      </w:r>
      <w:r>
        <w:rPr>
          <w:rFonts w:hint="eastAsia"/>
        </w:rPr>
        <w:t>if</w:t>
      </w:r>
      <w:r>
        <w:rPr>
          <w:rFonts w:hint="eastAsia"/>
        </w:rPr>
        <w:t>分支语句和循环语句都会转化为</w:t>
      </w:r>
      <w:r>
        <w:rPr>
          <w:rFonts w:hint="eastAsia"/>
        </w:rPr>
        <w:t>if</w:t>
      </w:r>
      <w:r>
        <w:rPr>
          <w:rFonts w:hint="eastAsia"/>
        </w:rPr>
        <w:t>语句处理，程序中会有非常多的</w:t>
      </w:r>
      <w:r>
        <w:rPr>
          <w:rFonts w:hint="eastAsia"/>
        </w:rPr>
        <w:t>if</w:t>
      </w:r>
      <w:r>
        <w:rPr>
          <w:rFonts w:hint="eastAsia"/>
        </w:rPr>
        <w:t>跳转，故这部分优化特别重要。起初的实现方法是</w:t>
      </w:r>
      <w:r>
        <w:rPr>
          <w:rFonts w:hint="eastAsia"/>
        </w:rPr>
        <w:t>if</w:t>
      </w:r>
      <w:r>
        <w:rPr>
          <w:rFonts w:hint="eastAsia"/>
        </w:rPr>
        <w:t>语句后紧跟条件为真时的跳转语句，下一行为条件为假时的跳转语句。可以简化为</w:t>
      </w:r>
      <w:r w:rsidR="00172832">
        <w:rPr>
          <w:rFonts w:hint="eastAsia"/>
        </w:rPr>
        <w:t>讲条件置为和原来相反的条件，后紧跟此刻为真的跳转语句，该语句相当于未改前的条件为假时的跳转语句，下一句直接跟条件为真时的运行程序。这样优化后的代码和改动之前是等价的，可以少一条</w:t>
      </w:r>
      <w:r w:rsidR="00172832">
        <w:rPr>
          <w:rFonts w:hint="eastAsia"/>
        </w:rPr>
        <w:t>Goto</w:t>
      </w:r>
      <w:r w:rsidR="00172832">
        <w:rPr>
          <w:rFonts w:hint="eastAsia"/>
        </w:rPr>
        <w:t>语句。</w:t>
      </w:r>
    </w:p>
    <w:p w:rsidR="00D20DBA" w:rsidRDefault="007B4F30" w:rsidP="007B4F30">
      <w:pPr>
        <w:pStyle w:val="3"/>
        <w:numPr>
          <w:ilvl w:val="0"/>
          <w:numId w:val="31"/>
        </w:numPr>
      </w:pPr>
      <w:r>
        <w:rPr>
          <w:rFonts w:hint="eastAsia"/>
        </w:rPr>
        <w:t>连续赋值优化</w:t>
      </w:r>
      <w:r w:rsidR="006B3C19">
        <w:tab/>
      </w:r>
    </w:p>
    <w:p w:rsidR="00172832" w:rsidRDefault="00172832" w:rsidP="00172832">
      <w:pPr>
        <w:ind w:firstLine="480"/>
      </w:pPr>
      <w:r>
        <w:rPr>
          <w:rFonts w:hint="eastAsia"/>
        </w:rPr>
        <w:t>由于程序实现的特性，代码中会有类似下述形式的代码</w:t>
      </w:r>
    </w:p>
    <w:p w:rsidR="00172832" w:rsidRDefault="00172832" w:rsidP="00172832">
      <w:pPr>
        <w:ind w:firstLine="480"/>
      </w:pPr>
      <w:r>
        <w:rPr>
          <w:rFonts w:hint="eastAsia"/>
        </w:rPr>
        <w:t>T</w:t>
      </w:r>
      <w:r>
        <w:rPr>
          <w:rFonts w:hint="eastAsia"/>
          <w:vertAlign w:val="subscript"/>
        </w:rPr>
        <w:t>x</w:t>
      </w:r>
      <w:r>
        <w:t xml:space="preserve"> </w:t>
      </w:r>
      <w:r>
        <w:rPr>
          <w:rFonts w:hint="eastAsia"/>
        </w:rPr>
        <w:t>=</w:t>
      </w:r>
      <w:r>
        <w:t xml:space="preserve"> &lt;</w:t>
      </w:r>
      <w:r>
        <w:rPr>
          <w:rFonts w:hint="eastAsia"/>
        </w:rPr>
        <w:t>表达式</w:t>
      </w:r>
      <w:r>
        <w:rPr>
          <w:rFonts w:hint="eastAsia"/>
        </w:rPr>
        <w:t>&gt;</w:t>
      </w:r>
    </w:p>
    <w:p w:rsidR="00172832" w:rsidRDefault="00172832" w:rsidP="00172832">
      <w:pPr>
        <w:ind w:firstLine="480"/>
        <w:rPr>
          <w:vertAlign w:val="subscript"/>
        </w:rPr>
      </w:pPr>
      <w:r>
        <w:rPr>
          <w:rFonts w:hint="eastAsia"/>
        </w:rPr>
        <w:t>X</w:t>
      </w:r>
      <w:r>
        <w:t xml:space="preserve"> </w:t>
      </w:r>
      <w:r>
        <w:rPr>
          <w:rFonts w:hint="eastAsia"/>
        </w:rPr>
        <w:t>=</w:t>
      </w:r>
      <w:r>
        <w:t xml:space="preserve"> </w:t>
      </w:r>
      <w:r>
        <w:rPr>
          <w:rFonts w:hint="eastAsia"/>
        </w:rPr>
        <w:t>T</w:t>
      </w:r>
      <w:r>
        <w:rPr>
          <w:rFonts w:hint="eastAsia"/>
          <w:vertAlign w:val="subscript"/>
        </w:rPr>
        <w:t>x</w:t>
      </w:r>
    </w:p>
    <w:p w:rsidR="00172832" w:rsidRDefault="00172832" w:rsidP="00172832">
      <w:pPr>
        <w:ind w:firstLine="480"/>
      </w:pPr>
      <w:r>
        <w:rPr>
          <w:rFonts w:hint="eastAsia"/>
        </w:rPr>
        <w:t>即一个临时标号被赋值后未经任何改动就被赋值给其他标号，那这个标号可以省略，这里考虑到一个临时标号不会被重复使用，故可以直接归并，归并后的形式为</w:t>
      </w:r>
    </w:p>
    <w:p w:rsidR="00172832" w:rsidRDefault="00172832" w:rsidP="00172832">
      <w:pPr>
        <w:ind w:firstLine="480"/>
      </w:pPr>
      <w:r>
        <w:rPr>
          <w:rFonts w:hint="eastAsia"/>
        </w:rPr>
        <w:t>X</w:t>
      </w:r>
      <w:r>
        <w:t xml:space="preserve"> </w:t>
      </w:r>
      <w:r>
        <w:rPr>
          <w:rFonts w:hint="eastAsia"/>
        </w:rPr>
        <w:t>=</w:t>
      </w:r>
      <w:r>
        <w:t xml:space="preserve"> &lt;</w:t>
      </w:r>
      <w:r>
        <w:rPr>
          <w:rFonts w:hint="eastAsia"/>
        </w:rPr>
        <w:t>表达式</w:t>
      </w:r>
      <w:r>
        <w:rPr>
          <w:rFonts w:hint="eastAsia"/>
        </w:rPr>
        <w:t>&gt;</w:t>
      </w:r>
    </w:p>
    <w:p w:rsidR="00172832" w:rsidRPr="00172832" w:rsidRDefault="00172832" w:rsidP="00172832">
      <w:pPr>
        <w:ind w:firstLine="480"/>
      </w:pPr>
      <w:r>
        <w:rPr>
          <w:rFonts w:hint="eastAsia"/>
        </w:rPr>
        <w:t>每次归并可以减少一条语句。</w:t>
      </w:r>
    </w:p>
    <w:p w:rsidR="000227ED" w:rsidRDefault="000227ED" w:rsidP="00FE189F">
      <w:pPr>
        <w:pStyle w:val="af2"/>
        <w:numPr>
          <w:ilvl w:val="1"/>
          <w:numId w:val="29"/>
        </w:numPr>
      </w:pPr>
      <w:bookmarkStart w:id="30" w:name="_Toc472174415"/>
      <w:r w:rsidRPr="002B1340">
        <w:rPr>
          <w:rFonts w:hint="eastAsia"/>
        </w:rPr>
        <w:lastRenderedPageBreak/>
        <w:t>中间代码生成结果展示</w:t>
      </w:r>
      <w:bookmarkEnd w:id="30"/>
    </w:p>
    <w:p w:rsidR="00FE189F" w:rsidRPr="00FE189F" w:rsidRDefault="00FE189F" w:rsidP="00FE189F">
      <w:pPr>
        <w:ind w:firstLine="480"/>
      </w:pPr>
      <w:r>
        <w:rPr>
          <w:rFonts w:hint="eastAsia"/>
        </w:rPr>
        <w:t>Makefile</w:t>
      </w:r>
      <w:r>
        <w:rPr>
          <w:rFonts w:hint="eastAsia"/>
        </w:rPr>
        <w:t>文件如图所示</w:t>
      </w:r>
    </w:p>
    <w:p w:rsidR="00FE189F" w:rsidRDefault="00FE189F" w:rsidP="0081016B">
      <w:pPr>
        <w:keepNext/>
        <w:ind w:firstLineChars="0" w:firstLine="0"/>
        <w:jc w:val="center"/>
      </w:pPr>
      <w:r>
        <w:rPr>
          <w:noProof/>
        </w:rPr>
        <w:drawing>
          <wp:inline distT="0" distB="0" distL="0" distR="0" wp14:anchorId="5D1F74E1" wp14:editId="1AD3B8CD">
            <wp:extent cx="3766931" cy="68617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762" cy="701081"/>
                    </a:xfrm>
                    <a:prstGeom prst="rect">
                      <a:avLst/>
                    </a:prstGeom>
                  </pic:spPr>
                </pic:pic>
              </a:graphicData>
            </a:graphic>
          </wp:inline>
        </w:drawing>
      </w:r>
    </w:p>
    <w:p w:rsidR="00FE189F" w:rsidRDefault="00FE189F" w:rsidP="00FE189F">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4</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1</w:t>
      </w:r>
      <w:r w:rsidR="00CF1CEE">
        <w:fldChar w:fldCharType="end"/>
      </w:r>
      <w:r>
        <w:t xml:space="preserve"> </w:t>
      </w:r>
      <w:r>
        <w:rPr>
          <w:rFonts w:hint="eastAsia"/>
        </w:rPr>
        <w:t>实验</w:t>
      </w:r>
      <w:r>
        <w:rPr>
          <w:rFonts w:hint="eastAsia"/>
        </w:rPr>
        <w:t>3Makefile</w:t>
      </w:r>
      <w:r>
        <w:rPr>
          <w:rFonts w:hint="eastAsia"/>
        </w:rPr>
        <w:t>文件</w:t>
      </w:r>
    </w:p>
    <w:p w:rsidR="00FE189F" w:rsidRPr="00FE189F" w:rsidRDefault="00FE189F" w:rsidP="00FE189F">
      <w:pPr>
        <w:ind w:firstLine="480"/>
      </w:pPr>
      <w:r>
        <w:rPr>
          <w:rFonts w:hint="eastAsia"/>
        </w:rPr>
        <w:t>生成可执行文件后，直接调用</w:t>
      </w:r>
      <w:r>
        <w:rPr>
          <w:rFonts w:hint="eastAsia"/>
        </w:rPr>
        <w:t>./</w:t>
      </w:r>
      <w:r>
        <w:t>parser test</w:t>
      </w:r>
      <w:r>
        <w:rPr>
          <w:rFonts w:hint="eastAsia"/>
        </w:rPr>
        <w:t>.cmm</w:t>
      </w:r>
      <w:r>
        <w:rPr>
          <w:rFonts w:hint="eastAsia"/>
        </w:rPr>
        <w:t>执行程序，翻译</w:t>
      </w:r>
      <w:r>
        <w:rPr>
          <w:rFonts w:hint="eastAsia"/>
        </w:rPr>
        <w:t>test</w:t>
      </w:r>
      <w:r>
        <w:t>.cmm</w:t>
      </w:r>
      <w:r>
        <w:rPr>
          <w:rFonts w:hint="eastAsia"/>
        </w:rPr>
        <w:t>中的程序，其中间代码打印结果如下图所示。</w:t>
      </w:r>
    </w:p>
    <w:p w:rsidR="00FE189F" w:rsidRDefault="00FE189F" w:rsidP="00D03B94">
      <w:pPr>
        <w:keepNext/>
        <w:ind w:firstLineChars="0" w:firstLine="0"/>
        <w:jc w:val="center"/>
      </w:pPr>
      <w:r>
        <w:rPr>
          <w:noProof/>
        </w:rPr>
        <w:drawing>
          <wp:inline distT="0" distB="0" distL="0" distR="0" wp14:anchorId="672FDF75" wp14:editId="3624E46A">
            <wp:extent cx="4532244" cy="3508009"/>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7571" cy="3512132"/>
                    </a:xfrm>
                    <a:prstGeom prst="rect">
                      <a:avLst/>
                    </a:prstGeom>
                  </pic:spPr>
                </pic:pic>
              </a:graphicData>
            </a:graphic>
          </wp:inline>
        </w:drawing>
      </w:r>
    </w:p>
    <w:p w:rsidR="00FE189F" w:rsidRDefault="00FE189F" w:rsidP="00FE189F">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4</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2</w:t>
      </w:r>
      <w:r w:rsidR="00CF1CEE">
        <w:fldChar w:fldCharType="end"/>
      </w:r>
      <w:r>
        <w:t xml:space="preserve"> </w:t>
      </w:r>
      <w:r>
        <w:rPr>
          <w:rFonts w:hint="eastAsia"/>
        </w:rPr>
        <w:t>实验</w:t>
      </w:r>
      <w:r>
        <w:rPr>
          <w:rFonts w:hint="eastAsia"/>
        </w:rPr>
        <w:t>3</w:t>
      </w:r>
      <w:r>
        <w:rPr>
          <w:rFonts w:hint="eastAsia"/>
        </w:rPr>
        <w:t>测试文件和生成的中间代码</w:t>
      </w:r>
    </w:p>
    <w:p w:rsidR="00FE189F" w:rsidRDefault="00FE189F" w:rsidP="00FE189F">
      <w:pPr>
        <w:keepNext/>
        <w:ind w:firstLineChars="0" w:firstLine="0"/>
        <w:jc w:val="center"/>
      </w:pPr>
      <w:r>
        <w:rPr>
          <w:noProof/>
        </w:rPr>
        <w:drawing>
          <wp:inline distT="0" distB="0" distL="0" distR="0" wp14:anchorId="12F37209" wp14:editId="206A7360">
            <wp:extent cx="2019806" cy="237545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7306" cy="2384272"/>
                    </a:xfrm>
                    <a:prstGeom prst="rect">
                      <a:avLst/>
                    </a:prstGeom>
                  </pic:spPr>
                </pic:pic>
              </a:graphicData>
            </a:graphic>
          </wp:inline>
        </w:drawing>
      </w:r>
    </w:p>
    <w:p w:rsidR="00FE189F" w:rsidRPr="00FE189F" w:rsidRDefault="00FE189F" w:rsidP="00FE189F">
      <w:pPr>
        <w:pStyle w:val="a4"/>
        <w:ind w:firstLine="400"/>
        <w:jc w:val="center"/>
        <w:rPr>
          <w:noProof/>
        </w:rP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4</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3</w:t>
      </w:r>
      <w:r w:rsidR="00CF1CEE">
        <w:fldChar w:fldCharType="end"/>
      </w:r>
      <w:r>
        <w:t xml:space="preserve"> </w:t>
      </w:r>
      <w:r>
        <w:rPr>
          <w:rFonts w:hint="eastAsia"/>
        </w:rPr>
        <w:t>生成的中间代码</w:t>
      </w:r>
    </w:p>
    <w:p w:rsidR="00D20DBA" w:rsidRPr="00FE189F" w:rsidRDefault="000227ED" w:rsidP="00FE189F">
      <w:pPr>
        <w:ind w:firstLine="480"/>
        <w:rPr>
          <w:sz w:val="32"/>
          <w:szCs w:val="32"/>
        </w:rPr>
      </w:pPr>
      <w:r>
        <w:lastRenderedPageBreak/>
        <w:br w:type="page"/>
      </w:r>
    </w:p>
    <w:p w:rsidR="00D20DBA" w:rsidRPr="006505D2" w:rsidRDefault="003D5947" w:rsidP="002B1340">
      <w:pPr>
        <w:pStyle w:val="1"/>
      </w:pPr>
      <w:bookmarkStart w:id="31" w:name="_Toc472174416"/>
      <w:r>
        <w:rPr>
          <w:rFonts w:hint="eastAsia"/>
        </w:rPr>
        <w:lastRenderedPageBreak/>
        <w:t>目标代码生成</w:t>
      </w:r>
      <w:bookmarkEnd w:id="31"/>
    </w:p>
    <w:p w:rsidR="00D20DBA" w:rsidRDefault="004D2F36" w:rsidP="002B1340">
      <w:pPr>
        <w:pStyle w:val="af2"/>
      </w:pPr>
      <w:bookmarkStart w:id="32" w:name="_Toc472174417"/>
      <w:r>
        <w:rPr>
          <w:rFonts w:hint="eastAsia"/>
        </w:rPr>
        <w:t>5</w:t>
      </w:r>
      <w:r w:rsidR="00D20DBA" w:rsidRPr="00553AC1">
        <w:rPr>
          <w:rFonts w:hint="eastAsia"/>
        </w:rPr>
        <w:t>.1</w:t>
      </w:r>
      <w:r w:rsidR="003D5947">
        <w:rPr>
          <w:rFonts w:hint="eastAsia"/>
        </w:rPr>
        <w:t>指令集选择</w:t>
      </w:r>
      <w:bookmarkEnd w:id="32"/>
    </w:p>
    <w:p w:rsidR="00C642D5" w:rsidRDefault="00C642D5" w:rsidP="00C642D5">
      <w:pPr>
        <w:ind w:firstLine="480"/>
      </w:pPr>
      <w:r>
        <w:rPr>
          <w:rFonts w:hint="eastAsia"/>
        </w:rPr>
        <w:t>指令集</w:t>
      </w:r>
      <w:r>
        <w:t>选择</w:t>
      </w:r>
      <w:r>
        <w:rPr>
          <w:rFonts w:hint="eastAsia"/>
        </w:rPr>
        <w:t>可以</w:t>
      </w:r>
      <w:r>
        <w:t>看成是一个模式匹配问题，本次实验采用</w:t>
      </w:r>
      <w:r>
        <w:rPr>
          <w:rFonts w:hint="eastAsia"/>
        </w:rPr>
        <w:t>的</w:t>
      </w:r>
      <w:r>
        <w:t>是</w:t>
      </w:r>
      <w:r>
        <w:rPr>
          <w:rFonts w:hint="eastAsia"/>
        </w:rPr>
        <w:t>MIPS</w:t>
      </w:r>
      <w:r>
        <w:rPr>
          <w:rFonts w:hint="eastAsia"/>
        </w:rPr>
        <w:t>指令集作为目标体系结构，其原因是它属于</w:t>
      </w:r>
      <w:r>
        <w:rPr>
          <w:rFonts w:hint="eastAsia"/>
        </w:rPr>
        <w:t>RISC</w:t>
      </w:r>
      <w:r>
        <w:rPr>
          <w:rFonts w:hint="eastAsia"/>
        </w:rPr>
        <w:t>范畴，与</w:t>
      </w:r>
      <w:r>
        <w:rPr>
          <w:rFonts w:hint="eastAsia"/>
        </w:rPr>
        <w:t>x</w:t>
      </w:r>
      <w:r>
        <w:t>86</w:t>
      </w:r>
      <w:r>
        <w:rPr>
          <w:rFonts w:hint="eastAsia"/>
        </w:rPr>
        <w:t>等体系结构相比形式简单，便于处理。</w:t>
      </w:r>
      <w:r>
        <w:rPr>
          <w:rFonts w:hint="eastAsia"/>
        </w:rPr>
        <w:t>MIPS</w:t>
      </w:r>
      <w:r>
        <w:rPr>
          <w:rFonts w:hint="eastAsia"/>
        </w:rPr>
        <w:t>体系</w:t>
      </w:r>
      <w:r>
        <w:t>结构共有</w:t>
      </w:r>
      <w:r>
        <w:rPr>
          <w:rFonts w:hint="eastAsia"/>
        </w:rPr>
        <w:t>32</w:t>
      </w:r>
      <w:r>
        <w:rPr>
          <w:rFonts w:hint="eastAsia"/>
        </w:rPr>
        <w:t>个</w:t>
      </w:r>
      <w:r>
        <w:t>寄存器，在汇编</w:t>
      </w:r>
      <w:r>
        <w:rPr>
          <w:rFonts w:hint="eastAsia"/>
        </w:rPr>
        <w:t>代码</w:t>
      </w:r>
      <w:r>
        <w:t>中可以使用</w:t>
      </w:r>
      <w:r>
        <w:rPr>
          <w:rFonts w:hint="eastAsia"/>
        </w:rPr>
        <w:t>$0-$31</w:t>
      </w:r>
      <w:r>
        <w:rPr>
          <w:rFonts w:hint="eastAsia"/>
        </w:rPr>
        <w:t>来</w:t>
      </w:r>
      <w:r>
        <w:t>表示</w:t>
      </w:r>
      <w:r>
        <w:rPr>
          <w:rFonts w:hint="eastAsia"/>
        </w:rPr>
        <w:t>。</w:t>
      </w:r>
    </w:p>
    <w:p w:rsidR="00C642D5" w:rsidRDefault="00C642D5" w:rsidP="00C642D5">
      <w:pPr>
        <w:ind w:firstLine="480"/>
      </w:pPr>
      <w:r>
        <w:rPr>
          <w:rFonts w:hint="eastAsia"/>
        </w:rPr>
        <w:t>本次实验中间</w:t>
      </w:r>
      <w:r>
        <w:t>代码中</w:t>
      </w:r>
      <w:r>
        <w:rPr>
          <w:rFonts w:hint="eastAsia"/>
        </w:rPr>
        <w:t>采用了线性结构的三地址码</w:t>
      </w:r>
      <w:r>
        <w:t>，那么</w:t>
      </w:r>
      <w:r>
        <w:rPr>
          <w:rFonts w:hint="eastAsia"/>
        </w:rPr>
        <w:t>其</w:t>
      </w:r>
      <w:r>
        <w:t>指令选择方式是逐条翻译中间代码成为目标代码，</w:t>
      </w:r>
      <w:r>
        <w:rPr>
          <w:rFonts w:hint="eastAsia"/>
        </w:rPr>
        <w:t>目标代码的中间代码和</w:t>
      </w:r>
      <w:r>
        <w:rPr>
          <w:rFonts w:hint="eastAsia"/>
        </w:rPr>
        <w:t>MIPS</w:t>
      </w:r>
      <w:r>
        <w:rPr>
          <w:rFonts w:hint="eastAsia"/>
        </w:rPr>
        <w:t>指令集的对应关系见下表。</w:t>
      </w:r>
    </w:p>
    <w:p w:rsidR="00C642D5" w:rsidRDefault="00C642D5" w:rsidP="00C642D5">
      <w:pPr>
        <w:pStyle w:val="a4"/>
        <w:keepNext/>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42BA0">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F42BA0">
        <w:rPr>
          <w:noProof/>
        </w:rPr>
        <w:t>1</w:t>
      </w:r>
      <w:r>
        <w:fldChar w:fldCharType="end"/>
      </w:r>
      <w:r>
        <w:t xml:space="preserve"> </w:t>
      </w:r>
      <w:r>
        <w:rPr>
          <w:rFonts w:hint="eastAsia"/>
        </w:rPr>
        <w:t>中间代码和</w:t>
      </w:r>
      <w:r>
        <w:rPr>
          <w:rFonts w:hint="eastAsia"/>
        </w:rPr>
        <w:t>M</w:t>
      </w:r>
      <w:r>
        <w:t>IPS</w:t>
      </w:r>
      <w:r>
        <w:rPr>
          <w:rFonts w:hint="eastAsia"/>
        </w:rPr>
        <w:t>指令对应关系表</w:t>
      </w:r>
    </w:p>
    <w:tbl>
      <w:tblPr>
        <w:tblStyle w:val="af1"/>
        <w:tblW w:w="0" w:type="auto"/>
        <w:tblLook w:val="04A0" w:firstRow="1" w:lastRow="0" w:firstColumn="1" w:lastColumn="0" w:noHBand="0" w:noVBand="1"/>
      </w:tblPr>
      <w:tblGrid>
        <w:gridCol w:w="4261"/>
        <w:gridCol w:w="4261"/>
      </w:tblGrid>
      <w:tr w:rsidR="00C642D5" w:rsidTr="002B4F25">
        <w:tc>
          <w:tcPr>
            <w:tcW w:w="4261" w:type="dxa"/>
          </w:tcPr>
          <w:p w:rsidR="00C642D5" w:rsidRDefault="00C642D5" w:rsidP="00C642D5">
            <w:pPr>
              <w:ind w:firstLineChars="0" w:firstLine="0"/>
            </w:pPr>
            <w:r>
              <w:rPr>
                <w:rFonts w:hint="eastAsia"/>
              </w:rPr>
              <w:t>中间代码</w:t>
            </w:r>
          </w:p>
        </w:tc>
        <w:tc>
          <w:tcPr>
            <w:tcW w:w="4261" w:type="dxa"/>
          </w:tcPr>
          <w:p w:rsidR="00C642D5" w:rsidRDefault="00C642D5" w:rsidP="00C642D5">
            <w:pPr>
              <w:ind w:firstLineChars="0" w:firstLine="0"/>
            </w:pPr>
            <w:r>
              <w:t>M</w:t>
            </w:r>
            <w:r>
              <w:rPr>
                <w:rFonts w:hint="eastAsia"/>
              </w:rPr>
              <w:t>ips</w:t>
            </w:r>
            <w:r>
              <w:t>32</w:t>
            </w:r>
            <w:r>
              <w:rPr>
                <w:rFonts w:hint="eastAsia"/>
              </w:rPr>
              <w:t>指令</w:t>
            </w:r>
          </w:p>
        </w:tc>
      </w:tr>
      <w:tr w:rsidR="00C642D5" w:rsidTr="002B4F25">
        <w:tc>
          <w:tcPr>
            <w:tcW w:w="4261" w:type="dxa"/>
          </w:tcPr>
          <w:p w:rsidR="00C642D5" w:rsidRDefault="00C642D5" w:rsidP="00C642D5">
            <w:pPr>
              <w:ind w:firstLineChars="0" w:firstLine="0"/>
            </w:pPr>
            <w:r>
              <w:rPr>
                <w:rFonts w:hint="eastAsia"/>
              </w:rPr>
              <w:t>LABEL x:</w:t>
            </w:r>
          </w:p>
        </w:tc>
        <w:tc>
          <w:tcPr>
            <w:tcW w:w="4261" w:type="dxa"/>
          </w:tcPr>
          <w:p w:rsidR="00C642D5" w:rsidRDefault="00C642D5" w:rsidP="00C642D5">
            <w:pPr>
              <w:ind w:firstLineChars="0" w:firstLine="0"/>
            </w:pPr>
            <w:r>
              <w:t>x:</w:t>
            </w:r>
          </w:p>
        </w:tc>
      </w:tr>
      <w:tr w:rsidR="00C642D5" w:rsidTr="002B4F25">
        <w:tc>
          <w:tcPr>
            <w:tcW w:w="4261" w:type="dxa"/>
          </w:tcPr>
          <w:p w:rsidR="00C642D5" w:rsidRDefault="00C642D5" w:rsidP="00C642D5">
            <w:pPr>
              <w:ind w:firstLineChars="0" w:firstLine="0"/>
            </w:pPr>
            <w:r>
              <w:rPr>
                <w:rFonts w:hint="eastAsia"/>
              </w:rPr>
              <w:t>x:</w:t>
            </w:r>
            <w:r>
              <w:t>= #k</w:t>
            </w:r>
          </w:p>
        </w:tc>
        <w:tc>
          <w:tcPr>
            <w:tcW w:w="4261" w:type="dxa"/>
          </w:tcPr>
          <w:p w:rsidR="00C642D5" w:rsidRDefault="00C642D5" w:rsidP="00C642D5">
            <w:pPr>
              <w:ind w:firstLineChars="0" w:firstLine="0"/>
            </w:pPr>
            <w:r>
              <w:rPr>
                <w:rFonts w:hint="eastAsia"/>
              </w:rPr>
              <w:t>li reg(</w:t>
            </w:r>
            <w:r>
              <w:t>x) ,k</w:t>
            </w:r>
          </w:p>
        </w:tc>
      </w:tr>
      <w:tr w:rsidR="00C642D5" w:rsidTr="002B4F25">
        <w:tc>
          <w:tcPr>
            <w:tcW w:w="4261" w:type="dxa"/>
          </w:tcPr>
          <w:p w:rsidR="00C642D5" w:rsidRDefault="00C642D5" w:rsidP="00C642D5">
            <w:pPr>
              <w:ind w:firstLineChars="0" w:firstLine="0"/>
            </w:pPr>
            <w:r>
              <w:t>x:= y</w:t>
            </w:r>
          </w:p>
        </w:tc>
        <w:tc>
          <w:tcPr>
            <w:tcW w:w="4261" w:type="dxa"/>
          </w:tcPr>
          <w:p w:rsidR="00C642D5" w:rsidRDefault="00C642D5" w:rsidP="00C642D5">
            <w:pPr>
              <w:ind w:firstLineChars="0" w:firstLine="0"/>
            </w:pPr>
            <w:r>
              <w:rPr>
                <w:rFonts w:hint="eastAsia"/>
              </w:rPr>
              <w:t>move reg(</w:t>
            </w:r>
            <w:r>
              <w:t>x),reg</w:t>
            </w:r>
            <w:r>
              <w:rPr>
                <w:rFonts w:hint="eastAsia"/>
              </w:rPr>
              <w:t>(</w:t>
            </w:r>
            <w:r>
              <w:t>y)</w:t>
            </w:r>
          </w:p>
        </w:tc>
      </w:tr>
      <w:tr w:rsidR="00C642D5" w:rsidTr="002B4F25">
        <w:tc>
          <w:tcPr>
            <w:tcW w:w="4261" w:type="dxa"/>
          </w:tcPr>
          <w:p w:rsidR="00C642D5" w:rsidRDefault="00C642D5" w:rsidP="00C642D5">
            <w:pPr>
              <w:ind w:firstLineChars="0" w:firstLine="0"/>
            </w:pPr>
            <w:r>
              <w:rPr>
                <w:rFonts w:hint="eastAsia"/>
              </w:rPr>
              <w:t>x:= y+#k</w:t>
            </w:r>
          </w:p>
        </w:tc>
        <w:tc>
          <w:tcPr>
            <w:tcW w:w="4261" w:type="dxa"/>
          </w:tcPr>
          <w:p w:rsidR="00C642D5" w:rsidRDefault="00C642D5" w:rsidP="00C642D5">
            <w:pPr>
              <w:ind w:firstLineChars="0" w:firstLine="0"/>
            </w:pPr>
            <w:r>
              <w:rPr>
                <w:rFonts w:hint="eastAsia"/>
              </w:rPr>
              <w:t>addi reg(</w:t>
            </w:r>
            <w:r>
              <w:t>x),reg</w:t>
            </w:r>
            <w:r>
              <w:rPr>
                <w:rFonts w:hint="eastAsia"/>
              </w:rPr>
              <w:t>(</w:t>
            </w:r>
            <w:r>
              <w:t>y),k</w:t>
            </w:r>
          </w:p>
        </w:tc>
      </w:tr>
      <w:tr w:rsidR="00C642D5" w:rsidTr="002B4F25">
        <w:tc>
          <w:tcPr>
            <w:tcW w:w="4261" w:type="dxa"/>
          </w:tcPr>
          <w:p w:rsidR="00C642D5" w:rsidRDefault="00C642D5" w:rsidP="00C642D5">
            <w:pPr>
              <w:ind w:firstLineChars="0" w:firstLine="0"/>
            </w:pPr>
            <w:r>
              <w:rPr>
                <w:rFonts w:hint="eastAsia"/>
              </w:rPr>
              <w:t>x:= y+z</w:t>
            </w:r>
          </w:p>
        </w:tc>
        <w:tc>
          <w:tcPr>
            <w:tcW w:w="4261" w:type="dxa"/>
          </w:tcPr>
          <w:p w:rsidR="00C642D5" w:rsidRDefault="00C642D5" w:rsidP="00C642D5">
            <w:pPr>
              <w:ind w:firstLineChars="0" w:firstLine="0"/>
            </w:pPr>
            <w:r>
              <w:rPr>
                <w:rFonts w:hint="eastAsia"/>
              </w:rPr>
              <w:t>add reg(</w:t>
            </w:r>
            <w:r>
              <w:t>x),reg</w:t>
            </w:r>
            <w:r>
              <w:rPr>
                <w:rFonts w:hint="eastAsia"/>
              </w:rPr>
              <w:t>(</w:t>
            </w:r>
            <w:r>
              <w:t>y),reg</w:t>
            </w:r>
            <w:r>
              <w:rPr>
                <w:rFonts w:hint="eastAsia"/>
              </w:rPr>
              <w:t>(</w:t>
            </w:r>
            <w:r>
              <w:t>z)</w:t>
            </w:r>
          </w:p>
        </w:tc>
      </w:tr>
      <w:tr w:rsidR="00C642D5" w:rsidRPr="00C642D5" w:rsidTr="002B4F25">
        <w:tc>
          <w:tcPr>
            <w:tcW w:w="4261" w:type="dxa"/>
          </w:tcPr>
          <w:p w:rsidR="00C642D5" w:rsidRDefault="00C642D5" w:rsidP="00C642D5">
            <w:pPr>
              <w:ind w:firstLineChars="0" w:firstLine="0"/>
            </w:pPr>
            <w:r>
              <w:rPr>
                <w:rFonts w:hint="eastAsia"/>
              </w:rPr>
              <w:t>x:= y-#k</w:t>
            </w:r>
          </w:p>
        </w:tc>
        <w:tc>
          <w:tcPr>
            <w:tcW w:w="4261" w:type="dxa"/>
          </w:tcPr>
          <w:p w:rsidR="00C642D5" w:rsidRDefault="00C642D5" w:rsidP="00C642D5">
            <w:pPr>
              <w:ind w:firstLineChars="0" w:firstLine="0"/>
            </w:pPr>
            <w:r>
              <w:rPr>
                <w:rFonts w:hint="eastAsia"/>
              </w:rPr>
              <w:t>addi reg(</w:t>
            </w:r>
            <w:r>
              <w:t>x),reg</w:t>
            </w:r>
            <w:r>
              <w:rPr>
                <w:rFonts w:hint="eastAsia"/>
              </w:rPr>
              <w:t>(</w:t>
            </w:r>
            <w:r>
              <w:t>y),-k</w:t>
            </w:r>
          </w:p>
        </w:tc>
      </w:tr>
      <w:tr w:rsidR="00C642D5" w:rsidTr="002B4F25">
        <w:tc>
          <w:tcPr>
            <w:tcW w:w="4261" w:type="dxa"/>
          </w:tcPr>
          <w:p w:rsidR="00C642D5" w:rsidRDefault="00C642D5" w:rsidP="00C642D5">
            <w:pPr>
              <w:ind w:firstLineChars="0" w:firstLine="0"/>
            </w:pPr>
            <w:r>
              <w:rPr>
                <w:rFonts w:hint="eastAsia"/>
              </w:rPr>
              <w:t>x:= y-z</w:t>
            </w:r>
          </w:p>
        </w:tc>
        <w:tc>
          <w:tcPr>
            <w:tcW w:w="4261" w:type="dxa"/>
          </w:tcPr>
          <w:p w:rsidR="00C642D5" w:rsidRDefault="00C642D5" w:rsidP="00C642D5">
            <w:pPr>
              <w:ind w:firstLineChars="0" w:firstLine="0"/>
            </w:pPr>
            <w:r>
              <w:rPr>
                <w:rFonts w:hint="eastAsia"/>
              </w:rPr>
              <w:t>sub reg(</w:t>
            </w:r>
            <w:r>
              <w:t>x),reg</w:t>
            </w:r>
            <w:r>
              <w:rPr>
                <w:rFonts w:hint="eastAsia"/>
              </w:rPr>
              <w:t>(</w:t>
            </w:r>
            <w:r>
              <w:t>y),reg</w:t>
            </w:r>
            <w:r>
              <w:rPr>
                <w:rFonts w:hint="eastAsia"/>
              </w:rPr>
              <w:t>(</w:t>
            </w:r>
            <w:r>
              <w:t>z)</w:t>
            </w:r>
          </w:p>
        </w:tc>
      </w:tr>
      <w:tr w:rsidR="00C642D5" w:rsidTr="002B4F25">
        <w:tc>
          <w:tcPr>
            <w:tcW w:w="4261" w:type="dxa"/>
          </w:tcPr>
          <w:p w:rsidR="00C642D5" w:rsidRDefault="00C642D5" w:rsidP="00C642D5">
            <w:pPr>
              <w:ind w:firstLineChars="0" w:firstLine="0"/>
            </w:pPr>
            <w:r>
              <w:rPr>
                <w:rFonts w:hint="eastAsia"/>
              </w:rPr>
              <w:t>x:= y*z</w:t>
            </w:r>
          </w:p>
        </w:tc>
        <w:tc>
          <w:tcPr>
            <w:tcW w:w="4261" w:type="dxa"/>
          </w:tcPr>
          <w:p w:rsidR="00C642D5" w:rsidRDefault="00C642D5" w:rsidP="00C642D5">
            <w:pPr>
              <w:ind w:firstLineChars="0" w:firstLine="0"/>
            </w:pPr>
            <w:r>
              <w:rPr>
                <w:rFonts w:hint="eastAsia"/>
              </w:rPr>
              <w:t>mul reg(</w:t>
            </w:r>
            <w:r>
              <w:t>x),reg</w:t>
            </w:r>
            <w:r>
              <w:rPr>
                <w:rFonts w:hint="eastAsia"/>
              </w:rPr>
              <w:t>(</w:t>
            </w:r>
            <w:r>
              <w:t>y),reg</w:t>
            </w:r>
            <w:r>
              <w:rPr>
                <w:rFonts w:hint="eastAsia"/>
              </w:rPr>
              <w:t>(</w:t>
            </w:r>
            <w:r>
              <w:t>z)</w:t>
            </w:r>
          </w:p>
        </w:tc>
      </w:tr>
      <w:tr w:rsidR="00C642D5" w:rsidTr="002B4F25">
        <w:tc>
          <w:tcPr>
            <w:tcW w:w="4261" w:type="dxa"/>
          </w:tcPr>
          <w:p w:rsidR="00C642D5" w:rsidRDefault="00C642D5" w:rsidP="00C642D5">
            <w:pPr>
              <w:ind w:firstLineChars="0" w:firstLine="0"/>
            </w:pPr>
            <w:r>
              <w:rPr>
                <w:rFonts w:hint="eastAsia"/>
              </w:rPr>
              <w:t>x:= y/z</w:t>
            </w:r>
          </w:p>
        </w:tc>
        <w:tc>
          <w:tcPr>
            <w:tcW w:w="4261" w:type="dxa"/>
          </w:tcPr>
          <w:p w:rsidR="00C642D5" w:rsidRDefault="00C642D5" w:rsidP="00C642D5">
            <w:pPr>
              <w:ind w:firstLineChars="0" w:firstLine="0"/>
            </w:pPr>
            <w:r>
              <w:rPr>
                <w:rFonts w:hint="eastAsia"/>
              </w:rPr>
              <w:t xml:space="preserve">div </w:t>
            </w:r>
            <w:r>
              <w:t>reg</w:t>
            </w:r>
            <w:r>
              <w:rPr>
                <w:rFonts w:hint="eastAsia"/>
              </w:rPr>
              <w:t>(</w:t>
            </w:r>
            <w:r>
              <w:t>y),reg</w:t>
            </w:r>
            <w:r>
              <w:rPr>
                <w:rFonts w:hint="eastAsia"/>
              </w:rPr>
              <w:t>(</w:t>
            </w:r>
            <w:r>
              <w:t>z)</w:t>
            </w:r>
          </w:p>
          <w:p w:rsidR="00C642D5" w:rsidRDefault="00C642D5" w:rsidP="00C642D5">
            <w:pPr>
              <w:ind w:firstLineChars="0" w:firstLine="0"/>
            </w:pPr>
            <w:r>
              <w:t>mflo reg</w:t>
            </w:r>
            <w:r>
              <w:rPr>
                <w:rFonts w:hint="eastAsia"/>
              </w:rPr>
              <w:t>(</w:t>
            </w:r>
            <w:r>
              <w:t>x)</w:t>
            </w:r>
          </w:p>
        </w:tc>
      </w:tr>
      <w:tr w:rsidR="00C642D5" w:rsidTr="002B4F25">
        <w:tc>
          <w:tcPr>
            <w:tcW w:w="4261" w:type="dxa"/>
          </w:tcPr>
          <w:p w:rsidR="00C642D5" w:rsidRDefault="00C642D5" w:rsidP="00C642D5">
            <w:pPr>
              <w:ind w:firstLineChars="0" w:firstLine="0"/>
            </w:pPr>
            <w:r>
              <w:rPr>
                <w:rFonts w:hint="eastAsia"/>
              </w:rPr>
              <w:t>x:= *y</w:t>
            </w:r>
          </w:p>
        </w:tc>
        <w:tc>
          <w:tcPr>
            <w:tcW w:w="4261" w:type="dxa"/>
          </w:tcPr>
          <w:p w:rsidR="00C642D5" w:rsidRDefault="00C642D5" w:rsidP="00C642D5">
            <w:pPr>
              <w:ind w:firstLineChars="0" w:firstLine="0"/>
            </w:pPr>
            <w:r>
              <w:rPr>
                <w:rFonts w:hint="eastAsia"/>
              </w:rPr>
              <w:t>lw reg(</w:t>
            </w:r>
            <w:r>
              <w:t>x),0</w:t>
            </w:r>
            <w:r>
              <w:rPr>
                <w:rFonts w:hint="eastAsia"/>
              </w:rPr>
              <w:t>(</w:t>
            </w:r>
            <w:r>
              <w:t>reg</w:t>
            </w:r>
            <w:r>
              <w:rPr>
                <w:rFonts w:hint="eastAsia"/>
              </w:rPr>
              <w:t>(</w:t>
            </w:r>
            <w:r>
              <w:t>y))</w:t>
            </w:r>
          </w:p>
        </w:tc>
      </w:tr>
      <w:tr w:rsidR="00C642D5" w:rsidTr="002B4F25">
        <w:tc>
          <w:tcPr>
            <w:tcW w:w="4261" w:type="dxa"/>
          </w:tcPr>
          <w:p w:rsidR="00C642D5" w:rsidRDefault="00C642D5" w:rsidP="00C642D5">
            <w:pPr>
              <w:ind w:firstLineChars="0" w:firstLine="0"/>
            </w:pPr>
            <w:r>
              <w:rPr>
                <w:rFonts w:hint="eastAsia"/>
              </w:rPr>
              <w:t>*x = y</w:t>
            </w:r>
          </w:p>
        </w:tc>
        <w:tc>
          <w:tcPr>
            <w:tcW w:w="4261" w:type="dxa"/>
          </w:tcPr>
          <w:p w:rsidR="00C642D5" w:rsidRDefault="00C642D5" w:rsidP="00C642D5">
            <w:pPr>
              <w:ind w:firstLineChars="0" w:firstLine="0"/>
            </w:pPr>
            <w:r>
              <w:rPr>
                <w:rFonts w:hint="eastAsia"/>
              </w:rPr>
              <w:t>sw reg(</w:t>
            </w:r>
            <w:r>
              <w:t>y),0</w:t>
            </w:r>
            <w:r>
              <w:rPr>
                <w:rFonts w:hint="eastAsia"/>
              </w:rPr>
              <w:t>(</w:t>
            </w:r>
            <w:r>
              <w:t>reg</w:t>
            </w:r>
            <w:r>
              <w:rPr>
                <w:rFonts w:hint="eastAsia"/>
              </w:rPr>
              <w:t>(</w:t>
            </w:r>
            <w:r>
              <w:t>x))</w:t>
            </w:r>
          </w:p>
        </w:tc>
      </w:tr>
      <w:tr w:rsidR="00C642D5" w:rsidTr="002B4F25">
        <w:tc>
          <w:tcPr>
            <w:tcW w:w="4261" w:type="dxa"/>
          </w:tcPr>
          <w:p w:rsidR="00C642D5" w:rsidRDefault="00C642D5" w:rsidP="00C642D5">
            <w:pPr>
              <w:ind w:firstLineChars="0" w:firstLine="0"/>
            </w:pPr>
            <w:r>
              <w:rPr>
                <w:rFonts w:hint="eastAsia"/>
              </w:rPr>
              <w:t>GOTO x</w:t>
            </w:r>
          </w:p>
        </w:tc>
        <w:tc>
          <w:tcPr>
            <w:tcW w:w="4261" w:type="dxa"/>
          </w:tcPr>
          <w:p w:rsidR="00C642D5" w:rsidRDefault="00C642D5" w:rsidP="00C642D5">
            <w:pPr>
              <w:ind w:firstLineChars="0" w:firstLine="0"/>
            </w:pPr>
            <w:r>
              <w:rPr>
                <w:rFonts w:hint="eastAsia"/>
              </w:rPr>
              <w:t>j x</w:t>
            </w:r>
          </w:p>
        </w:tc>
      </w:tr>
      <w:tr w:rsidR="00C642D5" w:rsidTr="002B4F25">
        <w:tc>
          <w:tcPr>
            <w:tcW w:w="4261" w:type="dxa"/>
          </w:tcPr>
          <w:p w:rsidR="00C642D5" w:rsidRDefault="00C642D5" w:rsidP="00C642D5">
            <w:pPr>
              <w:ind w:firstLineChars="0" w:firstLine="0"/>
            </w:pPr>
            <w:r>
              <w:rPr>
                <w:rFonts w:hint="eastAsia"/>
              </w:rPr>
              <w:t>x:= CALL f</w:t>
            </w:r>
          </w:p>
        </w:tc>
        <w:tc>
          <w:tcPr>
            <w:tcW w:w="4261" w:type="dxa"/>
          </w:tcPr>
          <w:p w:rsidR="00C642D5" w:rsidRDefault="00C642D5" w:rsidP="00C642D5">
            <w:pPr>
              <w:ind w:firstLineChars="0" w:firstLine="0"/>
            </w:pPr>
            <w:r>
              <w:rPr>
                <w:rFonts w:hint="eastAsia"/>
              </w:rPr>
              <w:t>jal f</w:t>
            </w:r>
          </w:p>
          <w:p w:rsidR="00C642D5" w:rsidRDefault="00C642D5" w:rsidP="00C642D5">
            <w:pPr>
              <w:ind w:firstLineChars="0" w:firstLine="0"/>
            </w:pPr>
            <w:r>
              <w:t>move reg</w:t>
            </w:r>
            <w:r>
              <w:rPr>
                <w:rFonts w:hint="eastAsia"/>
              </w:rPr>
              <w:t>(</w:t>
            </w:r>
            <w:r>
              <w:t>x),$v0</w:t>
            </w:r>
          </w:p>
        </w:tc>
      </w:tr>
      <w:tr w:rsidR="00C642D5" w:rsidTr="002B4F25">
        <w:tc>
          <w:tcPr>
            <w:tcW w:w="4261" w:type="dxa"/>
          </w:tcPr>
          <w:p w:rsidR="00C642D5" w:rsidRDefault="00C642D5" w:rsidP="00C642D5">
            <w:pPr>
              <w:ind w:firstLineChars="0" w:firstLine="0"/>
            </w:pPr>
            <w:r>
              <w:rPr>
                <w:rFonts w:hint="eastAsia"/>
              </w:rPr>
              <w:t>RETURN</w:t>
            </w:r>
            <w:r>
              <w:t xml:space="preserve"> x</w:t>
            </w:r>
          </w:p>
        </w:tc>
        <w:tc>
          <w:tcPr>
            <w:tcW w:w="4261" w:type="dxa"/>
          </w:tcPr>
          <w:p w:rsidR="00C642D5" w:rsidRDefault="00C642D5" w:rsidP="00C642D5">
            <w:pPr>
              <w:ind w:firstLineChars="0" w:firstLine="0"/>
            </w:pPr>
            <w:r>
              <w:rPr>
                <w:rFonts w:hint="eastAsia"/>
              </w:rPr>
              <w:t>move $v0,reg(</w:t>
            </w:r>
            <w:r>
              <w:t>x)</w:t>
            </w:r>
          </w:p>
        </w:tc>
      </w:tr>
      <w:tr w:rsidR="00C642D5" w:rsidTr="002B4F25">
        <w:tc>
          <w:tcPr>
            <w:tcW w:w="4261" w:type="dxa"/>
          </w:tcPr>
          <w:p w:rsidR="00C642D5" w:rsidRDefault="00C642D5" w:rsidP="00C642D5">
            <w:pPr>
              <w:ind w:firstLineChars="0" w:firstLine="0"/>
            </w:pPr>
            <w:r>
              <w:rPr>
                <w:rFonts w:hint="eastAsia"/>
              </w:rPr>
              <w:t>IF x</w:t>
            </w:r>
            <w:r>
              <w:t xml:space="preserve"> </w:t>
            </w:r>
            <w:r>
              <w:rPr>
                <w:rFonts w:hint="eastAsia"/>
              </w:rPr>
              <w:t>== y GOTO z</w:t>
            </w:r>
          </w:p>
        </w:tc>
        <w:tc>
          <w:tcPr>
            <w:tcW w:w="4261" w:type="dxa"/>
          </w:tcPr>
          <w:p w:rsidR="00C642D5" w:rsidRDefault="00C642D5" w:rsidP="00C642D5">
            <w:pPr>
              <w:ind w:firstLineChars="0" w:firstLine="0"/>
            </w:pPr>
            <w:r>
              <w:rPr>
                <w:rFonts w:hint="eastAsia"/>
              </w:rPr>
              <w:t>beq reg(</w:t>
            </w:r>
            <w:r>
              <w:t>x),reg</w:t>
            </w:r>
            <w:r>
              <w:rPr>
                <w:rFonts w:hint="eastAsia"/>
              </w:rPr>
              <w:t>(</w:t>
            </w:r>
            <w:r>
              <w:t>y),z</w:t>
            </w:r>
          </w:p>
        </w:tc>
      </w:tr>
      <w:tr w:rsidR="00C642D5" w:rsidTr="002B4F25">
        <w:tc>
          <w:tcPr>
            <w:tcW w:w="4261" w:type="dxa"/>
          </w:tcPr>
          <w:p w:rsidR="00C642D5" w:rsidRDefault="00C642D5" w:rsidP="00C642D5">
            <w:pPr>
              <w:ind w:firstLineChars="0" w:firstLine="0"/>
            </w:pPr>
            <w:r>
              <w:rPr>
                <w:rFonts w:hint="eastAsia"/>
              </w:rPr>
              <w:t>IF x</w:t>
            </w:r>
            <w:r>
              <w:t xml:space="preserve"> !</w:t>
            </w:r>
            <w:r>
              <w:rPr>
                <w:rFonts w:hint="eastAsia"/>
              </w:rPr>
              <w:t>= y GOTO z</w:t>
            </w:r>
          </w:p>
        </w:tc>
        <w:tc>
          <w:tcPr>
            <w:tcW w:w="4261" w:type="dxa"/>
          </w:tcPr>
          <w:p w:rsidR="00C642D5" w:rsidRDefault="00C642D5" w:rsidP="00C642D5">
            <w:pPr>
              <w:ind w:firstLineChars="0" w:firstLine="0"/>
            </w:pPr>
            <w:r>
              <w:rPr>
                <w:rFonts w:hint="eastAsia"/>
              </w:rPr>
              <w:t>b</w:t>
            </w:r>
            <w:r>
              <w:t>ne</w:t>
            </w:r>
            <w:r>
              <w:rPr>
                <w:rFonts w:hint="eastAsia"/>
              </w:rPr>
              <w:t xml:space="preserve"> reg(</w:t>
            </w:r>
            <w:r>
              <w:t>x),reg</w:t>
            </w:r>
            <w:r>
              <w:rPr>
                <w:rFonts w:hint="eastAsia"/>
              </w:rPr>
              <w:t>(</w:t>
            </w:r>
            <w:r>
              <w:t>y),z</w:t>
            </w:r>
          </w:p>
        </w:tc>
      </w:tr>
      <w:tr w:rsidR="00C642D5" w:rsidTr="002B4F25">
        <w:tc>
          <w:tcPr>
            <w:tcW w:w="4261" w:type="dxa"/>
          </w:tcPr>
          <w:p w:rsidR="00C642D5" w:rsidRDefault="00C642D5" w:rsidP="00C642D5">
            <w:pPr>
              <w:ind w:firstLineChars="0" w:firstLine="0"/>
            </w:pPr>
            <w:r>
              <w:rPr>
                <w:rFonts w:hint="eastAsia"/>
              </w:rPr>
              <w:t>IF x</w:t>
            </w:r>
            <w:r>
              <w:t xml:space="preserve"> &gt;</w:t>
            </w:r>
            <w:r>
              <w:rPr>
                <w:rFonts w:hint="eastAsia"/>
              </w:rPr>
              <w:t xml:space="preserve"> y GOTO z</w:t>
            </w:r>
          </w:p>
        </w:tc>
        <w:tc>
          <w:tcPr>
            <w:tcW w:w="4261" w:type="dxa"/>
          </w:tcPr>
          <w:p w:rsidR="00C642D5" w:rsidRDefault="00C642D5" w:rsidP="00C642D5">
            <w:pPr>
              <w:ind w:firstLineChars="0" w:firstLine="0"/>
            </w:pPr>
            <w:r>
              <w:rPr>
                <w:rFonts w:hint="eastAsia"/>
              </w:rPr>
              <w:t>bgt reg(</w:t>
            </w:r>
            <w:r>
              <w:t>x),reg</w:t>
            </w:r>
            <w:r>
              <w:rPr>
                <w:rFonts w:hint="eastAsia"/>
              </w:rPr>
              <w:t>(</w:t>
            </w:r>
            <w:r>
              <w:t>y),z</w:t>
            </w:r>
          </w:p>
        </w:tc>
      </w:tr>
      <w:tr w:rsidR="00C642D5" w:rsidTr="002B4F25">
        <w:tc>
          <w:tcPr>
            <w:tcW w:w="4261" w:type="dxa"/>
          </w:tcPr>
          <w:p w:rsidR="00C642D5" w:rsidRDefault="00C642D5" w:rsidP="00C642D5">
            <w:pPr>
              <w:ind w:firstLineChars="0" w:firstLine="0"/>
            </w:pPr>
            <w:r>
              <w:rPr>
                <w:rFonts w:hint="eastAsia"/>
              </w:rPr>
              <w:t>IF x</w:t>
            </w:r>
            <w:r>
              <w:t xml:space="preserve"> </w:t>
            </w:r>
            <w:r>
              <w:rPr>
                <w:rFonts w:hint="eastAsia"/>
              </w:rPr>
              <w:t>&lt; y GOTO z</w:t>
            </w:r>
          </w:p>
        </w:tc>
        <w:tc>
          <w:tcPr>
            <w:tcW w:w="4261" w:type="dxa"/>
          </w:tcPr>
          <w:p w:rsidR="00C642D5" w:rsidRDefault="00C642D5" w:rsidP="00C642D5">
            <w:pPr>
              <w:ind w:firstLineChars="0" w:firstLine="0"/>
            </w:pPr>
            <w:r>
              <w:rPr>
                <w:rFonts w:hint="eastAsia"/>
              </w:rPr>
              <w:t>blt reg(</w:t>
            </w:r>
            <w:r>
              <w:t>x),reg</w:t>
            </w:r>
            <w:r>
              <w:rPr>
                <w:rFonts w:hint="eastAsia"/>
              </w:rPr>
              <w:t>(</w:t>
            </w:r>
            <w:r>
              <w:t>y),z</w:t>
            </w:r>
          </w:p>
        </w:tc>
      </w:tr>
      <w:tr w:rsidR="00C642D5" w:rsidTr="002B4F25">
        <w:tc>
          <w:tcPr>
            <w:tcW w:w="4261" w:type="dxa"/>
          </w:tcPr>
          <w:p w:rsidR="00C642D5" w:rsidRDefault="00C642D5" w:rsidP="00C642D5">
            <w:pPr>
              <w:ind w:firstLineChars="0" w:firstLine="0"/>
            </w:pPr>
            <w:r>
              <w:rPr>
                <w:rFonts w:hint="eastAsia"/>
              </w:rPr>
              <w:lastRenderedPageBreak/>
              <w:t>IF x</w:t>
            </w:r>
            <w:r>
              <w:t xml:space="preserve"> </w:t>
            </w:r>
            <w:r>
              <w:rPr>
                <w:rFonts w:hint="eastAsia"/>
              </w:rPr>
              <w:t>&gt;= y GOTO z</w:t>
            </w:r>
          </w:p>
        </w:tc>
        <w:tc>
          <w:tcPr>
            <w:tcW w:w="4261" w:type="dxa"/>
          </w:tcPr>
          <w:p w:rsidR="00C642D5" w:rsidRDefault="00C642D5" w:rsidP="00C642D5">
            <w:pPr>
              <w:ind w:firstLineChars="0" w:firstLine="0"/>
            </w:pPr>
            <w:r>
              <w:rPr>
                <w:rFonts w:hint="eastAsia"/>
              </w:rPr>
              <w:t>bge reg(</w:t>
            </w:r>
            <w:r>
              <w:t>x),reg</w:t>
            </w:r>
            <w:r>
              <w:rPr>
                <w:rFonts w:hint="eastAsia"/>
              </w:rPr>
              <w:t>(</w:t>
            </w:r>
            <w:r>
              <w:t>y),z</w:t>
            </w:r>
          </w:p>
        </w:tc>
      </w:tr>
      <w:tr w:rsidR="00C642D5" w:rsidTr="002B4F25">
        <w:tc>
          <w:tcPr>
            <w:tcW w:w="4261" w:type="dxa"/>
          </w:tcPr>
          <w:p w:rsidR="00C642D5" w:rsidRDefault="00C642D5" w:rsidP="00C642D5">
            <w:pPr>
              <w:ind w:firstLineChars="0" w:firstLine="0"/>
            </w:pPr>
            <w:r>
              <w:rPr>
                <w:rFonts w:hint="eastAsia"/>
              </w:rPr>
              <w:t>IF x</w:t>
            </w:r>
            <w:r>
              <w:t xml:space="preserve"> </w:t>
            </w:r>
            <w:r>
              <w:rPr>
                <w:rFonts w:hint="eastAsia"/>
              </w:rPr>
              <w:t>&lt;= y GOTO z</w:t>
            </w:r>
          </w:p>
        </w:tc>
        <w:tc>
          <w:tcPr>
            <w:tcW w:w="4261" w:type="dxa"/>
          </w:tcPr>
          <w:p w:rsidR="00C642D5" w:rsidRDefault="00C642D5" w:rsidP="00C642D5">
            <w:pPr>
              <w:ind w:firstLineChars="0" w:firstLine="0"/>
            </w:pPr>
            <w:r>
              <w:rPr>
                <w:rFonts w:hint="eastAsia"/>
              </w:rPr>
              <w:t>ble reg(</w:t>
            </w:r>
            <w:r>
              <w:t>x),reg</w:t>
            </w:r>
            <w:r>
              <w:rPr>
                <w:rFonts w:hint="eastAsia"/>
              </w:rPr>
              <w:t>(</w:t>
            </w:r>
            <w:r>
              <w:t>y),z</w:t>
            </w:r>
          </w:p>
        </w:tc>
      </w:tr>
    </w:tbl>
    <w:p w:rsidR="00C642D5" w:rsidRPr="00C642D5" w:rsidRDefault="00C642D5" w:rsidP="00C642D5">
      <w:pPr>
        <w:ind w:firstLineChars="0" w:firstLine="0"/>
      </w:pPr>
    </w:p>
    <w:p w:rsidR="00D20DBA" w:rsidRDefault="004D2F36" w:rsidP="002B1340">
      <w:pPr>
        <w:pStyle w:val="af2"/>
      </w:pPr>
      <w:bookmarkStart w:id="33" w:name="_Toc472174418"/>
      <w:r>
        <w:rPr>
          <w:rFonts w:hint="eastAsia"/>
        </w:rPr>
        <w:t>5</w:t>
      </w:r>
      <w:r w:rsidR="00D20DBA" w:rsidRPr="00553AC1">
        <w:rPr>
          <w:rFonts w:hint="eastAsia"/>
        </w:rPr>
        <w:t>.</w:t>
      </w:r>
      <w:r w:rsidR="00D20DBA">
        <w:rPr>
          <w:rFonts w:hint="eastAsia"/>
        </w:rPr>
        <w:t>2</w:t>
      </w:r>
      <w:r w:rsidR="003D5947">
        <w:rPr>
          <w:rFonts w:hint="eastAsia"/>
        </w:rPr>
        <w:t>寄存器分配算法</w:t>
      </w:r>
      <w:bookmarkEnd w:id="33"/>
    </w:p>
    <w:p w:rsidR="00D05795" w:rsidRDefault="00D05795" w:rsidP="00D05795">
      <w:pPr>
        <w:ind w:firstLine="480"/>
      </w:pPr>
      <w:r>
        <w:rPr>
          <w:rFonts w:hint="eastAsia"/>
        </w:rPr>
        <w:t>由于</w:t>
      </w:r>
      <w:r>
        <w:rPr>
          <w:rFonts w:hint="eastAsia"/>
        </w:rPr>
        <w:t>RISC</w:t>
      </w:r>
      <w:r>
        <w:rPr>
          <w:rFonts w:hint="eastAsia"/>
        </w:rPr>
        <w:t>机器的特点是除了</w:t>
      </w:r>
      <w:r>
        <w:rPr>
          <w:rFonts w:hint="eastAsia"/>
        </w:rPr>
        <w:t>load/store</w:t>
      </w:r>
      <w:r>
        <w:rPr>
          <w:rFonts w:hint="eastAsia"/>
        </w:rPr>
        <w:t>型指令，其他所有操作数必须来自于寄存器而不是内存，除了结构体和数组必须存放在内存中，其余任何参与运算的变量都要放入寄存器才行。而寄存器数量却不是无限制的，所以需要好的寄存器分配算法。</w:t>
      </w:r>
    </w:p>
    <w:p w:rsidR="00767C60" w:rsidRDefault="00D05795" w:rsidP="00C642D5">
      <w:pPr>
        <w:ind w:firstLine="480"/>
      </w:pPr>
      <w:r>
        <w:rPr>
          <w:rFonts w:hint="eastAsia"/>
        </w:rPr>
        <w:t>本实验寄存器的管理基本思路是使用最久未使用算法淘汰暂时不使用的标号。</w:t>
      </w:r>
      <w:r w:rsidR="00767C60">
        <w:rPr>
          <w:rFonts w:hint="eastAsia"/>
        </w:rPr>
        <w:t>本实验使用结构体</w:t>
      </w:r>
      <w:r w:rsidR="00767C60">
        <w:rPr>
          <w:rFonts w:hint="eastAsia"/>
        </w:rPr>
        <w:t>RegDes</w:t>
      </w:r>
      <w:r w:rsidR="00767C60">
        <w:rPr>
          <w:rFonts w:hint="eastAsia"/>
        </w:rPr>
        <w:t>管理</w:t>
      </w:r>
      <w:r w:rsidR="00767C60">
        <w:rPr>
          <w:rFonts w:hint="eastAsia"/>
        </w:rPr>
        <w:t>32</w:t>
      </w:r>
      <w:r w:rsidR="00767C60">
        <w:rPr>
          <w:rFonts w:hint="eastAsia"/>
        </w:rPr>
        <w:t>个寄存器，使用结构体</w:t>
      </w:r>
      <w:r w:rsidR="00767C60">
        <w:rPr>
          <w:rFonts w:hint="eastAsia"/>
        </w:rPr>
        <w:t>VarDes</w:t>
      </w:r>
      <w:r w:rsidR="00767C60">
        <w:rPr>
          <w:rFonts w:hint="eastAsia"/>
        </w:rPr>
        <w:t>管理变量标号（包括临时标号），具体定义如下。</w:t>
      </w:r>
    </w:p>
    <w:p w:rsidR="00767C60" w:rsidRDefault="00767C60" w:rsidP="00767C60">
      <w:pPr>
        <w:ind w:firstLine="480"/>
      </w:pPr>
      <w:r>
        <w:t>typedef struct VarDes_t{</w:t>
      </w:r>
    </w:p>
    <w:p w:rsidR="00767C60" w:rsidRDefault="00767C60" w:rsidP="00767C60">
      <w:pPr>
        <w:ind w:firstLine="480"/>
      </w:pPr>
      <w:r>
        <w:tab/>
        <w:t xml:space="preserve">char op[5]; </w:t>
      </w:r>
      <w:r>
        <w:tab/>
      </w:r>
      <w:r>
        <w:tab/>
      </w:r>
      <w:r>
        <w:tab/>
      </w:r>
      <w:r>
        <w:tab/>
      </w:r>
      <w:r>
        <w:tab/>
      </w:r>
      <w:r>
        <w:tab/>
      </w:r>
      <w:r>
        <w:rPr>
          <w:rFonts w:hint="eastAsia"/>
        </w:rPr>
        <w:t>//</w:t>
      </w:r>
      <w:r>
        <w:rPr>
          <w:rFonts w:hint="eastAsia"/>
        </w:rPr>
        <w:t>标号名称</w:t>
      </w:r>
    </w:p>
    <w:p w:rsidR="00767C60" w:rsidRDefault="00767C60" w:rsidP="00767C60">
      <w:pPr>
        <w:ind w:firstLine="480"/>
      </w:pPr>
      <w:r>
        <w:tab/>
        <w:t xml:space="preserve">int regNo; </w:t>
      </w:r>
      <w:r>
        <w:tab/>
      </w:r>
      <w:r>
        <w:tab/>
      </w:r>
      <w:r>
        <w:tab/>
      </w:r>
      <w:r>
        <w:tab/>
      </w:r>
      <w:r>
        <w:tab/>
      </w:r>
      <w:r>
        <w:tab/>
        <w:t>//</w:t>
      </w:r>
      <w:r>
        <w:rPr>
          <w:rFonts w:hint="eastAsia"/>
        </w:rPr>
        <w:t>对应寄存器号，若未分配初始为</w:t>
      </w:r>
      <w:r>
        <w:rPr>
          <w:rFonts w:hint="eastAsia"/>
        </w:rPr>
        <w:t>-</w:t>
      </w:r>
      <w:r>
        <w:t>1</w:t>
      </w:r>
    </w:p>
    <w:p w:rsidR="00767C60" w:rsidRDefault="00767C60" w:rsidP="00767C60">
      <w:pPr>
        <w:ind w:firstLine="480"/>
      </w:pPr>
      <w:r>
        <w:tab/>
        <w:t xml:space="preserve">int offset; </w:t>
      </w:r>
      <w:r>
        <w:tab/>
      </w:r>
      <w:r>
        <w:tab/>
      </w:r>
      <w:r>
        <w:tab/>
      </w:r>
      <w:r>
        <w:tab/>
      </w:r>
      <w:r>
        <w:tab/>
      </w:r>
      <w:r>
        <w:tab/>
        <w:t>//</w:t>
      </w:r>
      <w:r>
        <w:rPr>
          <w:rFonts w:hint="eastAsia"/>
        </w:rPr>
        <w:t>相对于标号所在函数体的栈底的偏移</w:t>
      </w:r>
    </w:p>
    <w:p w:rsidR="00767C60" w:rsidRDefault="00767C60" w:rsidP="00767C60">
      <w:pPr>
        <w:ind w:firstLine="480"/>
      </w:pPr>
      <w:r>
        <w:tab/>
        <w:t>struct VarDes_t* next;</w:t>
      </w:r>
    </w:p>
    <w:p w:rsidR="00767C60" w:rsidRDefault="00767C60" w:rsidP="00767C60">
      <w:pPr>
        <w:ind w:firstLine="480"/>
      </w:pPr>
      <w:r>
        <w:t>} VarDes;</w:t>
      </w:r>
    </w:p>
    <w:p w:rsidR="00767C60" w:rsidRDefault="00767C60" w:rsidP="00767C60">
      <w:pPr>
        <w:ind w:firstLine="480"/>
      </w:pPr>
      <w:r>
        <w:t>typedef struct RegDes_t{</w:t>
      </w:r>
    </w:p>
    <w:p w:rsidR="00767C60" w:rsidRDefault="00767C60" w:rsidP="00767C60">
      <w:pPr>
        <w:ind w:firstLine="480"/>
      </w:pPr>
      <w:r>
        <w:tab/>
        <w:t xml:space="preserve">char name[3]; </w:t>
      </w:r>
      <w:r>
        <w:tab/>
      </w:r>
      <w:r>
        <w:tab/>
      </w:r>
      <w:r>
        <w:tab/>
      </w:r>
      <w:r>
        <w:tab/>
      </w:r>
      <w:r>
        <w:tab/>
        <w:t>//</w:t>
      </w:r>
      <w:r>
        <w:rPr>
          <w:rFonts w:hint="eastAsia"/>
        </w:rPr>
        <w:t>寄存器名称</w:t>
      </w:r>
    </w:p>
    <w:p w:rsidR="00767C60" w:rsidRDefault="00767C60" w:rsidP="00767C60">
      <w:pPr>
        <w:ind w:firstLine="480"/>
      </w:pPr>
      <w:r>
        <w:tab/>
        <w:t xml:space="preserve">VarDes* var; </w:t>
      </w:r>
      <w:r>
        <w:tab/>
      </w:r>
      <w:r>
        <w:tab/>
      </w:r>
      <w:r>
        <w:tab/>
      </w:r>
      <w:r>
        <w:tab/>
      </w:r>
      <w:r>
        <w:tab/>
        <w:t>//</w:t>
      </w:r>
      <w:r>
        <w:rPr>
          <w:rFonts w:hint="eastAsia"/>
        </w:rPr>
        <w:t>存储对应的标号结构体</w:t>
      </w:r>
    </w:p>
    <w:p w:rsidR="00767C60" w:rsidRDefault="00767C60" w:rsidP="00767C60">
      <w:pPr>
        <w:ind w:firstLine="480"/>
      </w:pPr>
      <w:r>
        <w:tab/>
        <w:t xml:space="preserve">int old; </w:t>
      </w:r>
      <w:r>
        <w:tab/>
      </w:r>
      <w:r>
        <w:tab/>
      </w:r>
      <w:r>
        <w:tab/>
      </w:r>
      <w:r>
        <w:tab/>
      </w:r>
      <w:r>
        <w:tab/>
      </w:r>
      <w:r>
        <w:tab/>
      </w:r>
      <w:r>
        <w:tab/>
        <w:t>//</w:t>
      </w:r>
      <w:r>
        <w:rPr>
          <w:rFonts w:hint="eastAsia"/>
        </w:rPr>
        <w:t>用于寄存器记录未使用时间，便于制定淘汰算法</w:t>
      </w:r>
    </w:p>
    <w:p w:rsidR="00767C60" w:rsidRDefault="00767C60" w:rsidP="00767C60">
      <w:pPr>
        <w:ind w:firstLine="480"/>
      </w:pPr>
      <w:r>
        <w:t>} RegDes;</w:t>
      </w:r>
    </w:p>
    <w:p w:rsidR="00C642D5" w:rsidRDefault="002B4F25" w:rsidP="00767C60">
      <w:pPr>
        <w:ind w:firstLine="480"/>
      </w:pPr>
      <w:r>
        <w:rPr>
          <w:rFonts w:hint="eastAsia"/>
        </w:rPr>
        <w:t>分配寄存器的主要函数为</w:t>
      </w:r>
      <w:r w:rsidR="00767C60">
        <w:rPr>
          <w:rFonts w:hint="eastAsia"/>
        </w:rPr>
        <w:t>：</w:t>
      </w:r>
    </w:p>
    <w:p w:rsidR="002B4F25" w:rsidRDefault="002B4F25" w:rsidP="00C642D5">
      <w:pPr>
        <w:ind w:firstLine="480"/>
      </w:pPr>
      <w:r w:rsidRPr="002B4F25">
        <w:t>int allocateRegForOp(char* opin, FILE* fp)</w:t>
      </w:r>
    </w:p>
    <w:p w:rsidR="002B4F25" w:rsidRDefault="002B4F25" w:rsidP="00C642D5">
      <w:pPr>
        <w:ind w:firstLine="480"/>
      </w:pPr>
      <w:r w:rsidRPr="002B4F25">
        <w:t>int getReg(FILE* fp)</w:t>
      </w:r>
    </w:p>
    <w:p w:rsidR="002B4F25" w:rsidRDefault="002B4F25" w:rsidP="00C642D5">
      <w:pPr>
        <w:ind w:firstLine="480"/>
      </w:pPr>
      <w:r>
        <w:rPr>
          <w:rFonts w:hint="eastAsia"/>
        </w:rPr>
        <w:t>allocateRegRorOP</w:t>
      </w:r>
      <w:r w:rsidR="00767C60">
        <w:rPr>
          <w:rFonts w:hint="eastAsia"/>
        </w:rPr>
        <w:t>函数返回</w:t>
      </w:r>
      <w:r>
        <w:rPr>
          <w:rFonts w:hint="eastAsia"/>
        </w:rPr>
        <w:t>标号</w:t>
      </w:r>
      <w:r w:rsidR="00767C60">
        <w:rPr>
          <w:rFonts w:hint="eastAsia"/>
        </w:rPr>
        <w:t>opin</w:t>
      </w:r>
      <w:r w:rsidR="00767C60">
        <w:rPr>
          <w:rFonts w:hint="eastAsia"/>
        </w:rPr>
        <w:t>对应的寄存器，</w:t>
      </w:r>
      <w:r w:rsidR="00D5696F">
        <w:rPr>
          <w:rFonts w:hint="eastAsia"/>
        </w:rPr>
        <w:t>若标号已经在标号列表</w:t>
      </w:r>
      <w:r w:rsidR="00D5696F">
        <w:rPr>
          <w:rFonts w:hint="eastAsia"/>
        </w:rPr>
        <w:t>varlist</w:t>
      </w:r>
      <w:r w:rsidR="00D5696F">
        <w:rPr>
          <w:rFonts w:hint="eastAsia"/>
        </w:rPr>
        <w:t>中则查看其对应的寄存器号，若有对应的寄存器号，则直接返回该寄存器号，否则说明虽然该标号已经出现过但之前占用的寄存器已经被其他标号占有，而标号已经写入栈中，此时</w:t>
      </w:r>
      <w:r w:rsidR="00124020">
        <w:rPr>
          <w:rFonts w:hint="eastAsia"/>
        </w:rPr>
        <w:t>用</w:t>
      </w:r>
      <w:r w:rsidR="00124020">
        <w:rPr>
          <w:rFonts w:hint="eastAsia"/>
        </w:rPr>
        <w:t>getReg</w:t>
      </w:r>
      <w:r w:rsidR="00124020">
        <w:rPr>
          <w:rFonts w:hint="eastAsia"/>
        </w:rPr>
        <w:t>函数获取一个寄存器分配给该标号，根据标号的相对偏移重新读出该标号写入寄存器中。</w:t>
      </w:r>
    </w:p>
    <w:p w:rsidR="00124020" w:rsidRDefault="00124020" w:rsidP="00C642D5">
      <w:pPr>
        <w:ind w:firstLine="480"/>
      </w:pPr>
      <w:r>
        <w:rPr>
          <w:rFonts w:hint="eastAsia"/>
        </w:rPr>
        <w:t>若标号未出现过，则将该标号加入</w:t>
      </w:r>
      <w:r>
        <w:rPr>
          <w:rFonts w:hint="eastAsia"/>
        </w:rPr>
        <w:t>varlist</w:t>
      </w:r>
      <w:r>
        <w:rPr>
          <w:rFonts w:hint="eastAsia"/>
        </w:rPr>
        <w:t>，并用</w:t>
      </w:r>
      <w:r>
        <w:rPr>
          <w:rFonts w:hint="eastAsia"/>
        </w:rPr>
        <w:t>getReg</w:t>
      </w:r>
      <w:r>
        <w:rPr>
          <w:rFonts w:hint="eastAsia"/>
        </w:rPr>
        <w:t>函数获取一个寄存器</w:t>
      </w:r>
      <w:r>
        <w:rPr>
          <w:rFonts w:hint="eastAsia"/>
        </w:rPr>
        <w:lastRenderedPageBreak/>
        <w:t>分配给该标号。</w:t>
      </w:r>
    </w:p>
    <w:p w:rsidR="00124020" w:rsidRDefault="00124020" w:rsidP="00C642D5">
      <w:pPr>
        <w:ind w:firstLine="480"/>
      </w:pPr>
      <w:r>
        <w:rPr>
          <w:rFonts w:hint="eastAsia"/>
        </w:rPr>
        <w:t>分配寄存器</w:t>
      </w:r>
      <w:r>
        <w:rPr>
          <w:rFonts w:hint="eastAsia"/>
        </w:rPr>
        <w:t>getReg</w:t>
      </w:r>
      <w:r>
        <w:rPr>
          <w:rFonts w:hint="eastAsia"/>
        </w:rPr>
        <w:t>函数首先查找有无空闲的寄存器，若有则直接返回，否则说明所有寄存器都已经被占用，此时选择寄存器中</w:t>
      </w:r>
      <w:r>
        <w:rPr>
          <w:rFonts w:hint="eastAsia"/>
        </w:rPr>
        <w:t>old</w:t>
      </w:r>
      <w:r>
        <w:rPr>
          <w:rFonts w:hint="eastAsia"/>
        </w:rPr>
        <w:t>最大的寄存器淘汰，即最久未使用算法。未使用时间</w:t>
      </w:r>
      <w:r>
        <w:rPr>
          <w:rFonts w:hint="eastAsia"/>
        </w:rPr>
        <w:t>old</w:t>
      </w:r>
      <w:r>
        <w:rPr>
          <w:rFonts w:hint="eastAsia"/>
        </w:rPr>
        <w:t>需要在运行时维护，每次寄存器分配该寄存器</w:t>
      </w:r>
      <w:r>
        <w:rPr>
          <w:rFonts w:hint="eastAsia"/>
        </w:rPr>
        <w:t>old</w:t>
      </w:r>
      <w:r>
        <w:rPr>
          <w:rFonts w:hint="eastAsia"/>
        </w:rPr>
        <w:t>置为</w:t>
      </w:r>
      <w:r>
        <w:rPr>
          <w:rFonts w:hint="eastAsia"/>
        </w:rPr>
        <w:t>0</w:t>
      </w:r>
      <w:r>
        <w:rPr>
          <w:rFonts w:hint="eastAsia"/>
        </w:rPr>
        <w:t>，每次</w:t>
      </w:r>
      <w:r>
        <w:rPr>
          <w:rFonts w:hint="eastAsia"/>
        </w:rPr>
        <w:t>getReg</w:t>
      </w:r>
      <w:r>
        <w:rPr>
          <w:rFonts w:hint="eastAsia"/>
        </w:rPr>
        <w:t>查询寄存器组是没有被释放的寄存器的</w:t>
      </w:r>
      <w:r>
        <w:rPr>
          <w:rFonts w:hint="eastAsia"/>
        </w:rPr>
        <w:t>old</w:t>
      </w:r>
      <w:r>
        <w:rPr>
          <w:rFonts w:hint="eastAsia"/>
        </w:rPr>
        <w:t>都会加</w:t>
      </w:r>
      <w:r>
        <w:rPr>
          <w:rFonts w:hint="eastAsia"/>
        </w:rPr>
        <w:t>1</w:t>
      </w:r>
      <w:r>
        <w:rPr>
          <w:rFonts w:hint="eastAsia"/>
        </w:rPr>
        <w:t>。</w:t>
      </w:r>
      <w:r w:rsidR="00D05795">
        <w:rPr>
          <w:rFonts w:hint="eastAsia"/>
        </w:rPr>
        <w:t>淘汰寄存器中根据标号的偏移写入栈中相应的地址。</w:t>
      </w:r>
    </w:p>
    <w:p w:rsidR="00D20DBA" w:rsidRDefault="003D5947" w:rsidP="002B4F25">
      <w:pPr>
        <w:pStyle w:val="af2"/>
        <w:numPr>
          <w:ilvl w:val="1"/>
          <w:numId w:val="29"/>
        </w:numPr>
      </w:pPr>
      <w:bookmarkStart w:id="34" w:name="_Toc472174419"/>
      <w:r>
        <w:rPr>
          <w:rFonts w:hint="eastAsia"/>
        </w:rPr>
        <w:t>目标代码生成算法</w:t>
      </w:r>
      <w:bookmarkEnd w:id="34"/>
    </w:p>
    <w:p w:rsidR="005F4AE3" w:rsidRDefault="004D77B8" w:rsidP="005F4AE3">
      <w:pPr>
        <w:ind w:firstLine="480"/>
      </w:pPr>
      <w:r>
        <w:rPr>
          <w:rFonts w:hint="eastAsia"/>
        </w:rPr>
        <w:t>针对实验</w:t>
      </w:r>
      <w:r>
        <w:rPr>
          <w:rFonts w:hint="eastAsia"/>
        </w:rPr>
        <w:t>3</w:t>
      </w:r>
      <w:r>
        <w:rPr>
          <w:rFonts w:hint="eastAsia"/>
        </w:rPr>
        <w:t>生成的线性结构的中间代码，</w:t>
      </w:r>
      <w:r w:rsidR="005F4AE3">
        <w:rPr>
          <w:rFonts w:hint="eastAsia"/>
        </w:rPr>
        <w:t>按照上述中间代码和</w:t>
      </w:r>
      <w:r w:rsidR="005F4AE3">
        <w:rPr>
          <w:rFonts w:hint="eastAsia"/>
        </w:rPr>
        <w:t>MIPS</w:t>
      </w:r>
      <w:r w:rsidR="005F4AE3">
        <w:rPr>
          <w:rFonts w:hint="eastAsia"/>
        </w:rPr>
        <w:t>指令对应关系表，</w:t>
      </w:r>
      <w:r>
        <w:rPr>
          <w:rFonts w:hint="eastAsia"/>
        </w:rPr>
        <w:t>逐条翻译生成目标代码，翻译成的目标代码直接写入目标生成文件中。</w:t>
      </w:r>
    </w:p>
    <w:p w:rsidR="004D77B8" w:rsidRDefault="00504F90" w:rsidP="00504F90">
      <w:pPr>
        <w:ind w:firstLine="480"/>
      </w:pPr>
      <w:r>
        <w:rPr>
          <w:rFonts w:hint="eastAsia"/>
        </w:rPr>
        <w:t>实验过程中用以</w:t>
      </w:r>
      <w:r>
        <w:rPr>
          <w:rFonts w:hint="eastAsia"/>
        </w:rPr>
        <w:t>offset</w:t>
      </w:r>
      <w:r>
        <w:rPr>
          <w:rFonts w:hint="eastAsia"/>
        </w:rPr>
        <w:t>全局变量维护当前相对栈底的偏移，以记录每个变量标号各自相对各自栈的栈底的偏移。</w:t>
      </w:r>
      <w:r w:rsidR="004D77B8">
        <w:rPr>
          <w:rFonts w:hint="eastAsia"/>
        </w:rPr>
        <w:t>每次进入新函数，更改栈帧寄存器</w:t>
      </w:r>
      <w:r w:rsidR="004D77B8">
        <w:rPr>
          <w:rFonts w:hint="eastAsia"/>
        </w:rPr>
        <w:t>$fp</w:t>
      </w:r>
      <w:r w:rsidR="004D77B8">
        <w:rPr>
          <w:rFonts w:hint="eastAsia"/>
        </w:rPr>
        <w:t>和</w:t>
      </w:r>
      <w:r w:rsidR="004D77B8">
        <w:rPr>
          <w:rFonts w:hint="eastAsia"/>
        </w:rPr>
        <w:t>$sp</w:t>
      </w:r>
    </w:p>
    <w:p w:rsidR="004D77B8" w:rsidRDefault="004D77B8" w:rsidP="004D77B8">
      <w:pPr>
        <w:ind w:firstLineChars="0" w:firstLine="0"/>
      </w:pPr>
      <w:r>
        <w:rPr>
          <w:rFonts w:hint="eastAsia"/>
        </w:rPr>
        <w:t>并将返回地址</w:t>
      </w:r>
      <w:r>
        <w:rPr>
          <w:rFonts w:hint="eastAsia"/>
        </w:rPr>
        <w:t>$ra</w:t>
      </w:r>
      <w:r>
        <w:rPr>
          <w:rFonts w:hint="eastAsia"/>
        </w:rPr>
        <w:t>和</w:t>
      </w:r>
      <w:r>
        <w:rPr>
          <w:rFonts w:hint="eastAsia"/>
        </w:rPr>
        <w:t>$fp</w:t>
      </w:r>
      <w:r>
        <w:rPr>
          <w:rFonts w:hint="eastAsia"/>
        </w:rPr>
        <w:t>存入内存，将当前所有标号写入内存，重置所有的变量寄存器为初始状态，</w:t>
      </w:r>
      <w:r>
        <w:rPr>
          <w:rFonts w:hint="eastAsia"/>
        </w:rPr>
        <w:t>offset</w:t>
      </w:r>
      <w:r>
        <w:rPr>
          <w:rFonts w:hint="eastAsia"/>
        </w:rPr>
        <w:t>重置为</w:t>
      </w:r>
      <w:r>
        <w:rPr>
          <w:rFonts w:hint="eastAsia"/>
        </w:rPr>
        <w:t>$fp-</w:t>
      </w:r>
      <w:r>
        <w:t>$</w:t>
      </w:r>
      <w:r>
        <w:rPr>
          <w:rFonts w:hint="eastAsia"/>
        </w:rPr>
        <w:t>sp</w:t>
      </w:r>
      <w:r>
        <w:rPr>
          <w:rFonts w:hint="eastAsia"/>
        </w:rPr>
        <w:t>。以上步骤思想类似于教材中的保存活动记录。函数传参时小于</w:t>
      </w:r>
      <w:r>
        <w:rPr>
          <w:rFonts w:hint="eastAsia"/>
        </w:rPr>
        <w:t>4</w:t>
      </w:r>
      <w:r>
        <w:rPr>
          <w:rFonts w:hint="eastAsia"/>
        </w:rPr>
        <w:t>个参数直接使用寄存器传承，多余</w:t>
      </w:r>
      <w:r>
        <w:rPr>
          <w:rFonts w:hint="eastAsia"/>
        </w:rPr>
        <w:t>4</w:t>
      </w:r>
      <w:r>
        <w:rPr>
          <w:rFonts w:hint="eastAsia"/>
        </w:rPr>
        <w:t>个的参数直接压栈传参。</w:t>
      </w:r>
    </w:p>
    <w:p w:rsidR="00F01FBA" w:rsidRDefault="00F01FBA" w:rsidP="00F01FBA">
      <w:pPr>
        <w:ind w:firstLineChars="177" w:firstLine="425"/>
      </w:pPr>
      <w:r>
        <w:rPr>
          <w:rFonts w:hint="eastAsia"/>
        </w:rPr>
        <w:t>针对不同标号，分别做如下的处理。</w:t>
      </w:r>
    </w:p>
    <w:p w:rsidR="002B4F25" w:rsidRDefault="002B4F25" w:rsidP="002B4F25">
      <w:pPr>
        <w:pStyle w:val="3"/>
        <w:numPr>
          <w:ilvl w:val="0"/>
          <w:numId w:val="32"/>
        </w:numPr>
      </w:pPr>
      <w:r>
        <w:rPr>
          <w:rFonts w:hint="eastAsia"/>
        </w:rPr>
        <w:t>常数</w:t>
      </w:r>
    </w:p>
    <w:p w:rsidR="002B4F25" w:rsidRDefault="002B4F25" w:rsidP="002B4F25">
      <w:pPr>
        <w:ind w:firstLine="480"/>
      </w:pPr>
      <w:r>
        <w:rPr>
          <w:rFonts w:hint="eastAsia"/>
        </w:rPr>
        <w:t>针对中间代码中形如</w:t>
      </w:r>
      <w:r>
        <w:rPr>
          <w:rFonts w:hint="eastAsia"/>
        </w:rPr>
        <w:t>#x</w:t>
      </w:r>
      <w:r>
        <w:rPr>
          <w:rFonts w:hint="eastAsia"/>
        </w:rPr>
        <w:t>的常数，若</w:t>
      </w:r>
      <w:r>
        <w:rPr>
          <w:rFonts w:hint="eastAsia"/>
        </w:rPr>
        <w:t>x</w:t>
      </w:r>
      <w:r>
        <w:rPr>
          <w:rFonts w:hint="eastAsia"/>
        </w:rPr>
        <w:t>为</w:t>
      </w:r>
      <w:r>
        <w:rPr>
          <w:rFonts w:hint="eastAsia"/>
        </w:rPr>
        <w:t>0</w:t>
      </w:r>
      <w:r>
        <w:rPr>
          <w:rFonts w:hint="eastAsia"/>
        </w:rPr>
        <w:t>，则翻译成</w:t>
      </w:r>
      <w:r>
        <w:rPr>
          <w:rFonts w:hint="eastAsia"/>
        </w:rPr>
        <w:t>$0</w:t>
      </w:r>
      <w:r>
        <w:rPr>
          <w:rFonts w:hint="eastAsia"/>
        </w:rPr>
        <w:t>寄存器；若为非</w:t>
      </w:r>
      <w:r>
        <w:rPr>
          <w:rFonts w:hint="eastAsia"/>
        </w:rPr>
        <w:t>0</w:t>
      </w:r>
      <w:r>
        <w:rPr>
          <w:rFonts w:hint="eastAsia"/>
        </w:rPr>
        <w:t>常数，则直接翻译成</w:t>
      </w:r>
      <w:r>
        <w:rPr>
          <w:rFonts w:hint="eastAsia"/>
        </w:rPr>
        <w:t>x</w:t>
      </w:r>
      <w:r>
        <w:rPr>
          <w:rFonts w:hint="eastAsia"/>
        </w:rPr>
        <w:t>。</w:t>
      </w:r>
    </w:p>
    <w:p w:rsidR="002B4F25" w:rsidRDefault="002B4F25" w:rsidP="002B4F25">
      <w:pPr>
        <w:pStyle w:val="3"/>
      </w:pPr>
      <w:r>
        <w:rPr>
          <w:rFonts w:hint="eastAsia"/>
        </w:rPr>
        <w:t>跳转标号</w:t>
      </w:r>
    </w:p>
    <w:p w:rsidR="002B4F25" w:rsidRDefault="002B4F25" w:rsidP="00F01FBA">
      <w:pPr>
        <w:ind w:firstLine="480"/>
      </w:pPr>
      <w:r>
        <w:rPr>
          <w:rFonts w:hint="eastAsia"/>
        </w:rPr>
        <w:t>针对跳转标号</w:t>
      </w:r>
      <w:r>
        <w:rPr>
          <w:rFonts w:hint="eastAsia"/>
        </w:rPr>
        <w:t xml:space="preserve">_Lx, </w:t>
      </w:r>
      <w:r>
        <w:rPr>
          <w:rFonts w:hint="eastAsia"/>
        </w:rPr>
        <w:t>由于跳转标号的翻译和寄存器分配无关，直接翻译为“</w:t>
      </w:r>
      <w:r>
        <w:rPr>
          <w:rFonts w:hint="eastAsia"/>
        </w:rPr>
        <w:t>labelx</w:t>
      </w:r>
      <w:r>
        <w:rPr>
          <w:rFonts w:hint="eastAsia"/>
        </w:rPr>
        <w:t>：”即可。</w:t>
      </w:r>
    </w:p>
    <w:p w:rsidR="00F01FBA" w:rsidRDefault="00F01FBA" w:rsidP="00F01FBA">
      <w:pPr>
        <w:pStyle w:val="3"/>
      </w:pPr>
      <w:r>
        <w:rPr>
          <w:rFonts w:hint="eastAsia"/>
        </w:rPr>
        <w:t>地址访问标号</w:t>
      </w:r>
    </w:p>
    <w:p w:rsidR="00F01FBA" w:rsidRPr="00F01FBA" w:rsidRDefault="00F01FBA" w:rsidP="00F01FBA">
      <w:pPr>
        <w:ind w:firstLine="480"/>
      </w:pPr>
      <w:r>
        <w:rPr>
          <w:rFonts w:hint="eastAsia"/>
        </w:rPr>
        <w:t>对如下形式的标号</w:t>
      </w:r>
      <w:r>
        <w:rPr>
          <w:rFonts w:hint="eastAsia"/>
        </w:rPr>
        <w:t>*_Tx,</w:t>
      </w:r>
      <w:r>
        <w:rPr>
          <w:rFonts w:hint="eastAsia"/>
        </w:rPr>
        <w:t>申请寄存器号时当做</w:t>
      </w:r>
      <w:r>
        <w:rPr>
          <w:rFonts w:hint="eastAsia"/>
        </w:rPr>
        <w:t>_Tx</w:t>
      </w:r>
      <w:r>
        <w:rPr>
          <w:rFonts w:hint="eastAsia"/>
        </w:rPr>
        <w:t>申请，实际写成目标代码时应输出</w:t>
      </w:r>
      <w:r>
        <w:rPr>
          <w:rFonts w:hint="eastAsia"/>
        </w:rPr>
        <w:t>0</w:t>
      </w:r>
      <w:r>
        <w:rPr>
          <w:rFonts w:hint="eastAsia"/>
        </w:rPr>
        <w:t>（</w:t>
      </w:r>
      <w:r>
        <w:rPr>
          <w:rFonts w:hint="eastAsia"/>
        </w:rPr>
        <w:t>reg(_</w:t>
      </w:r>
      <w:r>
        <w:t>Tx)</w:t>
      </w:r>
      <w:r>
        <w:rPr>
          <w:rFonts w:hint="eastAsia"/>
        </w:rPr>
        <w:t>）的形式，表示寄存器间接寻址。</w:t>
      </w:r>
    </w:p>
    <w:p w:rsidR="002B4F25" w:rsidRPr="002B4F25" w:rsidRDefault="002B4F25" w:rsidP="002B4F25">
      <w:pPr>
        <w:ind w:firstLineChars="0" w:firstLine="480"/>
      </w:pPr>
    </w:p>
    <w:p w:rsidR="00D20DBA" w:rsidRDefault="003D5947" w:rsidP="005F4AE3">
      <w:pPr>
        <w:pStyle w:val="af2"/>
        <w:numPr>
          <w:ilvl w:val="1"/>
          <w:numId w:val="29"/>
        </w:numPr>
      </w:pPr>
      <w:bookmarkStart w:id="35" w:name="_Toc472174420"/>
      <w:r>
        <w:rPr>
          <w:rFonts w:hint="eastAsia"/>
        </w:rPr>
        <w:t>目标代码生成结果展示</w:t>
      </w:r>
      <w:bookmarkEnd w:id="35"/>
    </w:p>
    <w:p w:rsidR="005F4AE3" w:rsidRDefault="005F4AE3" w:rsidP="005F4AE3">
      <w:pPr>
        <w:pStyle w:val="a9"/>
        <w:ind w:left="615" w:firstLineChars="0" w:firstLine="0"/>
      </w:pPr>
      <w:r>
        <w:rPr>
          <w:rFonts w:hint="eastAsia"/>
        </w:rPr>
        <w:lastRenderedPageBreak/>
        <w:t>实验</w:t>
      </w:r>
      <w:r>
        <w:rPr>
          <w:rFonts w:hint="eastAsia"/>
        </w:rPr>
        <w:t>4</w:t>
      </w:r>
      <w:r>
        <w:t xml:space="preserve"> </w:t>
      </w:r>
      <w:r>
        <w:rPr>
          <w:rFonts w:hint="eastAsia"/>
        </w:rPr>
        <w:t>Makefile</w:t>
      </w:r>
      <w:r>
        <w:rPr>
          <w:rFonts w:hint="eastAsia"/>
        </w:rPr>
        <w:t>文件内容如下</w:t>
      </w:r>
    </w:p>
    <w:p w:rsidR="005F4AE3" w:rsidRDefault="005F4AE3" w:rsidP="005F4AE3">
      <w:pPr>
        <w:pStyle w:val="a9"/>
        <w:ind w:left="615" w:firstLineChars="0" w:firstLine="0"/>
      </w:pPr>
      <w:r>
        <w:t>result: main.c lab2.l syntax.y</w:t>
      </w:r>
    </w:p>
    <w:p w:rsidR="005F4AE3" w:rsidRDefault="005F4AE3" w:rsidP="005F4AE3">
      <w:pPr>
        <w:pStyle w:val="a9"/>
        <w:ind w:left="615" w:firstLineChars="0" w:firstLine="0"/>
      </w:pPr>
      <w:r>
        <w:tab/>
        <w:t>bison -d syntax.y</w:t>
      </w:r>
    </w:p>
    <w:p w:rsidR="005F4AE3" w:rsidRDefault="005F4AE3" w:rsidP="005F4AE3">
      <w:pPr>
        <w:pStyle w:val="a9"/>
        <w:ind w:left="615" w:firstLineChars="0" w:firstLine="0"/>
      </w:pPr>
      <w:r>
        <w:tab/>
        <w:t>flex lab2.l</w:t>
      </w:r>
    </w:p>
    <w:p w:rsidR="005F4AE3" w:rsidRDefault="005F4AE3" w:rsidP="005F4AE3">
      <w:pPr>
        <w:pStyle w:val="a9"/>
        <w:ind w:left="615" w:firstLineChars="0" w:firstLine="0"/>
      </w:pPr>
      <w:r>
        <w:tab/>
        <w:t>gcc syntax.tab.c syntax.c genCode.c main.c -lfl -ly -o parser</w:t>
      </w:r>
    </w:p>
    <w:p w:rsidR="005F4AE3" w:rsidRDefault="005F4AE3" w:rsidP="005F4AE3">
      <w:pPr>
        <w:pStyle w:val="a9"/>
        <w:ind w:firstLineChars="0"/>
      </w:pPr>
      <w:r>
        <w:rPr>
          <w:rFonts w:hint="eastAsia"/>
        </w:rPr>
        <w:t>运行后生成可执行文件，输入命令</w:t>
      </w:r>
      <w:r>
        <w:rPr>
          <w:rFonts w:hint="eastAsia"/>
        </w:rPr>
        <w:t>./</w:t>
      </w:r>
      <w:r>
        <w:t>parser test2.cmm out2.,</w:t>
      </w:r>
      <w:r>
        <w:rPr>
          <w:rFonts w:hint="eastAsia"/>
        </w:rPr>
        <w:t>生成目标代码如图所示。</w:t>
      </w:r>
    </w:p>
    <w:p w:rsidR="005F4AE3" w:rsidRDefault="005F4AE3" w:rsidP="005F4AE3">
      <w:pPr>
        <w:pStyle w:val="a9"/>
        <w:keepNext/>
        <w:widowControl/>
        <w:ind w:firstLineChars="0" w:firstLine="0"/>
        <w:jc w:val="center"/>
        <w:outlineLvl w:val="0"/>
      </w:pPr>
      <w:bookmarkStart w:id="36" w:name="_Toc472174421"/>
      <w:r>
        <w:rPr>
          <w:noProof/>
        </w:rPr>
        <w:drawing>
          <wp:inline distT="0" distB="0" distL="0" distR="0" wp14:anchorId="34F14372" wp14:editId="26B536E5">
            <wp:extent cx="4361905" cy="37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905" cy="3704762"/>
                    </a:xfrm>
                    <a:prstGeom prst="rect">
                      <a:avLst/>
                    </a:prstGeom>
                  </pic:spPr>
                </pic:pic>
              </a:graphicData>
            </a:graphic>
          </wp:inline>
        </w:drawing>
      </w:r>
      <w:bookmarkEnd w:id="36"/>
    </w:p>
    <w:p w:rsidR="005F4AE3" w:rsidRDefault="005F4AE3" w:rsidP="005F4AE3">
      <w:pPr>
        <w:pStyle w:val="a4"/>
        <w:ind w:firstLine="400"/>
        <w:jc w:val="center"/>
      </w:pPr>
      <w:r>
        <w:rPr>
          <w:rFonts w:hint="eastAsia"/>
        </w:rPr>
        <w:t>图表</w:t>
      </w:r>
      <w:r>
        <w:rPr>
          <w:rFonts w:hint="eastAsia"/>
        </w:rPr>
        <w:t xml:space="preserve"> </w:t>
      </w:r>
      <w:r w:rsidR="00CF1CEE">
        <w:fldChar w:fldCharType="begin"/>
      </w:r>
      <w:r w:rsidR="00CF1CEE">
        <w:instrText xml:space="preserve"> </w:instrText>
      </w:r>
      <w:r w:rsidR="00CF1CEE">
        <w:rPr>
          <w:rFonts w:hint="eastAsia"/>
        </w:rPr>
        <w:instrText>STYLEREF 1 \s</w:instrText>
      </w:r>
      <w:r w:rsidR="00CF1CEE">
        <w:instrText xml:space="preserve"> </w:instrText>
      </w:r>
      <w:r w:rsidR="00CF1CEE">
        <w:fldChar w:fldCharType="separate"/>
      </w:r>
      <w:r w:rsidR="00F42BA0">
        <w:rPr>
          <w:noProof/>
        </w:rPr>
        <w:t>5</w:t>
      </w:r>
      <w:r w:rsidR="00CF1CEE">
        <w:fldChar w:fldCharType="end"/>
      </w:r>
      <w:r w:rsidR="00CF1CEE">
        <w:noBreakHyphen/>
      </w:r>
      <w:r w:rsidR="00CF1CEE">
        <w:fldChar w:fldCharType="begin"/>
      </w:r>
      <w:r w:rsidR="00CF1CEE">
        <w:instrText xml:space="preserve"> </w:instrText>
      </w:r>
      <w:r w:rsidR="00CF1CEE">
        <w:rPr>
          <w:rFonts w:hint="eastAsia"/>
        </w:rPr>
        <w:instrText xml:space="preserve">SEQ </w:instrText>
      </w:r>
      <w:r w:rsidR="00CF1CEE">
        <w:rPr>
          <w:rFonts w:hint="eastAsia"/>
        </w:rPr>
        <w:instrText>图表</w:instrText>
      </w:r>
      <w:r w:rsidR="00CF1CEE">
        <w:rPr>
          <w:rFonts w:hint="eastAsia"/>
        </w:rPr>
        <w:instrText xml:space="preserve"> \* ARABIC \s 1</w:instrText>
      </w:r>
      <w:r w:rsidR="00CF1CEE">
        <w:instrText xml:space="preserve"> </w:instrText>
      </w:r>
      <w:r w:rsidR="00CF1CEE">
        <w:fldChar w:fldCharType="separate"/>
      </w:r>
      <w:r w:rsidR="00F42BA0">
        <w:rPr>
          <w:noProof/>
        </w:rPr>
        <w:t>1</w:t>
      </w:r>
      <w:r w:rsidR="00CF1CEE">
        <w:fldChar w:fldCharType="end"/>
      </w:r>
      <w:r>
        <w:t xml:space="preserve"> </w:t>
      </w:r>
      <w:r>
        <w:rPr>
          <w:rFonts w:hint="eastAsia"/>
        </w:rPr>
        <w:t>目标代码生成</w:t>
      </w:r>
    </w:p>
    <w:p w:rsidR="00CF1CEE" w:rsidRDefault="00CF1CEE" w:rsidP="00CF1CEE">
      <w:pPr>
        <w:ind w:firstLine="480"/>
      </w:pPr>
      <w:r>
        <w:rPr>
          <w:rFonts w:hint="eastAsia"/>
        </w:rPr>
        <w:t>用</w:t>
      </w:r>
      <w:r>
        <w:rPr>
          <w:rFonts w:hint="eastAsia"/>
        </w:rPr>
        <w:t>SPIM</w:t>
      </w:r>
      <w:r>
        <w:t xml:space="preserve"> </w:t>
      </w:r>
      <w:r>
        <w:rPr>
          <w:rFonts w:hint="eastAsia"/>
        </w:rPr>
        <w:t>Simulator</w:t>
      </w:r>
      <w:r>
        <w:rPr>
          <w:rFonts w:hint="eastAsia"/>
        </w:rPr>
        <w:t>对生成的目标代码进行测试，输入命令</w:t>
      </w:r>
      <w:r>
        <w:rPr>
          <w:rFonts w:hint="eastAsia"/>
        </w:rPr>
        <w:t>spim</w:t>
      </w:r>
      <w:r>
        <w:t xml:space="preserve"> –</w:t>
      </w:r>
      <w:r>
        <w:rPr>
          <w:rFonts w:hint="eastAsia"/>
        </w:rPr>
        <w:t>file</w:t>
      </w:r>
      <w:r>
        <w:t xml:space="preserve"> </w:t>
      </w:r>
      <w:r>
        <w:rPr>
          <w:rFonts w:hint="eastAsia"/>
        </w:rPr>
        <w:t>out</w:t>
      </w:r>
      <w:r>
        <w:t>2.cmm</w:t>
      </w:r>
      <w:r>
        <w:rPr>
          <w:rFonts w:hint="eastAsia"/>
        </w:rPr>
        <w:t>，输入整数</w:t>
      </w:r>
      <w:r>
        <w:rPr>
          <w:rFonts w:hint="eastAsia"/>
        </w:rPr>
        <w:t>7</w:t>
      </w:r>
      <w:r>
        <w:rPr>
          <w:rFonts w:hint="eastAsia"/>
        </w:rPr>
        <w:t>，输出对应的斐波那契数，结果如图。</w:t>
      </w:r>
    </w:p>
    <w:p w:rsidR="00CF1CEE" w:rsidRDefault="00CF1CEE" w:rsidP="00CF1CEE">
      <w:pPr>
        <w:keepNext/>
        <w:ind w:firstLineChars="0" w:firstLine="0"/>
        <w:jc w:val="center"/>
      </w:pPr>
      <w:r>
        <w:rPr>
          <w:noProof/>
        </w:rPr>
        <w:drawing>
          <wp:inline distT="0" distB="0" distL="0" distR="0" wp14:anchorId="2E016DC5" wp14:editId="07DCFCC1">
            <wp:extent cx="3913219" cy="10309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5545" cy="1036823"/>
                    </a:xfrm>
                    <a:prstGeom prst="rect">
                      <a:avLst/>
                    </a:prstGeom>
                  </pic:spPr>
                </pic:pic>
              </a:graphicData>
            </a:graphic>
          </wp:inline>
        </w:drawing>
      </w:r>
    </w:p>
    <w:p w:rsidR="00CF1CEE" w:rsidRPr="00CF1CEE" w:rsidRDefault="00CF1CEE" w:rsidP="00CF1CEE">
      <w:pPr>
        <w:pStyle w:val="a4"/>
        <w:ind w:firstLine="400"/>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42BA0">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F42BA0">
        <w:rPr>
          <w:noProof/>
        </w:rPr>
        <w:t>2</w:t>
      </w:r>
      <w:r>
        <w:fldChar w:fldCharType="end"/>
      </w:r>
      <w:r>
        <w:rPr>
          <w:rFonts w:hint="eastAsia"/>
        </w:rPr>
        <w:t>生成的目标代码测试结果</w:t>
      </w:r>
    </w:p>
    <w:p w:rsidR="00D85D12" w:rsidRDefault="004375B6" w:rsidP="005F4AE3">
      <w:pPr>
        <w:pStyle w:val="a9"/>
        <w:widowControl/>
        <w:ind w:firstLineChars="0" w:firstLine="0"/>
        <w:outlineLvl w:val="0"/>
        <w:rPr>
          <w:rFonts w:ascii="宋体" w:hAnsi="宋体"/>
          <w:szCs w:val="30"/>
        </w:rPr>
      </w:pPr>
      <w:r>
        <w:rPr>
          <w:b/>
          <w:sz w:val="30"/>
          <w:szCs w:val="30"/>
        </w:rPr>
        <w:br w:type="page"/>
      </w:r>
    </w:p>
    <w:p w:rsidR="00833F65" w:rsidRPr="00833F65" w:rsidRDefault="00833F65" w:rsidP="00D85D12">
      <w:pPr>
        <w:ind w:firstLine="480"/>
        <w:rPr>
          <w:rFonts w:ascii="宋体" w:hAnsi="宋体"/>
          <w:szCs w:val="30"/>
        </w:rPr>
      </w:pPr>
      <w:r>
        <w:rPr>
          <w:rFonts w:ascii="宋体" w:hAnsi="宋体" w:hint="eastAsia"/>
          <w:szCs w:val="30"/>
        </w:rPr>
        <w:lastRenderedPageBreak/>
        <w:t xml:space="preserve">                  </w:t>
      </w:r>
    </w:p>
    <w:p w:rsidR="00E3711A" w:rsidRDefault="00E3711A" w:rsidP="002B1340">
      <w:pPr>
        <w:pStyle w:val="1"/>
      </w:pPr>
      <w:bookmarkStart w:id="37" w:name="_Toc472174422"/>
      <w:bookmarkStart w:id="38" w:name="_Toc342798939"/>
      <w:bookmarkStart w:id="39" w:name="_Toc376773676"/>
      <w:r>
        <w:rPr>
          <w:rFonts w:hint="eastAsia"/>
        </w:rPr>
        <w:t>结束语</w:t>
      </w:r>
      <w:bookmarkEnd w:id="37"/>
    </w:p>
    <w:p w:rsidR="00E3711A" w:rsidRDefault="00E3711A" w:rsidP="002B1340">
      <w:pPr>
        <w:pStyle w:val="af2"/>
      </w:pPr>
      <w:bookmarkStart w:id="40" w:name="_Toc472174423"/>
      <w:r>
        <w:rPr>
          <w:rFonts w:hint="eastAsia"/>
        </w:rPr>
        <w:t>6.1</w:t>
      </w:r>
      <w:r w:rsidRPr="002B1340">
        <w:rPr>
          <w:rFonts w:hint="eastAsia"/>
        </w:rPr>
        <w:t xml:space="preserve"> </w:t>
      </w:r>
      <w:r w:rsidRPr="002B1340">
        <w:rPr>
          <w:rFonts w:hint="eastAsia"/>
        </w:rPr>
        <w:t>实践课程</w:t>
      </w:r>
      <w:r w:rsidR="000C5661" w:rsidRPr="002B1340">
        <w:rPr>
          <w:rFonts w:hint="eastAsia"/>
        </w:rPr>
        <w:t>小结</w:t>
      </w:r>
      <w:bookmarkEnd w:id="40"/>
    </w:p>
    <w:p w:rsidR="00C80E1D" w:rsidRDefault="00C80E1D" w:rsidP="00C80E1D">
      <w:pPr>
        <w:ind w:firstLine="480"/>
      </w:pPr>
      <w:r>
        <w:rPr>
          <w:rFonts w:hint="eastAsia"/>
        </w:rPr>
        <w:t>此次实验的目标是借用</w:t>
      </w:r>
      <w:r>
        <w:rPr>
          <w:rFonts w:hint="eastAsia"/>
        </w:rPr>
        <w:t>flex</w:t>
      </w:r>
      <w:r>
        <w:rPr>
          <w:rFonts w:hint="eastAsia"/>
        </w:rPr>
        <w:t>和</w:t>
      </w:r>
      <w:r>
        <w:rPr>
          <w:rFonts w:hint="eastAsia"/>
        </w:rPr>
        <w:t>bison</w:t>
      </w:r>
      <w:r>
        <w:rPr>
          <w:rFonts w:hint="eastAsia"/>
        </w:rPr>
        <w:t>等工具，写一个简单面向对象语言</w:t>
      </w:r>
      <w:r>
        <w:rPr>
          <w:rFonts w:hint="eastAsia"/>
        </w:rPr>
        <w:t>decaf</w:t>
      </w:r>
      <w:r>
        <w:rPr>
          <w:rFonts w:hint="eastAsia"/>
        </w:rPr>
        <w:t>的编译器，分为四个任务，分别为词法语法分析、语义分析、中间代码生成、目标代码生成。</w:t>
      </w:r>
    </w:p>
    <w:p w:rsidR="00C80E1D" w:rsidRDefault="00C80E1D" w:rsidP="00C80E1D">
      <w:pPr>
        <w:ind w:firstLine="480"/>
      </w:pPr>
      <w:r>
        <w:rPr>
          <w:rFonts w:hint="eastAsia"/>
        </w:rPr>
        <w:t>词法语法分析的主要是利用</w:t>
      </w:r>
      <w:r>
        <w:rPr>
          <w:rFonts w:hint="eastAsia"/>
        </w:rPr>
        <w:t>flex</w:t>
      </w:r>
      <w:r>
        <w:rPr>
          <w:rFonts w:hint="eastAsia"/>
        </w:rPr>
        <w:t>和</w:t>
      </w:r>
      <w:r>
        <w:rPr>
          <w:rFonts w:hint="eastAsia"/>
        </w:rPr>
        <w:t>bison</w:t>
      </w:r>
      <w:r>
        <w:rPr>
          <w:rFonts w:hint="eastAsia"/>
        </w:rPr>
        <w:t>工具来实现，需要用到语义分析里的部分关于属性文法的知识，其他相关知识是理论课程所学，借助课本和实验书指导，实验容易理解，所花时间也不是很多。</w:t>
      </w:r>
    </w:p>
    <w:p w:rsidR="00C80E1D" w:rsidRDefault="00C80E1D" w:rsidP="00C80E1D">
      <w:pPr>
        <w:ind w:firstLine="480"/>
      </w:pPr>
      <w:r>
        <w:rPr>
          <w:rFonts w:hint="eastAsia"/>
        </w:rPr>
        <w:t>语义分析的主要任务是建立符号表和静态语义分析。这个阶段是整个编译实验所花时间最多的地方。因为实验采用了多级符号表组织，在做实验时对符号表具体如何实现思考了很久。另外对于自底向上分析时左值引用的类型无法确定的问题我也花了很多时间思考，最后放弃了一遍遍历的方法，后面又增加了两次遍历，对符号表也做了改进，如节点中存储的类型转化为一个结构指针，使类型表达可以更加自由，自底向上传递的类型一般情况下其实公用一个类型结构空间，但对于左值引用，需要新建一个类型节点，重新分配空间，具体类型再第二次遍历的时候确定。</w:t>
      </w:r>
    </w:p>
    <w:p w:rsidR="00C80E1D" w:rsidRDefault="00C80E1D" w:rsidP="00C80E1D">
      <w:pPr>
        <w:ind w:firstLine="480"/>
      </w:pPr>
      <w:r>
        <w:rPr>
          <w:rFonts w:hint="eastAsia"/>
        </w:rPr>
        <w:t>中间代码</w:t>
      </w:r>
      <w:r w:rsidR="00970781">
        <w:rPr>
          <w:rFonts w:hint="eastAsia"/>
        </w:rPr>
        <w:t>生成比较简单，主要是自顶向下遍历语法树，灵活使用前序和后续遍历等方法。但是中间还是出现了许多细节性问题，比如讨论不同情况如何产生中间代码的时候，对于不需要特定处理的部分忘记加语句</w:t>
      </w:r>
      <w:r w:rsidR="00970781">
        <w:rPr>
          <w:rFonts w:hint="eastAsia"/>
        </w:rPr>
        <w:t>return</w:t>
      </w:r>
      <w:r w:rsidR="00970781">
        <w:t xml:space="preserve"> </w:t>
      </w:r>
      <w:r w:rsidR="00970781">
        <w:rPr>
          <w:rFonts w:hint="eastAsia"/>
        </w:rPr>
        <w:t>NULL</w:t>
      </w:r>
      <w:r w:rsidR="00970781">
        <w:rPr>
          <w:rFonts w:hint="eastAsia"/>
        </w:rPr>
        <w:t>而造成编译时不会报错，但当语法树中出现这种情况时会报错</w:t>
      </w:r>
      <w:r w:rsidR="00970781">
        <w:rPr>
          <w:rFonts w:hint="eastAsia"/>
        </w:rPr>
        <w:t>segmentation</w:t>
      </w:r>
      <w:r w:rsidR="00970781">
        <w:t xml:space="preserve"> </w:t>
      </w:r>
      <w:r w:rsidR="00970781">
        <w:rPr>
          <w:rFonts w:hint="eastAsia"/>
        </w:rPr>
        <w:t>fault</w:t>
      </w:r>
      <w:r w:rsidR="00970781">
        <w:rPr>
          <w:rFonts w:hint="eastAsia"/>
        </w:rPr>
        <w:t>。由于是通过语法树实现中间代码生成就不需要使用书上所说的拉链回填的技术。代码优化方面只做了一部分简单的优化，书上所说的系统代码优化没有实现。</w:t>
      </w:r>
    </w:p>
    <w:p w:rsidR="00970781" w:rsidRDefault="00970781" w:rsidP="00C80E1D">
      <w:pPr>
        <w:ind w:firstLine="480"/>
      </w:pPr>
      <w:r>
        <w:rPr>
          <w:rFonts w:hint="eastAsia"/>
        </w:rPr>
        <w:t>生成目标代码的难点是寄存器的分配方法以及堆栈管理。思考后结合所学的知识采用了最久未使用</w:t>
      </w:r>
      <w:r>
        <w:rPr>
          <w:rFonts w:hint="eastAsia"/>
        </w:rPr>
        <w:t>LRU</w:t>
      </w:r>
      <w:r>
        <w:rPr>
          <w:rFonts w:hint="eastAsia"/>
        </w:rPr>
        <w:t>的寄存器淘汰算法，每个寄存器有一个</w:t>
      </w:r>
      <w:r>
        <w:rPr>
          <w:rFonts w:hint="eastAsia"/>
        </w:rPr>
        <w:t>old</w:t>
      </w:r>
      <w:r>
        <w:rPr>
          <w:rFonts w:hint="eastAsia"/>
        </w:rPr>
        <w:t>域记录未使用时间。另一个关键点是在调用函数的时候活动记录的处理。对返回地址和调用者栈帧需要进行压栈保存，对应调用者的变量标号要全部写内存。</w:t>
      </w:r>
    </w:p>
    <w:p w:rsidR="00970781" w:rsidRPr="00970781" w:rsidRDefault="00970781" w:rsidP="00C80E1D">
      <w:pPr>
        <w:ind w:firstLine="480"/>
      </w:pPr>
      <w:r>
        <w:rPr>
          <w:rFonts w:hint="eastAsia"/>
        </w:rPr>
        <w:t>四个实验完成后，也算是自己设计了一个较为建议的编译器，能够</w:t>
      </w:r>
      <w:r w:rsidR="004D5394">
        <w:rPr>
          <w:rFonts w:hint="eastAsia"/>
        </w:rPr>
        <w:t>跑面向对象的</w:t>
      </w:r>
      <w:r w:rsidR="004D5394">
        <w:rPr>
          <w:rFonts w:hint="eastAsia"/>
        </w:rPr>
        <w:t>dacaf</w:t>
      </w:r>
      <w:r w:rsidR="004D5394">
        <w:rPr>
          <w:rFonts w:hint="eastAsia"/>
        </w:rPr>
        <w:t>代码。但仍然还有些功能还未实现，如多维数组等功能，但是如果时间充足相信这些功能都是能实现的。</w:t>
      </w:r>
    </w:p>
    <w:p w:rsidR="00677728" w:rsidRDefault="00E3711A" w:rsidP="002B1340">
      <w:pPr>
        <w:pStyle w:val="af2"/>
      </w:pPr>
      <w:bookmarkStart w:id="41" w:name="_Toc472174424"/>
      <w:r w:rsidRPr="002B1340">
        <w:rPr>
          <w:rFonts w:hint="eastAsia"/>
        </w:rPr>
        <w:lastRenderedPageBreak/>
        <w:t>6.2</w:t>
      </w:r>
      <w:r w:rsidRPr="002B1340">
        <w:rPr>
          <w:rFonts w:hint="eastAsia"/>
        </w:rPr>
        <w:t>自己的亲身</w:t>
      </w:r>
      <w:r w:rsidR="00094F3F" w:rsidRPr="002B1340">
        <w:rPr>
          <w:rFonts w:hint="eastAsia"/>
        </w:rPr>
        <w:t>体会</w:t>
      </w:r>
      <w:bookmarkEnd w:id="38"/>
      <w:bookmarkEnd w:id="39"/>
      <w:bookmarkEnd w:id="41"/>
    </w:p>
    <w:p w:rsidR="004D5394" w:rsidRDefault="004D5394" w:rsidP="004D5394">
      <w:pPr>
        <w:ind w:firstLine="480"/>
      </w:pPr>
      <w:r>
        <w:rPr>
          <w:rFonts w:hint="eastAsia"/>
        </w:rPr>
        <w:t>本次实验相比来说难度比较大，且任务量也比较重，时间跨度长，尤其是最后进入了考试复习阶段，又有其他几个大实验一起，确实有段时间会感受到痛苦。而且一开始做实验无法与理论知识联系起来，自己摸索着慢慢做一个个实验，每个实验花费的时间相比其他实验也比较长，可能做一个实验每天需要花七八个小时在电脑前。</w:t>
      </w:r>
    </w:p>
    <w:p w:rsidR="004D5394" w:rsidRDefault="004D5394" w:rsidP="004D5394">
      <w:pPr>
        <w:ind w:firstLine="480"/>
      </w:pPr>
      <w:r>
        <w:rPr>
          <w:rFonts w:hint="eastAsia"/>
        </w:rPr>
        <w:t>虽然过程很辛苦，但在完成之后的确对编译原理的课程理论知识的了解更加深刻，比如</w:t>
      </w:r>
      <w:r>
        <w:rPr>
          <w:rFonts w:hint="eastAsia"/>
        </w:rPr>
        <w:t>syntax</w:t>
      </w:r>
      <w:r>
        <w:t>.output</w:t>
      </w:r>
      <w:r>
        <w:rPr>
          <w:rFonts w:hint="eastAsia"/>
        </w:rPr>
        <w:t>文件里有语法分析后产生的状态信息，又比如属性文法的实现过程等</w:t>
      </w:r>
      <w:r w:rsidR="00EB30CB">
        <w:rPr>
          <w:rFonts w:hint="eastAsia"/>
        </w:rPr>
        <w:t>，寄存器分配中还用到了操作系统等其他课程所学的</w:t>
      </w:r>
      <w:r w:rsidR="00EB30CB">
        <w:rPr>
          <w:rFonts w:hint="eastAsia"/>
        </w:rPr>
        <w:t>LRU</w:t>
      </w:r>
      <w:r w:rsidR="00EB30CB">
        <w:rPr>
          <w:rFonts w:hint="eastAsia"/>
        </w:rPr>
        <w:t>最久未使用算法等等。</w:t>
      </w:r>
      <w:r>
        <w:rPr>
          <w:rFonts w:hint="eastAsia"/>
        </w:rPr>
        <w:t>这些理论知识在课程学过后如果不做实验相信过不久我就会忘记，但是做了此次实验加深了理解，有过这样一个经历也基本知道编译</w:t>
      </w:r>
      <w:r w:rsidR="00EB30CB">
        <w:rPr>
          <w:rFonts w:hint="eastAsia"/>
        </w:rPr>
        <w:t>的基本原理和简单编译器的构造方法，也许一辈子也不会忘记这段时光。</w:t>
      </w:r>
    </w:p>
    <w:p w:rsidR="00EB30CB" w:rsidRDefault="00EB30CB" w:rsidP="004D5394">
      <w:pPr>
        <w:ind w:firstLine="480"/>
      </w:pPr>
      <w:r>
        <w:rPr>
          <w:rFonts w:hint="eastAsia"/>
        </w:rPr>
        <w:t>除了收获课程知识，这次实验也让自己对</w:t>
      </w:r>
      <w:r>
        <w:rPr>
          <w:rFonts w:hint="eastAsia"/>
        </w:rPr>
        <w:t>C</w:t>
      </w:r>
      <w:r>
        <w:rPr>
          <w:rFonts w:hint="eastAsia"/>
        </w:rPr>
        <w:t>语言的实际应用有了一定了解。大一做过</w:t>
      </w:r>
      <w:r>
        <w:rPr>
          <w:rFonts w:hint="eastAsia"/>
        </w:rPr>
        <w:t>C</w:t>
      </w:r>
      <w:r>
        <w:rPr>
          <w:rFonts w:hint="eastAsia"/>
        </w:rPr>
        <w:t>语言的课设，但是</w:t>
      </w:r>
      <w:r>
        <w:rPr>
          <w:rFonts w:hint="eastAsia"/>
        </w:rPr>
        <w:t>C</w:t>
      </w:r>
      <w:r>
        <w:rPr>
          <w:rFonts w:hint="eastAsia"/>
        </w:rPr>
        <w:t>课设的内容还是比较简单，所用的知识无非就是十字链表。就算如此，在做</w:t>
      </w:r>
      <w:r>
        <w:rPr>
          <w:rFonts w:hint="eastAsia"/>
        </w:rPr>
        <w:t>C</w:t>
      </w:r>
      <w:r>
        <w:rPr>
          <w:rFonts w:hint="eastAsia"/>
        </w:rPr>
        <w:t>课设的时候我还是感觉到了吃力，通过这次编译的实验，自己代码能力也有所提高。</w:t>
      </w:r>
    </w:p>
    <w:p w:rsidR="00EB30CB" w:rsidRPr="004D5394" w:rsidRDefault="00EB30CB" w:rsidP="004D5394">
      <w:pPr>
        <w:ind w:firstLine="480"/>
      </w:pPr>
      <w:r>
        <w:rPr>
          <w:rFonts w:hint="eastAsia"/>
        </w:rPr>
        <w:t>编译器完成了从高级语言向低级语言的一步步转变，而且最后经过修改代码可以在组原课设的</w:t>
      </w:r>
      <w:r>
        <w:rPr>
          <w:rFonts w:hint="eastAsia"/>
        </w:rPr>
        <w:t>CPU</w:t>
      </w:r>
      <w:r>
        <w:rPr>
          <w:rFonts w:hint="eastAsia"/>
        </w:rPr>
        <w:t>上运行，让自己觉得逐渐向一名兼具硬件知识和软件能力的工程师接近。总之，编译实验是非常有必要的，如果没大学没做这个实验，会是一个巨大损失。</w:t>
      </w:r>
    </w:p>
    <w:p w:rsidR="00677728" w:rsidRDefault="00677728">
      <w:pPr>
        <w:widowControl/>
        <w:ind w:firstLine="602"/>
        <w:jc w:val="left"/>
        <w:rPr>
          <w:b/>
          <w:sz w:val="30"/>
          <w:szCs w:val="30"/>
        </w:rPr>
      </w:pPr>
      <w:r>
        <w:rPr>
          <w:b/>
          <w:sz w:val="30"/>
          <w:szCs w:val="30"/>
        </w:rPr>
        <w:br w:type="page"/>
      </w:r>
    </w:p>
    <w:p w:rsidR="00124121" w:rsidRDefault="00976781" w:rsidP="00677728">
      <w:pPr>
        <w:ind w:firstLine="602"/>
        <w:outlineLvl w:val="0"/>
        <w:rPr>
          <w:rFonts w:ascii="宋体" w:hAnsi="宋体"/>
          <w:b/>
          <w:sz w:val="30"/>
          <w:szCs w:val="30"/>
        </w:rPr>
      </w:pPr>
      <w:bookmarkStart w:id="42" w:name="_Toc376773677"/>
      <w:bookmarkStart w:id="43" w:name="_Toc472174425"/>
      <w:r w:rsidRPr="00976781">
        <w:rPr>
          <w:rFonts w:ascii="宋体" w:hAnsi="宋体" w:hint="eastAsia"/>
          <w:b/>
          <w:sz w:val="30"/>
          <w:szCs w:val="30"/>
        </w:rPr>
        <w:lastRenderedPageBreak/>
        <w:t>参考</w:t>
      </w:r>
      <w:r w:rsidRPr="00976781">
        <w:rPr>
          <w:rFonts w:ascii="宋体" w:hAnsi="宋体"/>
          <w:b/>
          <w:sz w:val="30"/>
          <w:szCs w:val="30"/>
        </w:rPr>
        <w:t>文献</w:t>
      </w:r>
      <w:bookmarkEnd w:id="42"/>
      <w:bookmarkEnd w:id="43"/>
    </w:p>
    <w:p w:rsidR="00976781" w:rsidRPr="00976781" w:rsidRDefault="00976781" w:rsidP="00976781">
      <w:pPr>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r w:rsidRPr="00976781">
        <w:rPr>
          <w:rFonts w:ascii="宋体" w:hAnsi="宋体" w:hint="eastAsia"/>
          <w:szCs w:val="24"/>
        </w:rPr>
        <w:t>吕映芝等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2005</w:t>
      </w:r>
    </w:p>
    <w:p w:rsidR="00976781" w:rsidRPr="00976781" w:rsidRDefault="00976781" w:rsidP="00976781">
      <w:pPr>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r w:rsidRPr="00976781">
        <w:rPr>
          <w:rFonts w:ascii="宋体" w:hAnsi="宋体" w:hint="eastAsia"/>
          <w:szCs w:val="24"/>
        </w:rPr>
        <w:t>胡伦俊等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曹计昌等. C语言程序设计. 北京：科学出版社，2008</w:t>
      </w:r>
    </w:p>
    <w:p w:rsidR="00677728" w:rsidRPr="00A765EB" w:rsidRDefault="00677728" w:rsidP="00A765EB">
      <w:pPr>
        <w:widowControl/>
        <w:ind w:firstLineChars="0" w:firstLine="0"/>
        <w:jc w:val="left"/>
        <w:rPr>
          <w:rFonts w:ascii="宋体" w:hAnsi="宋体"/>
          <w:szCs w:val="24"/>
        </w:rPr>
      </w:pPr>
    </w:p>
    <w:sectPr w:rsidR="00677728" w:rsidRPr="00A765EB" w:rsidSect="00E81781">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E9" w:rsidRDefault="002F35E9" w:rsidP="00074358">
      <w:pPr>
        <w:ind w:firstLine="480"/>
      </w:pPr>
      <w:r>
        <w:separator/>
      </w:r>
    </w:p>
  </w:endnote>
  <w:endnote w:type="continuationSeparator" w:id="0">
    <w:p w:rsidR="002F35E9" w:rsidRDefault="002F35E9" w:rsidP="000743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781" w:rsidRDefault="00E81781">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433196"/>
      <w:docPartObj>
        <w:docPartGallery w:val="Page Numbers (Bottom of Page)"/>
        <w:docPartUnique/>
      </w:docPartObj>
    </w:sdtPr>
    <w:sdtContent>
      <w:p w:rsidR="00E81781" w:rsidRDefault="00E81781">
        <w:pPr>
          <w:pStyle w:val="a5"/>
          <w:ind w:firstLine="360"/>
          <w:jc w:val="center"/>
        </w:pPr>
        <w:r>
          <w:fldChar w:fldCharType="begin"/>
        </w:r>
        <w:r>
          <w:instrText>PAGE   \* MERGEFORMAT</w:instrText>
        </w:r>
        <w:r>
          <w:fldChar w:fldCharType="separate"/>
        </w:r>
        <w:r w:rsidR="00F42BA0" w:rsidRPr="00F42BA0">
          <w:rPr>
            <w:noProof/>
            <w:lang w:val="zh-CN"/>
          </w:rPr>
          <w:t>3</w:t>
        </w:r>
        <w:r>
          <w:fldChar w:fldCharType="end"/>
        </w:r>
      </w:p>
    </w:sdtContent>
  </w:sdt>
  <w:p w:rsidR="00F54713" w:rsidRDefault="00F54713">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781" w:rsidRDefault="00E81781">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E9" w:rsidRDefault="002F35E9" w:rsidP="00074358">
      <w:pPr>
        <w:ind w:firstLine="480"/>
      </w:pPr>
      <w:r>
        <w:separator/>
      </w:r>
    </w:p>
  </w:footnote>
  <w:footnote w:type="continuationSeparator" w:id="0">
    <w:p w:rsidR="002F35E9" w:rsidRDefault="002F35E9" w:rsidP="0007435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781" w:rsidRDefault="00E81781">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781" w:rsidRDefault="00E81781">
    <w:pPr>
      <w:pStyle w:val="a8"/>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781" w:rsidRDefault="00E81781">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755B1"/>
    <w:multiLevelType w:val="hybridMultilevel"/>
    <w:tmpl w:val="594E749A"/>
    <w:lvl w:ilvl="0" w:tplc="053C09D2">
      <w:start w:val="1"/>
      <w:numFmt w:val="decimal"/>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2"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AD27DB"/>
    <w:multiLevelType w:val="multilevel"/>
    <w:tmpl w:val="944EF712"/>
    <w:lvl w:ilvl="0">
      <w:start w:val="1"/>
      <w:numFmt w:val="decimal"/>
      <w:pStyle w:val="1"/>
      <w:lvlText w:val="%1."/>
      <w:lvlJc w:val="left"/>
      <w:pPr>
        <w:ind w:left="420" w:hanging="420"/>
      </w:pPr>
    </w:lvl>
    <w:lvl w:ilvl="1">
      <w:start w:val="3"/>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9"/>
  </w:num>
  <w:num w:numId="6">
    <w:abstractNumId w:val="25"/>
  </w:num>
  <w:num w:numId="7">
    <w:abstractNumId w:val="20"/>
  </w:num>
  <w:num w:numId="8">
    <w:abstractNumId w:val="21"/>
  </w:num>
  <w:num w:numId="9">
    <w:abstractNumId w:val="13"/>
  </w:num>
  <w:num w:numId="10">
    <w:abstractNumId w:val="17"/>
  </w:num>
  <w:num w:numId="11">
    <w:abstractNumId w:val="14"/>
  </w:num>
  <w:num w:numId="12">
    <w:abstractNumId w:val="10"/>
  </w:num>
  <w:num w:numId="13">
    <w:abstractNumId w:val="24"/>
  </w:num>
  <w:num w:numId="14">
    <w:abstractNumId w:val="12"/>
  </w:num>
  <w:num w:numId="15">
    <w:abstractNumId w:val="11"/>
  </w:num>
  <w:num w:numId="16">
    <w:abstractNumId w:val="8"/>
  </w:num>
  <w:num w:numId="17">
    <w:abstractNumId w:val="27"/>
  </w:num>
  <w:num w:numId="18">
    <w:abstractNumId w:val="26"/>
  </w:num>
  <w:num w:numId="19">
    <w:abstractNumId w:val="4"/>
  </w:num>
  <w:num w:numId="20">
    <w:abstractNumId w:val="6"/>
  </w:num>
  <w:num w:numId="21">
    <w:abstractNumId w:val="29"/>
  </w:num>
  <w:num w:numId="22">
    <w:abstractNumId w:val="28"/>
  </w:num>
  <w:num w:numId="23">
    <w:abstractNumId w:val="15"/>
  </w:num>
  <w:num w:numId="24">
    <w:abstractNumId w:val="22"/>
  </w:num>
  <w:num w:numId="25">
    <w:abstractNumId w:val="18"/>
  </w:num>
  <w:num w:numId="26">
    <w:abstractNumId w:val="5"/>
  </w:num>
  <w:num w:numId="27">
    <w:abstractNumId w:val="23"/>
  </w:num>
  <w:num w:numId="28">
    <w:abstractNumId w:val="19"/>
  </w:num>
  <w:num w:numId="29">
    <w:abstractNumId w:val="16"/>
  </w:num>
  <w:num w:numId="30">
    <w:abstractNumId w:val="7"/>
  </w:num>
  <w:num w:numId="31">
    <w:abstractNumId w:val="7"/>
    <w:lvlOverride w:ilvl="0">
      <w:startOverride w:val="1"/>
    </w:lvlOverride>
  </w:num>
  <w:num w:numId="3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2CC5"/>
    <w:rsid w:val="00044E60"/>
    <w:rsid w:val="0005038A"/>
    <w:rsid w:val="0006506A"/>
    <w:rsid w:val="00070CC1"/>
    <w:rsid w:val="00074358"/>
    <w:rsid w:val="000805E9"/>
    <w:rsid w:val="00091DC1"/>
    <w:rsid w:val="00094F3F"/>
    <w:rsid w:val="000A090E"/>
    <w:rsid w:val="000A369E"/>
    <w:rsid w:val="000A73F4"/>
    <w:rsid w:val="000C2A9B"/>
    <w:rsid w:val="000C5661"/>
    <w:rsid w:val="000E7624"/>
    <w:rsid w:val="000F1DE5"/>
    <w:rsid w:val="000F2632"/>
    <w:rsid w:val="0012044B"/>
    <w:rsid w:val="00124020"/>
    <w:rsid w:val="00124121"/>
    <w:rsid w:val="00127FE1"/>
    <w:rsid w:val="001727DD"/>
    <w:rsid w:val="00172832"/>
    <w:rsid w:val="00172A27"/>
    <w:rsid w:val="0019267E"/>
    <w:rsid w:val="001B6356"/>
    <w:rsid w:val="00235E05"/>
    <w:rsid w:val="00253048"/>
    <w:rsid w:val="00255817"/>
    <w:rsid w:val="002604D9"/>
    <w:rsid w:val="002620AD"/>
    <w:rsid w:val="00277E19"/>
    <w:rsid w:val="002818A9"/>
    <w:rsid w:val="002B1340"/>
    <w:rsid w:val="002B186B"/>
    <w:rsid w:val="002B24D3"/>
    <w:rsid w:val="002B4F25"/>
    <w:rsid w:val="002C0ED7"/>
    <w:rsid w:val="002E1BEC"/>
    <w:rsid w:val="002F35E9"/>
    <w:rsid w:val="002F7155"/>
    <w:rsid w:val="002F7642"/>
    <w:rsid w:val="00300300"/>
    <w:rsid w:val="00322A34"/>
    <w:rsid w:val="00326FDF"/>
    <w:rsid w:val="003271B3"/>
    <w:rsid w:val="00340538"/>
    <w:rsid w:val="00343CF5"/>
    <w:rsid w:val="00365323"/>
    <w:rsid w:val="0039496C"/>
    <w:rsid w:val="003A3D28"/>
    <w:rsid w:val="003B1930"/>
    <w:rsid w:val="003B5AFE"/>
    <w:rsid w:val="003B68CD"/>
    <w:rsid w:val="003D5947"/>
    <w:rsid w:val="003E2026"/>
    <w:rsid w:val="003E692B"/>
    <w:rsid w:val="00411533"/>
    <w:rsid w:val="00421DD5"/>
    <w:rsid w:val="004375B6"/>
    <w:rsid w:val="00452115"/>
    <w:rsid w:val="0046745D"/>
    <w:rsid w:val="004A1727"/>
    <w:rsid w:val="004B7032"/>
    <w:rsid w:val="004D2F36"/>
    <w:rsid w:val="004D5394"/>
    <w:rsid w:val="004D77B8"/>
    <w:rsid w:val="004D7B0D"/>
    <w:rsid w:val="004F1C96"/>
    <w:rsid w:val="00504F90"/>
    <w:rsid w:val="00516448"/>
    <w:rsid w:val="005245F3"/>
    <w:rsid w:val="00533FC5"/>
    <w:rsid w:val="00534EFF"/>
    <w:rsid w:val="00543531"/>
    <w:rsid w:val="00553AC1"/>
    <w:rsid w:val="0055533A"/>
    <w:rsid w:val="00555713"/>
    <w:rsid w:val="00555C2D"/>
    <w:rsid w:val="005846D1"/>
    <w:rsid w:val="00590E7C"/>
    <w:rsid w:val="005A40A7"/>
    <w:rsid w:val="005A6563"/>
    <w:rsid w:val="005B475A"/>
    <w:rsid w:val="005D2388"/>
    <w:rsid w:val="005E5322"/>
    <w:rsid w:val="005F1805"/>
    <w:rsid w:val="005F2C8D"/>
    <w:rsid w:val="005F4AE3"/>
    <w:rsid w:val="005F65ED"/>
    <w:rsid w:val="00623A08"/>
    <w:rsid w:val="00631EF3"/>
    <w:rsid w:val="0063244C"/>
    <w:rsid w:val="006505D2"/>
    <w:rsid w:val="006524C8"/>
    <w:rsid w:val="006545E1"/>
    <w:rsid w:val="00667BC2"/>
    <w:rsid w:val="00677728"/>
    <w:rsid w:val="006809A6"/>
    <w:rsid w:val="00692F10"/>
    <w:rsid w:val="006B262E"/>
    <w:rsid w:val="006B2E36"/>
    <w:rsid w:val="006B3C19"/>
    <w:rsid w:val="007061AC"/>
    <w:rsid w:val="0071668E"/>
    <w:rsid w:val="0073286E"/>
    <w:rsid w:val="00751E70"/>
    <w:rsid w:val="00767C60"/>
    <w:rsid w:val="00784931"/>
    <w:rsid w:val="0079008D"/>
    <w:rsid w:val="007977AD"/>
    <w:rsid w:val="007A5E75"/>
    <w:rsid w:val="007A7A74"/>
    <w:rsid w:val="007A7DF0"/>
    <w:rsid w:val="007B4F30"/>
    <w:rsid w:val="007B77A0"/>
    <w:rsid w:val="007C3FBE"/>
    <w:rsid w:val="007E0267"/>
    <w:rsid w:val="007E02DA"/>
    <w:rsid w:val="007E08CE"/>
    <w:rsid w:val="0081016B"/>
    <w:rsid w:val="008239C4"/>
    <w:rsid w:val="00833F65"/>
    <w:rsid w:val="008619CF"/>
    <w:rsid w:val="00866BEE"/>
    <w:rsid w:val="00877029"/>
    <w:rsid w:val="00883C30"/>
    <w:rsid w:val="0088593D"/>
    <w:rsid w:val="008C4A06"/>
    <w:rsid w:val="008E4350"/>
    <w:rsid w:val="00904239"/>
    <w:rsid w:val="00904AE7"/>
    <w:rsid w:val="009066D9"/>
    <w:rsid w:val="00916136"/>
    <w:rsid w:val="00917F7D"/>
    <w:rsid w:val="00927B6D"/>
    <w:rsid w:val="00936CAB"/>
    <w:rsid w:val="00954EF7"/>
    <w:rsid w:val="00970781"/>
    <w:rsid w:val="009721FF"/>
    <w:rsid w:val="00976781"/>
    <w:rsid w:val="00983E4D"/>
    <w:rsid w:val="009A17C7"/>
    <w:rsid w:val="009B3511"/>
    <w:rsid w:val="009C13BC"/>
    <w:rsid w:val="009D2414"/>
    <w:rsid w:val="00A1259B"/>
    <w:rsid w:val="00A441CC"/>
    <w:rsid w:val="00A555CE"/>
    <w:rsid w:val="00A764D5"/>
    <w:rsid w:val="00A765EB"/>
    <w:rsid w:val="00AA342F"/>
    <w:rsid w:val="00AF3597"/>
    <w:rsid w:val="00B1189A"/>
    <w:rsid w:val="00B16B3D"/>
    <w:rsid w:val="00B25BEC"/>
    <w:rsid w:val="00B654BD"/>
    <w:rsid w:val="00B806A6"/>
    <w:rsid w:val="00B831E3"/>
    <w:rsid w:val="00B96A81"/>
    <w:rsid w:val="00BA39AD"/>
    <w:rsid w:val="00BA7188"/>
    <w:rsid w:val="00BC109B"/>
    <w:rsid w:val="00BD5769"/>
    <w:rsid w:val="00BE6D32"/>
    <w:rsid w:val="00BF1C4F"/>
    <w:rsid w:val="00C10B54"/>
    <w:rsid w:val="00C20785"/>
    <w:rsid w:val="00C372D1"/>
    <w:rsid w:val="00C5187D"/>
    <w:rsid w:val="00C61F68"/>
    <w:rsid w:val="00C642D5"/>
    <w:rsid w:val="00C80E1D"/>
    <w:rsid w:val="00C925D4"/>
    <w:rsid w:val="00CB315F"/>
    <w:rsid w:val="00CE2D98"/>
    <w:rsid w:val="00CF1CEE"/>
    <w:rsid w:val="00CF2DFA"/>
    <w:rsid w:val="00CF69E0"/>
    <w:rsid w:val="00D03B94"/>
    <w:rsid w:val="00D05795"/>
    <w:rsid w:val="00D17077"/>
    <w:rsid w:val="00D20DBA"/>
    <w:rsid w:val="00D463C8"/>
    <w:rsid w:val="00D5696F"/>
    <w:rsid w:val="00D707BE"/>
    <w:rsid w:val="00D734CB"/>
    <w:rsid w:val="00D7452F"/>
    <w:rsid w:val="00D85D12"/>
    <w:rsid w:val="00D941B6"/>
    <w:rsid w:val="00DC57B6"/>
    <w:rsid w:val="00DD0C9A"/>
    <w:rsid w:val="00DE6BD2"/>
    <w:rsid w:val="00E00436"/>
    <w:rsid w:val="00E029C4"/>
    <w:rsid w:val="00E06B14"/>
    <w:rsid w:val="00E362DB"/>
    <w:rsid w:val="00E3711A"/>
    <w:rsid w:val="00E413DF"/>
    <w:rsid w:val="00E43949"/>
    <w:rsid w:val="00E81781"/>
    <w:rsid w:val="00E963FA"/>
    <w:rsid w:val="00EA0C2B"/>
    <w:rsid w:val="00EB30CB"/>
    <w:rsid w:val="00EE4315"/>
    <w:rsid w:val="00F01FBA"/>
    <w:rsid w:val="00F10435"/>
    <w:rsid w:val="00F42BA0"/>
    <w:rsid w:val="00F54713"/>
    <w:rsid w:val="00F72AD8"/>
    <w:rsid w:val="00F96F40"/>
    <w:rsid w:val="00FB00E7"/>
    <w:rsid w:val="00FB6530"/>
    <w:rsid w:val="00FC2BBC"/>
    <w:rsid w:val="00FE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5:docId w15:val="{9443B47D-1CA1-4BF0-9FBB-53C29E05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115"/>
    <w:pPr>
      <w:widowControl w:val="0"/>
      <w:spacing w:line="300" w:lineRule="auto"/>
      <w:ind w:firstLineChars="200" w:firstLine="200"/>
      <w:jc w:val="both"/>
    </w:pPr>
    <w:rPr>
      <w:kern w:val="2"/>
      <w:sz w:val="24"/>
    </w:rPr>
  </w:style>
  <w:style w:type="paragraph" w:styleId="1">
    <w:name w:val="heading 1"/>
    <w:basedOn w:val="a"/>
    <w:next w:val="a"/>
    <w:link w:val="10"/>
    <w:uiPriority w:val="9"/>
    <w:qFormat/>
    <w:rsid w:val="002B1340"/>
    <w:pPr>
      <w:keepNext/>
      <w:keepLines/>
      <w:numPr>
        <w:numId w:val="29"/>
      </w:numPr>
      <w:spacing w:before="340" w:after="330" w:line="578" w:lineRule="auto"/>
      <w:ind w:firstLineChars="0" w:firstLine="0"/>
      <w:jc w:val="center"/>
      <w:outlineLvl w:val="0"/>
    </w:pPr>
    <w:rPr>
      <w:b/>
      <w:bCs/>
      <w:kern w:val="44"/>
      <w:sz w:val="44"/>
      <w:szCs w:val="44"/>
    </w:rPr>
  </w:style>
  <w:style w:type="paragraph" w:styleId="3">
    <w:name w:val="heading 3"/>
    <w:basedOn w:val="a"/>
    <w:next w:val="a"/>
    <w:link w:val="30"/>
    <w:uiPriority w:val="9"/>
    <w:qFormat/>
    <w:rsid w:val="00C61F68"/>
    <w:pPr>
      <w:keepNext/>
      <w:keepLines/>
      <w:numPr>
        <w:numId w:val="30"/>
      </w:numPr>
      <w:spacing w:before="120" w:after="120"/>
      <w:ind w:left="113"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C61F68"/>
    <w:rPr>
      <w:b/>
      <w:bCs/>
      <w:kern w:val="2"/>
      <w:sz w:val="28"/>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2B1340"/>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A765EB"/>
    <w:pPr>
      <w:tabs>
        <w:tab w:val="left" w:pos="1050"/>
        <w:tab w:val="right" w:leader="dot" w:pos="8296"/>
      </w:tabs>
      <w:ind w:firstLine="480"/>
      <w:jc w:val="center"/>
    </w:pPr>
  </w:style>
  <w:style w:type="paragraph" w:styleId="2">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paragraph" w:styleId="af2">
    <w:name w:val="Title"/>
    <w:aliases w:val="标题2"/>
    <w:basedOn w:val="a"/>
    <w:next w:val="a"/>
    <w:link w:val="af3"/>
    <w:uiPriority w:val="10"/>
    <w:qFormat/>
    <w:rsid w:val="002B1340"/>
    <w:pPr>
      <w:spacing w:before="240" w:after="60"/>
      <w:ind w:firstLineChars="0" w:firstLine="0"/>
      <w:jc w:val="left"/>
      <w:outlineLvl w:val="0"/>
    </w:pPr>
    <w:rPr>
      <w:rFonts w:asciiTheme="majorHAnsi" w:hAnsiTheme="majorHAnsi" w:cstheme="majorBidi"/>
      <w:b/>
      <w:bCs/>
      <w:sz w:val="32"/>
      <w:szCs w:val="32"/>
    </w:rPr>
  </w:style>
  <w:style w:type="character" w:customStyle="1" w:styleId="af3">
    <w:name w:val="标题 字符"/>
    <w:aliases w:val="标题2 字符"/>
    <w:basedOn w:val="a0"/>
    <w:link w:val="af2"/>
    <w:uiPriority w:val="10"/>
    <w:rsid w:val="002B134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vsdx"/><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B1473-2229-473D-BD31-A2AC0445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517</TotalTime>
  <Pages>31</Pages>
  <Words>3371</Words>
  <Characters>19221</Characters>
  <Application>Microsoft Office Word</Application>
  <DocSecurity>0</DocSecurity>
  <PresentationFormat/>
  <Lines>160</Lines>
  <Paragraphs>45</Paragraphs>
  <Slides>0</Slides>
  <Notes>0</Notes>
  <HiddenSlides>0</HiddenSlides>
  <MMClips>0</MMClips>
  <ScaleCrop>false</ScaleCrop>
  <Company>Sky123.Org</Company>
  <LinksUpToDate>false</LinksUpToDate>
  <CharactersWithSpaces>22547</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——蜗——</cp:lastModifiedBy>
  <cp:revision>45</cp:revision>
  <cp:lastPrinted>2017-01-14T14:53:00Z</cp:lastPrinted>
  <dcterms:created xsi:type="dcterms:W3CDTF">2016-12-07T15:22:00Z</dcterms:created>
  <dcterms:modified xsi:type="dcterms:W3CDTF">2017-01-14T14:54:00Z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